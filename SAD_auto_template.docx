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1EA0F" w14:textId="77777777" w:rsidR="00A70FA9" w:rsidRPr="009E47F2" w:rsidRDefault="00A70FA9" w:rsidP="009E47F2">
      <w:pPr>
        <w:pStyle w:val="RevisionHeading"/>
        <w:rPr>
          <w:rFonts w:eastAsia="Times New Roman" w:cs="Times New Roman"/>
          <w:szCs w:val="32"/>
          <w:lang w:eastAsia="en-US"/>
        </w:rPr>
      </w:pPr>
      <w:bookmarkStart w:id="0" w:name="hp_LogicalHeaderComplete"/>
      <w:r w:rsidRPr="009E47F2">
        <w:rPr>
          <w:rFonts w:eastAsia="Times New Roman" w:cs="Times New Roman"/>
          <w:szCs w:val="32"/>
          <w:lang w:eastAsia="en-US"/>
        </w:rPr>
        <w:t>Document Information</w:t>
      </w:r>
    </w:p>
    <w:tbl>
      <w:tblPr>
        <w:tblW w:w="981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2790"/>
        <w:gridCol w:w="2700"/>
        <w:gridCol w:w="1530"/>
      </w:tblGrid>
      <w:tr w:rsidR="00A70FA9" w:rsidRPr="009D19A4" w14:paraId="77BE3A47" w14:textId="77777777" w:rsidTr="55B8FA01">
        <w:tc>
          <w:tcPr>
            <w:tcW w:w="2790" w:type="dxa"/>
            <w:tcBorders>
              <w:top w:val="single" w:sz="6" w:space="0" w:color="auto"/>
            </w:tcBorders>
          </w:tcPr>
          <w:p w14:paraId="496D0C01" w14:textId="77777777" w:rsidR="00A70FA9" w:rsidRPr="009D19A4" w:rsidRDefault="00A70FA9" w:rsidP="00E038CD">
            <w:pPr>
              <w:pStyle w:val="TableHeading0"/>
              <w:jc w:val="right"/>
            </w:pPr>
            <w:r w:rsidRPr="009D19A4">
              <w:t>Application Name:</w:t>
            </w:r>
          </w:p>
        </w:tc>
        <w:tc>
          <w:tcPr>
            <w:tcW w:w="7020" w:type="dxa"/>
            <w:gridSpan w:val="3"/>
            <w:tcBorders>
              <w:top w:val="single" w:sz="6" w:space="0" w:color="auto"/>
            </w:tcBorders>
          </w:tcPr>
          <w:p w14:paraId="777251EF" w14:textId="722A8A70" w:rsidR="00A70FA9" w:rsidRPr="009D19A4" w:rsidRDefault="55B8FA01" w:rsidP="00396A8D">
            <w:pPr>
              <w:pStyle w:val="TableText0"/>
            </w:pPr>
            <w:r>
              <w:t>$APPLICATION_NAME$</w:t>
            </w:r>
          </w:p>
        </w:tc>
      </w:tr>
      <w:tr w:rsidR="00A70FA9" w:rsidRPr="009D19A4" w14:paraId="43BE9BBC" w14:textId="77777777" w:rsidTr="55B8FA01">
        <w:trPr>
          <w:trHeight w:val="236"/>
        </w:trPr>
        <w:tc>
          <w:tcPr>
            <w:tcW w:w="2790" w:type="dxa"/>
          </w:tcPr>
          <w:p w14:paraId="57CEAAC1" w14:textId="77777777" w:rsidR="00A70FA9" w:rsidRPr="009D19A4" w:rsidRDefault="00A70FA9" w:rsidP="00E038CD">
            <w:pPr>
              <w:pStyle w:val="TableHeading0"/>
              <w:jc w:val="right"/>
            </w:pPr>
            <w:r w:rsidRPr="009D19A4">
              <w:t>Prepared By:</w:t>
            </w:r>
          </w:p>
        </w:tc>
        <w:tc>
          <w:tcPr>
            <w:tcW w:w="2790" w:type="dxa"/>
          </w:tcPr>
          <w:p w14:paraId="2E799CC9" w14:textId="77777777" w:rsidR="00A70FA9" w:rsidRPr="009D19A4" w:rsidRDefault="00A70FA9" w:rsidP="001E695C">
            <w:pPr>
              <w:pStyle w:val="TableText0"/>
            </w:pPr>
          </w:p>
        </w:tc>
        <w:tc>
          <w:tcPr>
            <w:tcW w:w="2700" w:type="dxa"/>
          </w:tcPr>
          <w:p w14:paraId="0A80895D" w14:textId="77777777" w:rsidR="00A70FA9" w:rsidRPr="009D19A4" w:rsidRDefault="00A70FA9" w:rsidP="00E038CD">
            <w:pPr>
              <w:pStyle w:val="TableHeading0"/>
              <w:jc w:val="right"/>
            </w:pPr>
            <w:r w:rsidRPr="009D19A4">
              <w:t>Document Version No:</w:t>
            </w:r>
          </w:p>
        </w:tc>
        <w:tc>
          <w:tcPr>
            <w:tcW w:w="1530" w:type="dxa"/>
          </w:tcPr>
          <w:p w14:paraId="00226D0F" w14:textId="7965B9F4" w:rsidR="00A70FA9" w:rsidRPr="009D19A4" w:rsidRDefault="55B8FA01" w:rsidP="00CE046D">
            <w:pPr>
              <w:pStyle w:val="TableText0"/>
            </w:pPr>
            <w:r>
              <w:t>1.0</w:t>
            </w:r>
          </w:p>
        </w:tc>
      </w:tr>
      <w:tr w:rsidR="00A70FA9" w:rsidRPr="009D19A4" w14:paraId="74934FE6" w14:textId="77777777" w:rsidTr="55B8FA01">
        <w:trPr>
          <w:trHeight w:val="236"/>
        </w:trPr>
        <w:tc>
          <w:tcPr>
            <w:tcW w:w="2790" w:type="dxa"/>
          </w:tcPr>
          <w:p w14:paraId="0269597D" w14:textId="77777777" w:rsidR="00A70FA9" w:rsidRPr="009D19A4" w:rsidRDefault="005F4BB9" w:rsidP="00E038CD">
            <w:pPr>
              <w:pStyle w:val="TableHeading0"/>
              <w:jc w:val="right"/>
            </w:pPr>
            <w:r>
              <w:t>Owned By</w:t>
            </w:r>
            <w:r w:rsidR="00A70FA9" w:rsidRPr="009D19A4">
              <w:t>:</w:t>
            </w:r>
          </w:p>
        </w:tc>
        <w:tc>
          <w:tcPr>
            <w:tcW w:w="2790" w:type="dxa"/>
          </w:tcPr>
          <w:p w14:paraId="1E9AB846" w14:textId="31B88ED9" w:rsidR="00A70FA9" w:rsidRPr="009D19A4" w:rsidRDefault="55B8FA01" w:rsidP="001E695C">
            <w:pPr>
              <w:pStyle w:val="TableText0"/>
            </w:pPr>
            <w:r>
              <w:t>$WORKSTREAM_OWNER$</w:t>
            </w:r>
          </w:p>
        </w:tc>
        <w:tc>
          <w:tcPr>
            <w:tcW w:w="2700" w:type="dxa"/>
          </w:tcPr>
          <w:p w14:paraId="309C2130" w14:textId="77777777" w:rsidR="00A70FA9" w:rsidRPr="009D19A4" w:rsidRDefault="00A70FA9" w:rsidP="00E038CD">
            <w:pPr>
              <w:pStyle w:val="TableHeading0"/>
              <w:jc w:val="right"/>
            </w:pPr>
            <w:r w:rsidRPr="009D19A4">
              <w:t>Document Version Date:</w:t>
            </w:r>
          </w:p>
        </w:tc>
        <w:tc>
          <w:tcPr>
            <w:tcW w:w="1530" w:type="dxa"/>
          </w:tcPr>
          <w:p w14:paraId="70B1EB0D" w14:textId="2FE15C0B" w:rsidR="00A70FA9" w:rsidRPr="009D19A4" w:rsidRDefault="55B8FA01" w:rsidP="000B26C4">
            <w:pPr>
              <w:pStyle w:val="TableText0"/>
            </w:pPr>
            <w:r>
              <w:t>$DATE$</w:t>
            </w:r>
          </w:p>
        </w:tc>
      </w:tr>
      <w:tr w:rsidR="005F4BB9" w:rsidRPr="009D19A4" w14:paraId="36821B38" w14:textId="77777777" w:rsidTr="55B8FA01">
        <w:trPr>
          <w:trHeight w:val="236"/>
        </w:trPr>
        <w:tc>
          <w:tcPr>
            <w:tcW w:w="2790" w:type="dxa"/>
          </w:tcPr>
          <w:p w14:paraId="526D2643" w14:textId="77777777" w:rsidR="005F4BB9" w:rsidRDefault="005F4BB9" w:rsidP="00E038CD">
            <w:pPr>
              <w:pStyle w:val="TableHeading0"/>
              <w:jc w:val="right"/>
            </w:pPr>
            <w:r w:rsidRPr="009D19A4">
              <w:t>Title:</w:t>
            </w:r>
          </w:p>
        </w:tc>
        <w:tc>
          <w:tcPr>
            <w:tcW w:w="2790" w:type="dxa"/>
          </w:tcPr>
          <w:p w14:paraId="4061ADFC" w14:textId="77777777" w:rsidR="005F4BB9" w:rsidRDefault="005F4BB9" w:rsidP="00E038CD">
            <w:pPr>
              <w:pStyle w:val="TableText0"/>
            </w:pPr>
          </w:p>
        </w:tc>
        <w:tc>
          <w:tcPr>
            <w:tcW w:w="2700" w:type="dxa"/>
          </w:tcPr>
          <w:p w14:paraId="7E5C679F" w14:textId="77777777" w:rsidR="005F4BB9" w:rsidRPr="009D19A4" w:rsidRDefault="005F4BB9" w:rsidP="00E038CD">
            <w:pPr>
              <w:pStyle w:val="TableHeading0"/>
              <w:jc w:val="right"/>
            </w:pPr>
          </w:p>
        </w:tc>
        <w:tc>
          <w:tcPr>
            <w:tcW w:w="1530" w:type="dxa"/>
          </w:tcPr>
          <w:p w14:paraId="3A003F1D" w14:textId="77777777" w:rsidR="005F4BB9" w:rsidRDefault="005F4BB9" w:rsidP="00CE046D">
            <w:pPr>
              <w:pStyle w:val="TableText0"/>
            </w:pPr>
          </w:p>
        </w:tc>
      </w:tr>
      <w:tr w:rsidR="005F4BB9" w:rsidRPr="009D19A4" w14:paraId="51E4A195" w14:textId="77777777" w:rsidTr="55B8FA01">
        <w:trPr>
          <w:trHeight w:val="236"/>
        </w:trPr>
        <w:tc>
          <w:tcPr>
            <w:tcW w:w="2790" w:type="dxa"/>
          </w:tcPr>
          <w:p w14:paraId="385B0B76" w14:textId="77777777" w:rsidR="005F4BB9" w:rsidRPr="009D19A4" w:rsidRDefault="005F4BB9" w:rsidP="00E038CD">
            <w:pPr>
              <w:pStyle w:val="TableHeading0"/>
              <w:jc w:val="right"/>
            </w:pPr>
            <w:r w:rsidRPr="009D19A4">
              <w:t>Reviewed By</w:t>
            </w:r>
            <w:r>
              <w:t>:</w:t>
            </w:r>
          </w:p>
        </w:tc>
        <w:tc>
          <w:tcPr>
            <w:tcW w:w="2790" w:type="dxa"/>
          </w:tcPr>
          <w:p w14:paraId="17D378B9" w14:textId="77777777" w:rsidR="005F4BB9" w:rsidRDefault="005F4BB9" w:rsidP="000B26C4">
            <w:pPr>
              <w:pStyle w:val="TableText0"/>
            </w:pPr>
          </w:p>
        </w:tc>
        <w:tc>
          <w:tcPr>
            <w:tcW w:w="2700" w:type="dxa"/>
          </w:tcPr>
          <w:p w14:paraId="26CB164B" w14:textId="77777777" w:rsidR="005F4BB9" w:rsidRPr="009D19A4" w:rsidRDefault="005F4BB9" w:rsidP="00E038CD">
            <w:pPr>
              <w:pStyle w:val="TableHeading0"/>
              <w:jc w:val="right"/>
            </w:pPr>
          </w:p>
        </w:tc>
        <w:tc>
          <w:tcPr>
            <w:tcW w:w="1530" w:type="dxa"/>
          </w:tcPr>
          <w:p w14:paraId="582300DA" w14:textId="77777777" w:rsidR="005F4BB9" w:rsidRDefault="005F4BB9" w:rsidP="00CE046D">
            <w:pPr>
              <w:pStyle w:val="TableText0"/>
            </w:pPr>
          </w:p>
        </w:tc>
      </w:tr>
      <w:tr w:rsidR="00A70FA9" w:rsidRPr="009D19A4" w14:paraId="74ED4DB0" w14:textId="77777777" w:rsidTr="55B8FA01">
        <w:trPr>
          <w:trHeight w:val="236"/>
        </w:trPr>
        <w:tc>
          <w:tcPr>
            <w:tcW w:w="2790" w:type="dxa"/>
            <w:tcBorders>
              <w:bottom w:val="single" w:sz="6" w:space="0" w:color="auto"/>
            </w:tcBorders>
          </w:tcPr>
          <w:p w14:paraId="4B17AAAB" w14:textId="77777777" w:rsidR="00A70FA9" w:rsidRPr="009D19A4" w:rsidRDefault="00A70FA9" w:rsidP="00E038CD">
            <w:pPr>
              <w:pStyle w:val="TableHeading0"/>
              <w:jc w:val="right"/>
            </w:pPr>
            <w:r w:rsidRPr="009D19A4">
              <w:t>Title:</w:t>
            </w:r>
          </w:p>
        </w:tc>
        <w:tc>
          <w:tcPr>
            <w:tcW w:w="2790" w:type="dxa"/>
            <w:tcBorders>
              <w:bottom w:val="single" w:sz="6" w:space="0" w:color="auto"/>
            </w:tcBorders>
          </w:tcPr>
          <w:p w14:paraId="65FB3E48" w14:textId="77777777" w:rsidR="00A70FA9" w:rsidRPr="009D19A4" w:rsidRDefault="00A70FA9" w:rsidP="00CE046D">
            <w:pPr>
              <w:pStyle w:val="TableText0"/>
            </w:pPr>
          </w:p>
        </w:tc>
        <w:tc>
          <w:tcPr>
            <w:tcW w:w="2700" w:type="dxa"/>
            <w:tcBorders>
              <w:bottom w:val="single" w:sz="6" w:space="0" w:color="auto"/>
            </w:tcBorders>
          </w:tcPr>
          <w:p w14:paraId="72913A07" w14:textId="77777777" w:rsidR="00A70FA9" w:rsidRPr="009D19A4" w:rsidRDefault="00A70FA9" w:rsidP="00E038CD">
            <w:pPr>
              <w:pStyle w:val="TableHeading0"/>
              <w:jc w:val="right"/>
            </w:pPr>
            <w:r w:rsidRPr="009D19A4">
              <w:t>Review Date:</w:t>
            </w:r>
          </w:p>
        </w:tc>
        <w:tc>
          <w:tcPr>
            <w:tcW w:w="1530" w:type="dxa"/>
            <w:tcBorders>
              <w:bottom w:val="single" w:sz="6" w:space="0" w:color="auto"/>
            </w:tcBorders>
          </w:tcPr>
          <w:p w14:paraId="486C11A2" w14:textId="62F13AD3" w:rsidR="00A70FA9" w:rsidRPr="009D19A4" w:rsidRDefault="00A70FA9" w:rsidP="00E038CD">
            <w:pPr>
              <w:pStyle w:val="TableText0"/>
              <w:rPr>
                <w:szCs w:val="16"/>
              </w:rPr>
            </w:pPr>
          </w:p>
        </w:tc>
      </w:tr>
    </w:tbl>
    <w:p w14:paraId="4ECA50F9" w14:textId="77777777" w:rsidR="00A70FA9" w:rsidRDefault="00A70FA9" w:rsidP="009E47F2">
      <w:pPr>
        <w:pStyle w:val="RevisionHeading"/>
        <w:rPr>
          <w:rFonts w:eastAsia="Times New Roman" w:cs="Times New Roman"/>
          <w:bCs w:val="0"/>
          <w:szCs w:val="32"/>
          <w:lang w:eastAsia="en-US"/>
        </w:rPr>
      </w:pPr>
      <w:bookmarkStart w:id="1" w:name="hp_RevisionHistory"/>
      <w:bookmarkEnd w:id="0"/>
    </w:p>
    <w:p w14:paraId="429139FF" w14:textId="77777777" w:rsidR="00A70FA9" w:rsidRPr="009E47F2" w:rsidRDefault="00A70FA9" w:rsidP="009E47F2">
      <w:pPr>
        <w:pStyle w:val="RevisionHeading"/>
        <w:rPr>
          <w:rFonts w:eastAsia="Times New Roman" w:cs="Times New Roman"/>
          <w:bCs w:val="0"/>
          <w:szCs w:val="32"/>
          <w:lang w:eastAsia="en-US"/>
        </w:rPr>
      </w:pPr>
      <w:r w:rsidRPr="009E47F2">
        <w:rPr>
          <w:rFonts w:eastAsia="Times New Roman" w:cs="Times New Roman"/>
          <w:bCs w:val="0"/>
          <w:szCs w:val="32"/>
          <w:lang w:eastAsia="en-US"/>
        </w:rPr>
        <w:t>Version History</w:t>
      </w:r>
    </w:p>
    <w:tbl>
      <w:tblPr>
        <w:tblW w:w="9919" w:type="dxa"/>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369"/>
        <w:gridCol w:w="1613"/>
        <w:gridCol w:w="3613"/>
        <w:gridCol w:w="3324"/>
      </w:tblGrid>
      <w:tr w:rsidR="00A70FA9" w:rsidRPr="00DE096E" w14:paraId="6EADB1BC" w14:textId="77777777" w:rsidTr="55B8FA01">
        <w:trPr>
          <w:tblHeader/>
        </w:trPr>
        <w:tc>
          <w:tcPr>
            <w:tcW w:w="1369" w:type="dxa"/>
            <w:tcBorders>
              <w:top w:val="single" w:sz="6" w:space="0" w:color="auto"/>
            </w:tcBorders>
          </w:tcPr>
          <w:p w14:paraId="586AC7CC" w14:textId="77777777" w:rsidR="00A70FA9" w:rsidRPr="00DE096E" w:rsidRDefault="00A70FA9" w:rsidP="00E038CD">
            <w:pPr>
              <w:pStyle w:val="TableHeading0"/>
            </w:pPr>
            <w:r w:rsidRPr="00DE096E">
              <w:t>Ver. Date</w:t>
            </w:r>
          </w:p>
        </w:tc>
        <w:tc>
          <w:tcPr>
            <w:tcW w:w="1613" w:type="dxa"/>
            <w:tcBorders>
              <w:top w:val="single" w:sz="6" w:space="0" w:color="auto"/>
            </w:tcBorders>
          </w:tcPr>
          <w:p w14:paraId="137FC6FC" w14:textId="77777777" w:rsidR="00A70FA9" w:rsidRPr="00DE096E" w:rsidRDefault="00A70FA9" w:rsidP="00E038CD">
            <w:pPr>
              <w:pStyle w:val="TableHeading0"/>
            </w:pPr>
            <w:r w:rsidRPr="00DE096E">
              <w:t>Revised By</w:t>
            </w:r>
          </w:p>
        </w:tc>
        <w:tc>
          <w:tcPr>
            <w:tcW w:w="3613" w:type="dxa"/>
            <w:tcBorders>
              <w:top w:val="single" w:sz="6" w:space="0" w:color="auto"/>
            </w:tcBorders>
          </w:tcPr>
          <w:p w14:paraId="28017E46" w14:textId="77777777" w:rsidR="00A70FA9" w:rsidRPr="00DE096E" w:rsidRDefault="00A70FA9" w:rsidP="00E038CD">
            <w:pPr>
              <w:pStyle w:val="TableHeading0"/>
            </w:pPr>
            <w:r w:rsidRPr="00DE096E">
              <w:t>Description</w:t>
            </w:r>
          </w:p>
        </w:tc>
        <w:tc>
          <w:tcPr>
            <w:tcW w:w="3324" w:type="dxa"/>
            <w:tcBorders>
              <w:top w:val="single" w:sz="6" w:space="0" w:color="auto"/>
            </w:tcBorders>
          </w:tcPr>
          <w:p w14:paraId="5C561D44" w14:textId="77777777" w:rsidR="00A70FA9" w:rsidRPr="00DE096E" w:rsidRDefault="00A70FA9" w:rsidP="00E038CD">
            <w:pPr>
              <w:pStyle w:val="TableHeading0"/>
            </w:pPr>
            <w:r w:rsidRPr="00DE096E">
              <w:t>Status</w:t>
            </w:r>
          </w:p>
        </w:tc>
      </w:tr>
      <w:tr w:rsidR="00A70FA9" w:rsidRPr="00DE096E" w14:paraId="5C294443" w14:textId="77777777" w:rsidTr="55B8FA01">
        <w:tc>
          <w:tcPr>
            <w:tcW w:w="1369" w:type="dxa"/>
          </w:tcPr>
          <w:p w14:paraId="1888790D" w14:textId="4E2F460F" w:rsidR="00A70FA9" w:rsidRPr="00DE096E" w:rsidRDefault="00781FAF" w:rsidP="000B26C4">
            <w:pPr>
              <w:pStyle w:val="TableText0"/>
            </w:pPr>
            <w:r>
              <w:t>$DATE$</w:t>
            </w:r>
          </w:p>
        </w:tc>
        <w:tc>
          <w:tcPr>
            <w:tcW w:w="1613" w:type="dxa"/>
          </w:tcPr>
          <w:p w14:paraId="4698B606" w14:textId="77777777" w:rsidR="00A70FA9" w:rsidRPr="00DE096E" w:rsidRDefault="00A70FA9" w:rsidP="00E038CD">
            <w:pPr>
              <w:pStyle w:val="TableText0"/>
            </w:pPr>
          </w:p>
        </w:tc>
        <w:tc>
          <w:tcPr>
            <w:tcW w:w="3613" w:type="dxa"/>
          </w:tcPr>
          <w:p w14:paraId="6B8BD6E6" w14:textId="3560C7DD" w:rsidR="00A70FA9" w:rsidRPr="00DE096E" w:rsidRDefault="55B8FA01" w:rsidP="00E038CD">
            <w:pPr>
              <w:pStyle w:val="TableText0"/>
            </w:pPr>
            <w:r>
              <w:t>First Draft</w:t>
            </w:r>
          </w:p>
        </w:tc>
        <w:tc>
          <w:tcPr>
            <w:tcW w:w="3324" w:type="dxa"/>
          </w:tcPr>
          <w:p w14:paraId="6EC023C6" w14:textId="4D8F5BE4" w:rsidR="00A70FA9" w:rsidRPr="00DE096E" w:rsidRDefault="55B8FA01" w:rsidP="00E038CD">
            <w:pPr>
              <w:pStyle w:val="TableText0"/>
            </w:pPr>
            <w:r>
              <w:t>Draft</w:t>
            </w:r>
          </w:p>
        </w:tc>
      </w:tr>
      <w:tr w:rsidR="00C21A67" w:rsidRPr="00DE096E" w14:paraId="19A2DD66" w14:textId="77777777" w:rsidTr="55B8FA01">
        <w:tc>
          <w:tcPr>
            <w:tcW w:w="1369" w:type="dxa"/>
          </w:tcPr>
          <w:p w14:paraId="362C9662" w14:textId="77777777" w:rsidR="00C21A67" w:rsidRDefault="00C21A67" w:rsidP="00734A48">
            <w:pPr>
              <w:pStyle w:val="TableText0"/>
            </w:pPr>
          </w:p>
        </w:tc>
        <w:tc>
          <w:tcPr>
            <w:tcW w:w="1613" w:type="dxa"/>
          </w:tcPr>
          <w:p w14:paraId="6791F17C" w14:textId="77777777" w:rsidR="00C21A67" w:rsidRPr="00DE096E" w:rsidRDefault="00C21A67" w:rsidP="00E038CD">
            <w:pPr>
              <w:pStyle w:val="TableText0"/>
            </w:pPr>
          </w:p>
        </w:tc>
        <w:tc>
          <w:tcPr>
            <w:tcW w:w="3613" w:type="dxa"/>
          </w:tcPr>
          <w:p w14:paraId="64EA119D" w14:textId="77777777" w:rsidR="00C21A67" w:rsidRPr="00DE096E" w:rsidRDefault="00C21A67" w:rsidP="00E038CD">
            <w:pPr>
              <w:pStyle w:val="TableText0"/>
            </w:pPr>
          </w:p>
        </w:tc>
        <w:tc>
          <w:tcPr>
            <w:tcW w:w="3324" w:type="dxa"/>
          </w:tcPr>
          <w:p w14:paraId="02B29FA3" w14:textId="77777777" w:rsidR="00C21A67" w:rsidRPr="00DE096E" w:rsidRDefault="00C21A67" w:rsidP="00E038CD">
            <w:pPr>
              <w:pStyle w:val="TableText0"/>
            </w:pPr>
          </w:p>
        </w:tc>
      </w:tr>
      <w:tr w:rsidR="00FA73C4" w:rsidRPr="00DE096E" w14:paraId="1EA2F621" w14:textId="77777777" w:rsidTr="55B8FA01">
        <w:tc>
          <w:tcPr>
            <w:tcW w:w="1369" w:type="dxa"/>
          </w:tcPr>
          <w:p w14:paraId="181459D7" w14:textId="77777777" w:rsidR="00FA73C4" w:rsidRDefault="00FA73C4" w:rsidP="00FA73C4">
            <w:pPr>
              <w:pStyle w:val="TableText0"/>
            </w:pPr>
          </w:p>
        </w:tc>
        <w:tc>
          <w:tcPr>
            <w:tcW w:w="1613" w:type="dxa"/>
          </w:tcPr>
          <w:p w14:paraId="5FC75808" w14:textId="77777777" w:rsidR="00FA73C4" w:rsidRPr="00DE096E" w:rsidRDefault="00FA73C4" w:rsidP="00EE2105">
            <w:pPr>
              <w:pStyle w:val="TableText0"/>
            </w:pPr>
          </w:p>
        </w:tc>
        <w:tc>
          <w:tcPr>
            <w:tcW w:w="3613" w:type="dxa"/>
          </w:tcPr>
          <w:p w14:paraId="7D891D51" w14:textId="77777777" w:rsidR="00FA73C4" w:rsidRPr="00DE096E" w:rsidRDefault="00FA73C4" w:rsidP="00FA73C4">
            <w:pPr>
              <w:pStyle w:val="TableText0"/>
            </w:pPr>
          </w:p>
        </w:tc>
        <w:tc>
          <w:tcPr>
            <w:tcW w:w="3324" w:type="dxa"/>
          </w:tcPr>
          <w:p w14:paraId="1036BAA5" w14:textId="77777777" w:rsidR="00FA73C4" w:rsidRPr="00DE096E" w:rsidRDefault="00FA73C4" w:rsidP="00EE2105">
            <w:pPr>
              <w:pStyle w:val="TableText0"/>
            </w:pPr>
          </w:p>
        </w:tc>
      </w:tr>
      <w:tr w:rsidR="00A9164C" w:rsidRPr="00DE096E" w14:paraId="104FE06E" w14:textId="77777777" w:rsidTr="55B8FA01">
        <w:tc>
          <w:tcPr>
            <w:tcW w:w="1369" w:type="dxa"/>
          </w:tcPr>
          <w:p w14:paraId="6CC90D94" w14:textId="77777777" w:rsidR="00A9164C" w:rsidRDefault="00A9164C" w:rsidP="00440F36">
            <w:pPr>
              <w:pStyle w:val="TableText0"/>
            </w:pPr>
          </w:p>
        </w:tc>
        <w:tc>
          <w:tcPr>
            <w:tcW w:w="1613" w:type="dxa"/>
          </w:tcPr>
          <w:p w14:paraId="781ACC71" w14:textId="77777777" w:rsidR="00A9164C" w:rsidRPr="00DE096E" w:rsidRDefault="00A9164C" w:rsidP="00440F36">
            <w:pPr>
              <w:pStyle w:val="TableText0"/>
            </w:pPr>
          </w:p>
        </w:tc>
        <w:tc>
          <w:tcPr>
            <w:tcW w:w="3613" w:type="dxa"/>
          </w:tcPr>
          <w:p w14:paraId="3721F79F" w14:textId="77777777" w:rsidR="00A9164C" w:rsidRPr="00DE096E" w:rsidRDefault="00A9164C" w:rsidP="00440F36">
            <w:pPr>
              <w:pStyle w:val="TableText0"/>
            </w:pPr>
          </w:p>
        </w:tc>
        <w:tc>
          <w:tcPr>
            <w:tcW w:w="3324" w:type="dxa"/>
          </w:tcPr>
          <w:p w14:paraId="2D25703F" w14:textId="77777777" w:rsidR="00A9164C" w:rsidRPr="00DE096E" w:rsidRDefault="00A9164C" w:rsidP="00440F36">
            <w:pPr>
              <w:pStyle w:val="TableText0"/>
            </w:pPr>
          </w:p>
        </w:tc>
      </w:tr>
      <w:tr w:rsidR="004830B7" w:rsidRPr="00DE096E" w14:paraId="13BDEF0B" w14:textId="77777777" w:rsidTr="55B8FA01">
        <w:tc>
          <w:tcPr>
            <w:tcW w:w="1369" w:type="dxa"/>
          </w:tcPr>
          <w:p w14:paraId="636190A2" w14:textId="77777777" w:rsidR="004830B7" w:rsidRDefault="004830B7" w:rsidP="004830B7">
            <w:pPr>
              <w:pStyle w:val="TableText0"/>
            </w:pPr>
          </w:p>
        </w:tc>
        <w:tc>
          <w:tcPr>
            <w:tcW w:w="1613" w:type="dxa"/>
          </w:tcPr>
          <w:p w14:paraId="30F68B4B" w14:textId="77777777" w:rsidR="004830B7" w:rsidRPr="00DE096E" w:rsidRDefault="004830B7" w:rsidP="00E038CD">
            <w:pPr>
              <w:pStyle w:val="TableText0"/>
            </w:pPr>
          </w:p>
        </w:tc>
        <w:tc>
          <w:tcPr>
            <w:tcW w:w="3613" w:type="dxa"/>
          </w:tcPr>
          <w:p w14:paraId="7D4A7A0F" w14:textId="77777777" w:rsidR="004830B7" w:rsidRPr="00DE096E" w:rsidRDefault="004830B7" w:rsidP="00E038CD">
            <w:pPr>
              <w:pStyle w:val="TableText0"/>
            </w:pPr>
          </w:p>
        </w:tc>
        <w:tc>
          <w:tcPr>
            <w:tcW w:w="3324" w:type="dxa"/>
          </w:tcPr>
          <w:p w14:paraId="2D398C09" w14:textId="77777777" w:rsidR="004830B7" w:rsidRPr="00DE096E" w:rsidRDefault="004830B7" w:rsidP="004E54E5">
            <w:pPr>
              <w:pStyle w:val="TableText0"/>
            </w:pPr>
          </w:p>
        </w:tc>
      </w:tr>
      <w:tr w:rsidR="004830B7" w:rsidRPr="00DE096E" w14:paraId="7BBF0FDB" w14:textId="77777777" w:rsidTr="55B8FA01">
        <w:tc>
          <w:tcPr>
            <w:tcW w:w="1369" w:type="dxa"/>
            <w:tcBorders>
              <w:bottom w:val="single" w:sz="6" w:space="0" w:color="auto"/>
            </w:tcBorders>
          </w:tcPr>
          <w:p w14:paraId="78882E31" w14:textId="77777777" w:rsidR="004830B7" w:rsidRDefault="004830B7" w:rsidP="00734A48">
            <w:pPr>
              <w:pStyle w:val="TableText0"/>
            </w:pPr>
          </w:p>
        </w:tc>
        <w:tc>
          <w:tcPr>
            <w:tcW w:w="1613" w:type="dxa"/>
            <w:tcBorders>
              <w:bottom w:val="single" w:sz="6" w:space="0" w:color="auto"/>
            </w:tcBorders>
          </w:tcPr>
          <w:p w14:paraId="1B610CA8" w14:textId="77777777" w:rsidR="004830B7" w:rsidRPr="00DE096E" w:rsidRDefault="004830B7" w:rsidP="00E038CD">
            <w:pPr>
              <w:pStyle w:val="TableText0"/>
            </w:pPr>
          </w:p>
        </w:tc>
        <w:tc>
          <w:tcPr>
            <w:tcW w:w="3613" w:type="dxa"/>
            <w:tcBorders>
              <w:bottom w:val="single" w:sz="6" w:space="0" w:color="auto"/>
            </w:tcBorders>
          </w:tcPr>
          <w:p w14:paraId="752F506F" w14:textId="77777777" w:rsidR="004830B7" w:rsidRPr="00DE096E" w:rsidRDefault="004830B7" w:rsidP="00E038CD">
            <w:pPr>
              <w:pStyle w:val="TableText0"/>
            </w:pPr>
          </w:p>
        </w:tc>
        <w:tc>
          <w:tcPr>
            <w:tcW w:w="3324" w:type="dxa"/>
            <w:tcBorders>
              <w:bottom w:val="single" w:sz="6" w:space="0" w:color="auto"/>
            </w:tcBorders>
          </w:tcPr>
          <w:p w14:paraId="332DB680" w14:textId="77777777" w:rsidR="004830B7" w:rsidRPr="00DE096E" w:rsidRDefault="004830B7" w:rsidP="00E038CD">
            <w:pPr>
              <w:pStyle w:val="TableText0"/>
            </w:pPr>
          </w:p>
        </w:tc>
      </w:tr>
    </w:tbl>
    <w:p w14:paraId="6BD05013" w14:textId="77777777" w:rsidR="00A70FA9" w:rsidRDefault="00A70FA9" w:rsidP="00EA2C91">
      <w:pPr>
        <w:ind w:left="0"/>
        <w:rPr>
          <w:lang w:eastAsia="zh-CN"/>
        </w:rPr>
      </w:pPr>
      <w:bookmarkStart w:id="2" w:name="hp_TableofContents"/>
      <w:bookmarkEnd w:id="1"/>
    </w:p>
    <w:p w14:paraId="319CCB22" w14:textId="77777777" w:rsidR="008070AF" w:rsidRDefault="008070AF" w:rsidP="00EA2C91">
      <w:pPr>
        <w:ind w:left="0"/>
        <w:rPr>
          <w:lang w:eastAsia="zh-CN"/>
        </w:rPr>
      </w:pPr>
    </w:p>
    <w:p w14:paraId="6729B649" w14:textId="77777777" w:rsidR="008070AF" w:rsidRDefault="008070AF" w:rsidP="00EA2C91">
      <w:pPr>
        <w:ind w:left="0"/>
        <w:rPr>
          <w:lang w:eastAsia="zh-CN"/>
        </w:rPr>
      </w:pPr>
    </w:p>
    <w:p w14:paraId="4642EDAE" w14:textId="77777777" w:rsidR="008070AF" w:rsidRDefault="008070AF" w:rsidP="00EA2C91">
      <w:pPr>
        <w:ind w:left="0"/>
        <w:rPr>
          <w:lang w:eastAsia="zh-CN"/>
        </w:rPr>
      </w:pPr>
    </w:p>
    <w:p w14:paraId="10A4F9EA" w14:textId="77777777" w:rsidR="00A70FA9" w:rsidRDefault="00A70FA9" w:rsidP="00EA2C91">
      <w:pPr>
        <w:ind w:left="0"/>
        <w:rPr>
          <w:lang w:eastAsia="zh-CN"/>
        </w:rPr>
      </w:pPr>
    </w:p>
    <w:p w14:paraId="24144759" w14:textId="77777777" w:rsidR="00A70FA9" w:rsidRDefault="00A70FA9" w:rsidP="00EA2C91">
      <w:pPr>
        <w:ind w:left="0"/>
        <w:rPr>
          <w:lang w:eastAsia="zh-CN"/>
        </w:rPr>
      </w:pPr>
    </w:p>
    <w:p w14:paraId="3901E3CB" w14:textId="77777777" w:rsidR="00A70FA9" w:rsidRDefault="00A70FA9" w:rsidP="00EA2C91">
      <w:pPr>
        <w:ind w:left="0"/>
        <w:rPr>
          <w:lang w:eastAsia="zh-CN"/>
        </w:rPr>
      </w:pPr>
    </w:p>
    <w:p w14:paraId="188CC102" w14:textId="77777777" w:rsidR="00A70FA9" w:rsidRDefault="00A70FA9" w:rsidP="00EA2C91">
      <w:pPr>
        <w:ind w:left="0"/>
        <w:rPr>
          <w:lang w:eastAsia="zh-CN"/>
        </w:rPr>
      </w:pPr>
    </w:p>
    <w:p w14:paraId="6AD53088" w14:textId="77777777" w:rsidR="00A70FA9" w:rsidRDefault="00A70FA9" w:rsidP="00EA2C91">
      <w:pPr>
        <w:ind w:left="0"/>
        <w:rPr>
          <w:lang w:eastAsia="zh-CN"/>
        </w:rPr>
      </w:pPr>
    </w:p>
    <w:p w14:paraId="0FB3C433" w14:textId="77777777" w:rsidR="00A70FA9" w:rsidRDefault="00A70FA9" w:rsidP="00EA2C91">
      <w:pPr>
        <w:ind w:left="0"/>
        <w:rPr>
          <w:lang w:eastAsia="zh-CN"/>
        </w:rPr>
      </w:pPr>
    </w:p>
    <w:p w14:paraId="7E7A967D" w14:textId="77777777" w:rsidR="00A70FA9" w:rsidRDefault="00A70FA9" w:rsidP="00EA2C91">
      <w:pPr>
        <w:ind w:left="0"/>
        <w:rPr>
          <w:lang w:eastAsia="zh-CN"/>
        </w:rPr>
      </w:pPr>
    </w:p>
    <w:p w14:paraId="3FEC41EE" w14:textId="77777777" w:rsidR="00A70FA9" w:rsidRDefault="00A70FA9" w:rsidP="00EA2C91">
      <w:pPr>
        <w:ind w:left="0"/>
        <w:rPr>
          <w:lang w:eastAsia="zh-CN"/>
        </w:rPr>
      </w:pPr>
    </w:p>
    <w:p w14:paraId="65AA1F80" w14:textId="77777777" w:rsidR="00A70FA9" w:rsidRDefault="00A70FA9" w:rsidP="00EA2C91">
      <w:pPr>
        <w:ind w:left="0"/>
        <w:rPr>
          <w:lang w:eastAsia="zh-CN"/>
        </w:rPr>
      </w:pPr>
    </w:p>
    <w:p w14:paraId="4A875BBF" w14:textId="77777777" w:rsidR="00A70FA9" w:rsidRDefault="00A70FA9" w:rsidP="00EA2C91">
      <w:pPr>
        <w:ind w:left="0"/>
        <w:rPr>
          <w:lang w:eastAsia="zh-CN"/>
        </w:rPr>
      </w:pPr>
    </w:p>
    <w:p w14:paraId="45D79DF4" w14:textId="77777777" w:rsidR="00A70FA9" w:rsidRDefault="00A70FA9" w:rsidP="00EA2C91">
      <w:pPr>
        <w:ind w:left="0"/>
        <w:rPr>
          <w:lang w:eastAsia="zh-CN"/>
        </w:rPr>
      </w:pPr>
    </w:p>
    <w:p w14:paraId="7BD3853C" w14:textId="77777777" w:rsidR="00A70FA9" w:rsidRDefault="00A70FA9" w:rsidP="00EA2C91">
      <w:pPr>
        <w:ind w:left="0"/>
        <w:rPr>
          <w:lang w:eastAsia="zh-CN"/>
        </w:rPr>
      </w:pPr>
    </w:p>
    <w:p w14:paraId="7CAB48B4" w14:textId="77777777" w:rsidR="00A70FA9" w:rsidRDefault="00A70FA9" w:rsidP="00EA2C91">
      <w:pPr>
        <w:ind w:left="0"/>
        <w:rPr>
          <w:lang w:eastAsia="zh-CN"/>
        </w:rPr>
      </w:pPr>
    </w:p>
    <w:p w14:paraId="52110F9C" w14:textId="77777777" w:rsidR="008070AF" w:rsidRDefault="008070AF" w:rsidP="00EA2C91">
      <w:pPr>
        <w:ind w:left="0"/>
        <w:rPr>
          <w:lang w:eastAsia="zh-CN"/>
        </w:rPr>
      </w:pPr>
    </w:p>
    <w:p w14:paraId="7390B500" w14:textId="77777777" w:rsidR="008070AF" w:rsidRDefault="008070AF" w:rsidP="00EA2C91">
      <w:pPr>
        <w:ind w:left="0"/>
        <w:rPr>
          <w:lang w:eastAsia="zh-CN"/>
        </w:rPr>
      </w:pPr>
    </w:p>
    <w:p w14:paraId="117CBF55" w14:textId="77777777" w:rsidR="00461A8B" w:rsidRDefault="00461A8B" w:rsidP="00EA2C91">
      <w:pPr>
        <w:ind w:left="0"/>
        <w:rPr>
          <w:lang w:eastAsia="zh-CN"/>
        </w:rPr>
      </w:pPr>
    </w:p>
    <w:p w14:paraId="79C4DCF1" w14:textId="77777777" w:rsidR="00461A8B" w:rsidRDefault="00461A8B" w:rsidP="00EA2C91">
      <w:pPr>
        <w:ind w:left="0"/>
        <w:rPr>
          <w:lang w:eastAsia="zh-CN"/>
        </w:rPr>
      </w:pPr>
    </w:p>
    <w:p w14:paraId="105D0B2E" w14:textId="77777777" w:rsidR="001E695C" w:rsidRDefault="001E695C" w:rsidP="009E47F2">
      <w:pPr>
        <w:pStyle w:val="Body1"/>
        <w:jc w:val="center"/>
      </w:pPr>
    </w:p>
    <w:p w14:paraId="5C82A07A" w14:textId="77777777" w:rsidR="00A70FA9" w:rsidRPr="004F616B" w:rsidRDefault="00A70FA9" w:rsidP="009E47F2">
      <w:pPr>
        <w:pStyle w:val="Body1"/>
        <w:jc w:val="center"/>
      </w:pPr>
      <w:r w:rsidRPr="004F616B">
        <w:t>Proprietary Notice</w:t>
      </w:r>
    </w:p>
    <w:p w14:paraId="1A534E13" w14:textId="77777777" w:rsidR="00A70FA9" w:rsidRPr="004F616B" w:rsidRDefault="00F91006" w:rsidP="009E47F2">
      <w:pPr>
        <w:pStyle w:val="Body1"/>
        <w:jc w:val="center"/>
      </w:pPr>
      <w:r>
        <w:rPr>
          <w:rFonts w:ascii="Arial" w:hAnsi="Arial" w:cs="Arial"/>
          <w:color w:val="000000"/>
          <w:shd w:val="clear" w:color="auto" w:fill="FFFFFF"/>
        </w:rPr>
        <w:t>DXC. Copyright © 2005-2017 DXC. All rights reserved</w:t>
      </w:r>
    </w:p>
    <w:p w14:paraId="08E6FC02" w14:textId="77777777" w:rsidR="00A70FA9" w:rsidRPr="004F616B" w:rsidRDefault="00A70FA9" w:rsidP="009E47F2">
      <w:pPr>
        <w:pStyle w:val="Body1"/>
        <w:jc w:val="center"/>
      </w:pPr>
      <w:r w:rsidRPr="004F616B">
        <w:t>The information contained herein is subject to change without no</w:t>
      </w:r>
      <w:r w:rsidR="00F91006">
        <w:t>tice. The only warranties for DXC</w:t>
      </w:r>
      <w:r w:rsidRPr="004F616B">
        <w:t xml:space="preserve"> products and services are set forth in the express warranty statements accompanying such products and services. Nothing herein should be construed as constit</w:t>
      </w:r>
      <w:r w:rsidR="00F91006">
        <w:t>uting an additional warranty. DXC</w:t>
      </w:r>
      <w:r w:rsidRPr="004F616B">
        <w:t xml:space="preserve"> shall not be liable for technical or editorial errors or omissions contained herein.</w:t>
      </w:r>
    </w:p>
    <w:p w14:paraId="205E88AF" w14:textId="77777777" w:rsidR="00A70FA9" w:rsidRPr="004F616B" w:rsidRDefault="00A70FA9" w:rsidP="00E038CD">
      <w:pPr>
        <w:pStyle w:val="Body1"/>
      </w:pPr>
    </w:p>
    <w:p w14:paraId="65AE5EA4" w14:textId="77777777" w:rsidR="00A70FA9" w:rsidRPr="000F449F" w:rsidRDefault="00A70FA9" w:rsidP="00E038CD">
      <w:pPr>
        <w:pStyle w:val="TableOfContentsHeader"/>
      </w:pPr>
      <w:bookmarkStart w:id="3" w:name="_Toc38902391"/>
      <w:bookmarkStart w:id="4" w:name="_Toc54678993"/>
      <w:bookmarkStart w:id="5" w:name="_Toc80147668"/>
      <w:bookmarkEnd w:id="2"/>
      <w:r w:rsidRPr="005F7AD4">
        <w:t>Table of contents</w:t>
      </w:r>
    </w:p>
    <w:p w14:paraId="6D7194D7" w14:textId="77777777" w:rsidR="00B80E97" w:rsidRPr="00A828DD" w:rsidRDefault="008070AF">
      <w:pPr>
        <w:pStyle w:val="TOC1"/>
        <w:tabs>
          <w:tab w:val="left" w:pos="400"/>
          <w:tab w:val="right" w:leader="dot" w:pos="9476"/>
        </w:tabs>
        <w:rPr>
          <w:rFonts w:ascii="Calibri" w:eastAsia="Times New Roman" w:hAnsi="Calibri" w:cs="Times New Roman"/>
          <w:b w:val="0"/>
          <w:bCs w:val="0"/>
          <w:caps w:val="0"/>
          <w:noProof/>
          <w:sz w:val="22"/>
          <w:szCs w:val="22"/>
          <w:lang w:val="en-US"/>
        </w:rPr>
      </w:pPr>
      <w:r>
        <w:fldChar w:fldCharType="begin"/>
      </w:r>
      <w:r>
        <w:instrText xml:space="preserve"> TOC \o "1-2" \h \z \u </w:instrText>
      </w:r>
      <w:r>
        <w:fldChar w:fldCharType="separate"/>
      </w:r>
      <w:hyperlink w:anchor="_Toc401525192" w:history="1">
        <w:r w:rsidR="00B80E97" w:rsidRPr="00962785">
          <w:rPr>
            <w:rStyle w:val="Hyperlink"/>
            <w:noProof/>
          </w:rPr>
          <w:t>1</w:t>
        </w:r>
        <w:r w:rsidR="00B80E97" w:rsidRPr="00A828DD">
          <w:rPr>
            <w:rFonts w:ascii="Calibri" w:eastAsia="Times New Roman" w:hAnsi="Calibri" w:cs="Times New Roman"/>
            <w:b w:val="0"/>
            <w:bCs w:val="0"/>
            <w:caps w:val="0"/>
            <w:noProof/>
            <w:sz w:val="22"/>
            <w:szCs w:val="22"/>
            <w:lang w:val="en-US"/>
          </w:rPr>
          <w:tab/>
        </w:r>
        <w:r w:rsidR="00B80E97" w:rsidRPr="00962785">
          <w:rPr>
            <w:rStyle w:val="Hyperlink"/>
            <w:noProof/>
          </w:rPr>
          <w:t>Architecture Overview and Application Environment</w:t>
        </w:r>
        <w:r w:rsidR="00B80E97">
          <w:rPr>
            <w:noProof/>
            <w:webHidden/>
          </w:rPr>
          <w:tab/>
        </w:r>
        <w:r w:rsidR="00B80E97">
          <w:rPr>
            <w:noProof/>
            <w:webHidden/>
          </w:rPr>
          <w:fldChar w:fldCharType="begin"/>
        </w:r>
        <w:r w:rsidR="00B80E97">
          <w:rPr>
            <w:noProof/>
            <w:webHidden/>
          </w:rPr>
          <w:instrText xml:space="preserve"> PAGEREF _Toc401525192 \h </w:instrText>
        </w:r>
        <w:r w:rsidR="00B80E97">
          <w:rPr>
            <w:noProof/>
            <w:webHidden/>
          </w:rPr>
        </w:r>
        <w:r w:rsidR="00B80E97">
          <w:rPr>
            <w:noProof/>
            <w:webHidden/>
          </w:rPr>
          <w:fldChar w:fldCharType="separate"/>
        </w:r>
        <w:r w:rsidR="00B80E97">
          <w:rPr>
            <w:noProof/>
            <w:webHidden/>
          </w:rPr>
          <w:t>5</w:t>
        </w:r>
        <w:r w:rsidR="00B80E97">
          <w:rPr>
            <w:noProof/>
            <w:webHidden/>
          </w:rPr>
          <w:fldChar w:fldCharType="end"/>
        </w:r>
      </w:hyperlink>
    </w:p>
    <w:p w14:paraId="3967DF16"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193" w:history="1">
        <w:r w:rsidR="00B80E97" w:rsidRPr="00962785">
          <w:rPr>
            <w:rStyle w:val="Hyperlink"/>
            <w:noProof/>
          </w:rPr>
          <w:t>1.1</w:t>
        </w:r>
        <w:r w:rsidR="00B80E97" w:rsidRPr="00A828DD">
          <w:rPr>
            <w:rFonts w:eastAsia="Times New Roman" w:cs="Times New Roman"/>
            <w:b w:val="0"/>
            <w:bCs w:val="0"/>
            <w:noProof/>
            <w:sz w:val="22"/>
            <w:szCs w:val="22"/>
            <w:lang w:val="en-US"/>
          </w:rPr>
          <w:tab/>
        </w:r>
        <w:r w:rsidR="00B80E97" w:rsidRPr="00962785">
          <w:rPr>
            <w:rStyle w:val="Hyperlink"/>
            <w:noProof/>
          </w:rPr>
          <w:t>Business Overview</w:t>
        </w:r>
        <w:r w:rsidR="00B80E97">
          <w:rPr>
            <w:noProof/>
            <w:webHidden/>
          </w:rPr>
          <w:tab/>
        </w:r>
        <w:r w:rsidR="00B80E97">
          <w:rPr>
            <w:noProof/>
            <w:webHidden/>
          </w:rPr>
          <w:fldChar w:fldCharType="begin"/>
        </w:r>
        <w:r w:rsidR="00B80E97">
          <w:rPr>
            <w:noProof/>
            <w:webHidden/>
          </w:rPr>
          <w:instrText xml:space="preserve"> PAGEREF _Toc401525193 \h </w:instrText>
        </w:r>
        <w:r w:rsidR="00B80E97">
          <w:rPr>
            <w:noProof/>
            <w:webHidden/>
          </w:rPr>
        </w:r>
        <w:r w:rsidR="00B80E97">
          <w:rPr>
            <w:noProof/>
            <w:webHidden/>
          </w:rPr>
          <w:fldChar w:fldCharType="separate"/>
        </w:r>
        <w:r w:rsidR="00B80E97">
          <w:rPr>
            <w:noProof/>
            <w:webHidden/>
          </w:rPr>
          <w:t>5</w:t>
        </w:r>
        <w:r w:rsidR="00B80E97">
          <w:rPr>
            <w:noProof/>
            <w:webHidden/>
          </w:rPr>
          <w:fldChar w:fldCharType="end"/>
        </w:r>
      </w:hyperlink>
    </w:p>
    <w:p w14:paraId="60E626E2"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194" w:history="1">
        <w:r w:rsidR="00B80E97" w:rsidRPr="00962785">
          <w:rPr>
            <w:rStyle w:val="Hyperlink"/>
            <w:noProof/>
          </w:rPr>
          <w:t>1.2</w:t>
        </w:r>
        <w:r w:rsidR="00B80E97" w:rsidRPr="00A828DD">
          <w:rPr>
            <w:rFonts w:eastAsia="Times New Roman" w:cs="Times New Roman"/>
            <w:b w:val="0"/>
            <w:bCs w:val="0"/>
            <w:noProof/>
            <w:sz w:val="22"/>
            <w:szCs w:val="22"/>
            <w:lang w:val="en-US"/>
          </w:rPr>
          <w:tab/>
        </w:r>
        <w:r w:rsidR="00B80E97" w:rsidRPr="00962785">
          <w:rPr>
            <w:rStyle w:val="Hyperlink"/>
            <w:noProof/>
          </w:rPr>
          <w:t>Functional Overview</w:t>
        </w:r>
        <w:r w:rsidR="00B80E97">
          <w:rPr>
            <w:noProof/>
            <w:webHidden/>
          </w:rPr>
          <w:tab/>
        </w:r>
        <w:r w:rsidR="00B80E97">
          <w:rPr>
            <w:noProof/>
            <w:webHidden/>
          </w:rPr>
          <w:fldChar w:fldCharType="begin"/>
        </w:r>
        <w:r w:rsidR="00B80E97">
          <w:rPr>
            <w:noProof/>
            <w:webHidden/>
          </w:rPr>
          <w:instrText xml:space="preserve"> PAGEREF _Toc401525194 \h </w:instrText>
        </w:r>
        <w:r w:rsidR="00B80E97">
          <w:rPr>
            <w:noProof/>
            <w:webHidden/>
          </w:rPr>
        </w:r>
        <w:r w:rsidR="00B80E97">
          <w:rPr>
            <w:noProof/>
            <w:webHidden/>
          </w:rPr>
          <w:fldChar w:fldCharType="separate"/>
        </w:r>
        <w:r w:rsidR="00B80E97">
          <w:rPr>
            <w:noProof/>
            <w:webHidden/>
          </w:rPr>
          <w:t>5</w:t>
        </w:r>
        <w:r w:rsidR="00B80E97">
          <w:rPr>
            <w:noProof/>
            <w:webHidden/>
          </w:rPr>
          <w:fldChar w:fldCharType="end"/>
        </w:r>
      </w:hyperlink>
    </w:p>
    <w:p w14:paraId="786E8869"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195" w:history="1">
        <w:r w:rsidR="00B80E97" w:rsidRPr="00962785">
          <w:rPr>
            <w:rStyle w:val="Hyperlink"/>
            <w:noProof/>
          </w:rPr>
          <w:t>1.3</w:t>
        </w:r>
        <w:r w:rsidR="00B80E97" w:rsidRPr="00A828DD">
          <w:rPr>
            <w:rFonts w:eastAsia="Times New Roman" w:cs="Times New Roman"/>
            <w:b w:val="0"/>
            <w:bCs w:val="0"/>
            <w:noProof/>
            <w:sz w:val="22"/>
            <w:szCs w:val="22"/>
            <w:lang w:val="en-US"/>
          </w:rPr>
          <w:tab/>
        </w:r>
        <w:r w:rsidR="00B80E97" w:rsidRPr="00962785">
          <w:rPr>
            <w:rStyle w:val="Hyperlink"/>
            <w:noProof/>
          </w:rPr>
          <w:t>Technical Overview</w:t>
        </w:r>
        <w:r w:rsidR="00B80E97">
          <w:rPr>
            <w:noProof/>
            <w:webHidden/>
          </w:rPr>
          <w:tab/>
        </w:r>
        <w:r w:rsidR="00B80E97">
          <w:rPr>
            <w:noProof/>
            <w:webHidden/>
          </w:rPr>
          <w:fldChar w:fldCharType="begin"/>
        </w:r>
        <w:r w:rsidR="00B80E97">
          <w:rPr>
            <w:noProof/>
            <w:webHidden/>
          </w:rPr>
          <w:instrText xml:space="preserve"> PAGEREF _Toc401525195 \h </w:instrText>
        </w:r>
        <w:r w:rsidR="00B80E97">
          <w:rPr>
            <w:noProof/>
            <w:webHidden/>
          </w:rPr>
        </w:r>
        <w:r w:rsidR="00B80E97">
          <w:rPr>
            <w:noProof/>
            <w:webHidden/>
          </w:rPr>
          <w:fldChar w:fldCharType="separate"/>
        </w:r>
        <w:r w:rsidR="00B80E97">
          <w:rPr>
            <w:noProof/>
            <w:webHidden/>
          </w:rPr>
          <w:t>5</w:t>
        </w:r>
        <w:r w:rsidR="00B80E97">
          <w:rPr>
            <w:noProof/>
            <w:webHidden/>
          </w:rPr>
          <w:fldChar w:fldCharType="end"/>
        </w:r>
      </w:hyperlink>
    </w:p>
    <w:p w14:paraId="43741BF4"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196" w:history="1">
        <w:r w:rsidR="00B80E97" w:rsidRPr="00962785">
          <w:rPr>
            <w:rStyle w:val="Hyperlink"/>
            <w:noProof/>
          </w:rPr>
          <w:t>1.4</w:t>
        </w:r>
        <w:r w:rsidR="00B80E97" w:rsidRPr="00A828DD">
          <w:rPr>
            <w:rFonts w:eastAsia="Times New Roman" w:cs="Times New Roman"/>
            <w:b w:val="0"/>
            <w:bCs w:val="0"/>
            <w:noProof/>
            <w:sz w:val="22"/>
            <w:szCs w:val="22"/>
            <w:lang w:val="en-US"/>
          </w:rPr>
          <w:tab/>
        </w:r>
        <w:r w:rsidR="00B80E97" w:rsidRPr="00962785">
          <w:rPr>
            <w:rStyle w:val="Hyperlink"/>
            <w:noProof/>
          </w:rPr>
          <w:t>Implementation / Deployment Overview</w:t>
        </w:r>
        <w:r w:rsidR="00B80E97">
          <w:rPr>
            <w:noProof/>
            <w:webHidden/>
          </w:rPr>
          <w:tab/>
        </w:r>
        <w:r w:rsidR="00B80E97">
          <w:rPr>
            <w:noProof/>
            <w:webHidden/>
          </w:rPr>
          <w:fldChar w:fldCharType="begin"/>
        </w:r>
        <w:r w:rsidR="00B80E97">
          <w:rPr>
            <w:noProof/>
            <w:webHidden/>
          </w:rPr>
          <w:instrText xml:space="preserve"> PAGEREF _Toc401525196 \h </w:instrText>
        </w:r>
        <w:r w:rsidR="00B80E97">
          <w:rPr>
            <w:noProof/>
            <w:webHidden/>
          </w:rPr>
        </w:r>
        <w:r w:rsidR="00B80E97">
          <w:rPr>
            <w:noProof/>
            <w:webHidden/>
          </w:rPr>
          <w:fldChar w:fldCharType="separate"/>
        </w:r>
        <w:r w:rsidR="00B80E97">
          <w:rPr>
            <w:noProof/>
            <w:webHidden/>
          </w:rPr>
          <w:t>5</w:t>
        </w:r>
        <w:r w:rsidR="00B80E97">
          <w:rPr>
            <w:noProof/>
            <w:webHidden/>
          </w:rPr>
          <w:fldChar w:fldCharType="end"/>
        </w:r>
      </w:hyperlink>
    </w:p>
    <w:p w14:paraId="58614A90"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197" w:history="1">
        <w:r w:rsidR="00B80E97" w:rsidRPr="00962785">
          <w:rPr>
            <w:rStyle w:val="Hyperlink"/>
            <w:noProof/>
          </w:rPr>
          <w:t>1.5</w:t>
        </w:r>
        <w:r w:rsidR="00B80E97" w:rsidRPr="00A828DD">
          <w:rPr>
            <w:rFonts w:eastAsia="Times New Roman" w:cs="Times New Roman"/>
            <w:b w:val="0"/>
            <w:bCs w:val="0"/>
            <w:noProof/>
            <w:sz w:val="22"/>
            <w:szCs w:val="22"/>
            <w:lang w:val="en-US"/>
          </w:rPr>
          <w:tab/>
        </w:r>
        <w:r w:rsidR="00B80E97" w:rsidRPr="00962785">
          <w:rPr>
            <w:rStyle w:val="Hyperlink"/>
            <w:noProof/>
          </w:rPr>
          <w:t>Application Users</w:t>
        </w:r>
        <w:r w:rsidR="00B80E97">
          <w:rPr>
            <w:noProof/>
            <w:webHidden/>
          </w:rPr>
          <w:tab/>
        </w:r>
        <w:r w:rsidR="00B80E97">
          <w:rPr>
            <w:noProof/>
            <w:webHidden/>
          </w:rPr>
          <w:fldChar w:fldCharType="begin"/>
        </w:r>
        <w:r w:rsidR="00B80E97">
          <w:rPr>
            <w:noProof/>
            <w:webHidden/>
          </w:rPr>
          <w:instrText xml:space="preserve"> PAGEREF _Toc401525197 \h </w:instrText>
        </w:r>
        <w:r w:rsidR="00B80E97">
          <w:rPr>
            <w:noProof/>
            <w:webHidden/>
          </w:rPr>
        </w:r>
        <w:r w:rsidR="00B80E97">
          <w:rPr>
            <w:noProof/>
            <w:webHidden/>
          </w:rPr>
          <w:fldChar w:fldCharType="separate"/>
        </w:r>
        <w:r w:rsidR="00B80E97">
          <w:rPr>
            <w:noProof/>
            <w:webHidden/>
          </w:rPr>
          <w:t>5</w:t>
        </w:r>
        <w:r w:rsidR="00B80E97">
          <w:rPr>
            <w:noProof/>
            <w:webHidden/>
          </w:rPr>
          <w:fldChar w:fldCharType="end"/>
        </w:r>
      </w:hyperlink>
    </w:p>
    <w:p w14:paraId="277657DF" w14:textId="77777777" w:rsidR="00B80E97" w:rsidRPr="00A828DD" w:rsidRDefault="00522A51">
      <w:pPr>
        <w:pStyle w:val="TOC1"/>
        <w:tabs>
          <w:tab w:val="left" w:pos="400"/>
          <w:tab w:val="right" w:leader="dot" w:pos="9476"/>
        </w:tabs>
        <w:rPr>
          <w:rFonts w:ascii="Calibri" w:eastAsia="Times New Roman" w:hAnsi="Calibri" w:cs="Times New Roman"/>
          <w:b w:val="0"/>
          <w:bCs w:val="0"/>
          <w:caps w:val="0"/>
          <w:noProof/>
          <w:sz w:val="22"/>
          <w:szCs w:val="22"/>
          <w:lang w:val="en-US"/>
        </w:rPr>
      </w:pPr>
      <w:hyperlink w:anchor="_Toc401525198" w:history="1">
        <w:r w:rsidR="00B80E97" w:rsidRPr="00962785">
          <w:rPr>
            <w:rStyle w:val="Hyperlink"/>
            <w:noProof/>
          </w:rPr>
          <w:t>2</w:t>
        </w:r>
        <w:r w:rsidR="00B80E97" w:rsidRPr="00A828DD">
          <w:rPr>
            <w:rFonts w:ascii="Calibri" w:eastAsia="Times New Roman" w:hAnsi="Calibri" w:cs="Times New Roman"/>
            <w:b w:val="0"/>
            <w:bCs w:val="0"/>
            <w:caps w:val="0"/>
            <w:noProof/>
            <w:sz w:val="22"/>
            <w:szCs w:val="22"/>
            <w:lang w:val="en-US"/>
          </w:rPr>
          <w:tab/>
        </w:r>
        <w:r w:rsidR="00B80E97" w:rsidRPr="00962785">
          <w:rPr>
            <w:rStyle w:val="Hyperlink"/>
            <w:noProof/>
          </w:rPr>
          <w:t>Technical Architecture and Interfaces</w:t>
        </w:r>
        <w:r w:rsidR="00B80E97">
          <w:rPr>
            <w:noProof/>
            <w:webHidden/>
          </w:rPr>
          <w:tab/>
        </w:r>
        <w:r w:rsidR="00B80E97">
          <w:rPr>
            <w:noProof/>
            <w:webHidden/>
          </w:rPr>
          <w:fldChar w:fldCharType="begin"/>
        </w:r>
        <w:r w:rsidR="00B80E97">
          <w:rPr>
            <w:noProof/>
            <w:webHidden/>
          </w:rPr>
          <w:instrText xml:space="preserve"> PAGEREF _Toc401525198 \h </w:instrText>
        </w:r>
        <w:r w:rsidR="00B80E97">
          <w:rPr>
            <w:noProof/>
            <w:webHidden/>
          </w:rPr>
        </w:r>
        <w:r w:rsidR="00B80E97">
          <w:rPr>
            <w:noProof/>
            <w:webHidden/>
          </w:rPr>
          <w:fldChar w:fldCharType="separate"/>
        </w:r>
        <w:r w:rsidR="00B80E97">
          <w:rPr>
            <w:noProof/>
            <w:webHidden/>
          </w:rPr>
          <w:t>6</w:t>
        </w:r>
        <w:r w:rsidR="00B80E97">
          <w:rPr>
            <w:noProof/>
            <w:webHidden/>
          </w:rPr>
          <w:fldChar w:fldCharType="end"/>
        </w:r>
      </w:hyperlink>
    </w:p>
    <w:p w14:paraId="0215CC86"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199" w:history="1">
        <w:r w:rsidR="00B80E97" w:rsidRPr="00962785">
          <w:rPr>
            <w:rStyle w:val="Hyperlink"/>
            <w:noProof/>
          </w:rPr>
          <w:t>2.1</w:t>
        </w:r>
        <w:r w:rsidR="00B80E97" w:rsidRPr="00A828DD">
          <w:rPr>
            <w:rFonts w:eastAsia="Times New Roman" w:cs="Times New Roman"/>
            <w:b w:val="0"/>
            <w:bCs w:val="0"/>
            <w:noProof/>
            <w:sz w:val="22"/>
            <w:szCs w:val="22"/>
            <w:lang w:val="en-US"/>
          </w:rPr>
          <w:tab/>
        </w:r>
        <w:r w:rsidR="00B80E97" w:rsidRPr="00962785">
          <w:rPr>
            <w:rStyle w:val="Hyperlink"/>
            <w:noProof/>
          </w:rPr>
          <w:t>Technical Architecture</w:t>
        </w:r>
        <w:r w:rsidR="00B80E97">
          <w:rPr>
            <w:noProof/>
            <w:webHidden/>
          </w:rPr>
          <w:tab/>
        </w:r>
        <w:r w:rsidR="00B80E97">
          <w:rPr>
            <w:noProof/>
            <w:webHidden/>
          </w:rPr>
          <w:fldChar w:fldCharType="begin"/>
        </w:r>
        <w:r w:rsidR="00B80E97">
          <w:rPr>
            <w:noProof/>
            <w:webHidden/>
          </w:rPr>
          <w:instrText xml:space="preserve"> PAGEREF _Toc401525199 \h </w:instrText>
        </w:r>
        <w:r w:rsidR="00B80E97">
          <w:rPr>
            <w:noProof/>
            <w:webHidden/>
          </w:rPr>
        </w:r>
        <w:r w:rsidR="00B80E97">
          <w:rPr>
            <w:noProof/>
            <w:webHidden/>
          </w:rPr>
          <w:fldChar w:fldCharType="separate"/>
        </w:r>
        <w:r w:rsidR="00B80E97">
          <w:rPr>
            <w:noProof/>
            <w:webHidden/>
          </w:rPr>
          <w:t>6</w:t>
        </w:r>
        <w:r w:rsidR="00B80E97">
          <w:rPr>
            <w:noProof/>
            <w:webHidden/>
          </w:rPr>
          <w:fldChar w:fldCharType="end"/>
        </w:r>
      </w:hyperlink>
    </w:p>
    <w:p w14:paraId="1953E13C"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00" w:history="1">
        <w:r w:rsidR="00B80E97" w:rsidRPr="00962785">
          <w:rPr>
            <w:rStyle w:val="Hyperlink"/>
            <w:noProof/>
          </w:rPr>
          <w:t>2.2</w:t>
        </w:r>
        <w:r w:rsidR="00B80E97" w:rsidRPr="00A828DD">
          <w:rPr>
            <w:rFonts w:eastAsia="Times New Roman" w:cs="Times New Roman"/>
            <w:b w:val="0"/>
            <w:bCs w:val="0"/>
            <w:noProof/>
            <w:sz w:val="22"/>
            <w:szCs w:val="22"/>
            <w:lang w:val="en-US"/>
          </w:rPr>
          <w:tab/>
        </w:r>
        <w:r w:rsidR="00B80E97" w:rsidRPr="00962785">
          <w:rPr>
            <w:rStyle w:val="Hyperlink"/>
            <w:noProof/>
          </w:rPr>
          <w:t>Interface specifications</w:t>
        </w:r>
        <w:r w:rsidR="00B80E97">
          <w:rPr>
            <w:noProof/>
            <w:webHidden/>
          </w:rPr>
          <w:tab/>
        </w:r>
        <w:r w:rsidR="00B80E97">
          <w:rPr>
            <w:noProof/>
            <w:webHidden/>
          </w:rPr>
          <w:fldChar w:fldCharType="begin"/>
        </w:r>
        <w:r w:rsidR="00B80E97">
          <w:rPr>
            <w:noProof/>
            <w:webHidden/>
          </w:rPr>
          <w:instrText xml:space="preserve"> PAGEREF _Toc401525200 \h </w:instrText>
        </w:r>
        <w:r w:rsidR="00B80E97">
          <w:rPr>
            <w:noProof/>
            <w:webHidden/>
          </w:rPr>
        </w:r>
        <w:r w:rsidR="00B80E97">
          <w:rPr>
            <w:noProof/>
            <w:webHidden/>
          </w:rPr>
          <w:fldChar w:fldCharType="separate"/>
        </w:r>
        <w:r w:rsidR="00B80E97">
          <w:rPr>
            <w:noProof/>
            <w:webHidden/>
          </w:rPr>
          <w:t>6</w:t>
        </w:r>
        <w:r w:rsidR="00B80E97">
          <w:rPr>
            <w:noProof/>
            <w:webHidden/>
          </w:rPr>
          <w:fldChar w:fldCharType="end"/>
        </w:r>
      </w:hyperlink>
    </w:p>
    <w:p w14:paraId="41F48940" w14:textId="77777777" w:rsidR="00B80E97" w:rsidRPr="00A828DD" w:rsidRDefault="00522A51">
      <w:pPr>
        <w:pStyle w:val="TOC1"/>
        <w:tabs>
          <w:tab w:val="left" w:pos="400"/>
          <w:tab w:val="right" w:leader="dot" w:pos="9476"/>
        </w:tabs>
        <w:rPr>
          <w:rFonts w:ascii="Calibri" w:eastAsia="Times New Roman" w:hAnsi="Calibri" w:cs="Times New Roman"/>
          <w:b w:val="0"/>
          <w:bCs w:val="0"/>
          <w:caps w:val="0"/>
          <w:noProof/>
          <w:sz w:val="22"/>
          <w:szCs w:val="22"/>
          <w:lang w:val="en-US"/>
        </w:rPr>
      </w:pPr>
      <w:hyperlink w:anchor="_Toc401525201" w:history="1">
        <w:r w:rsidR="00B80E97" w:rsidRPr="00962785">
          <w:rPr>
            <w:rStyle w:val="Hyperlink"/>
            <w:noProof/>
          </w:rPr>
          <w:t>3</w:t>
        </w:r>
        <w:r w:rsidR="00B80E97" w:rsidRPr="00A828DD">
          <w:rPr>
            <w:rFonts w:ascii="Calibri" w:eastAsia="Times New Roman" w:hAnsi="Calibri" w:cs="Times New Roman"/>
            <w:b w:val="0"/>
            <w:bCs w:val="0"/>
            <w:caps w:val="0"/>
            <w:noProof/>
            <w:sz w:val="22"/>
            <w:szCs w:val="22"/>
            <w:lang w:val="en-US"/>
          </w:rPr>
          <w:tab/>
        </w:r>
        <w:r w:rsidR="00B80E97" w:rsidRPr="00962785">
          <w:rPr>
            <w:rStyle w:val="Hyperlink"/>
            <w:noProof/>
          </w:rPr>
          <w:t>Support and Development Documentation Overview</w:t>
        </w:r>
        <w:r w:rsidR="00B80E97">
          <w:rPr>
            <w:noProof/>
            <w:webHidden/>
          </w:rPr>
          <w:tab/>
        </w:r>
        <w:r w:rsidR="00B80E97">
          <w:rPr>
            <w:noProof/>
            <w:webHidden/>
          </w:rPr>
          <w:fldChar w:fldCharType="begin"/>
        </w:r>
        <w:r w:rsidR="00B80E97">
          <w:rPr>
            <w:noProof/>
            <w:webHidden/>
          </w:rPr>
          <w:instrText xml:space="preserve"> PAGEREF _Toc401525201 \h </w:instrText>
        </w:r>
        <w:r w:rsidR="00B80E97">
          <w:rPr>
            <w:noProof/>
            <w:webHidden/>
          </w:rPr>
        </w:r>
        <w:r w:rsidR="00B80E97">
          <w:rPr>
            <w:noProof/>
            <w:webHidden/>
          </w:rPr>
          <w:fldChar w:fldCharType="separate"/>
        </w:r>
        <w:r w:rsidR="00B80E97">
          <w:rPr>
            <w:noProof/>
            <w:webHidden/>
          </w:rPr>
          <w:t>7</w:t>
        </w:r>
        <w:r w:rsidR="00B80E97">
          <w:rPr>
            <w:noProof/>
            <w:webHidden/>
          </w:rPr>
          <w:fldChar w:fldCharType="end"/>
        </w:r>
      </w:hyperlink>
    </w:p>
    <w:p w14:paraId="5D422D8C"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02" w:history="1">
        <w:r w:rsidR="00B80E97" w:rsidRPr="00962785">
          <w:rPr>
            <w:rStyle w:val="Hyperlink"/>
            <w:noProof/>
          </w:rPr>
          <w:t>3.1</w:t>
        </w:r>
        <w:r w:rsidR="00B80E97" w:rsidRPr="00A828DD">
          <w:rPr>
            <w:rFonts w:eastAsia="Times New Roman" w:cs="Times New Roman"/>
            <w:b w:val="0"/>
            <w:bCs w:val="0"/>
            <w:noProof/>
            <w:sz w:val="22"/>
            <w:szCs w:val="22"/>
            <w:lang w:val="en-US"/>
          </w:rPr>
          <w:tab/>
        </w:r>
        <w:r w:rsidR="00B80E97" w:rsidRPr="00962785">
          <w:rPr>
            <w:rStyle w:val="Hyperlink"/>
            <w:noProof/>
          </w:rPr>
          <w:t>Documentation Available with Location</w:t>
        </w:r>
        <w:r w:rsidR="00B80E97">
          <w:rPr>
            <w:noProof/>
            <w:webHidden/>
          </w:rPr>
          <w:tab/>
        </w:r>
        <w:r w:rsidR="00B80E97">
          <w:rPr>
            <w:noProof/>
            <w:webHidden/>
          </w:rPr>
          <w:fldChar w:fldCharType="begin"/>
        </w:r>
        <w:r w:rsidR="00B80E97">
          <w:rPr>
            <w:noProof/>
            <w:webHidden/>
          </w:rPr>
          <w:instrText xml:space="preserve"> PAGEREF _Toc401525202 \h </w:instrText>
        </w:r>
        <w:r w:rsidR="00B80E97">
          <w:rPr>
            <w:noProof/>
            <w:webHidden/>
          </w:rPr>
        </w:r>
        <w:r w:rsidR="00B80E97">
          <w:rPr>
            <w:noProof/>
            <w:webHidden/>
          </w:rPr>
          <w:fldChar w:fldCharType="separate"/>
        </w:r>
        <w:r w:rsidR="00B80E97">
          <w:rPr>
            <w:noProof/>
            <w:webHidden/>
          </w:rPr>
          <w:t>7</w:t>
        </w:r>
        <w:r w:rsidR="00B80E97">
          <w:rPr>
            <w:noProof/>
            <w:webHidden/>
          </w:rPr>
          <w:fldChar w:fldCharType="end"/>
        </w:r>
      </w:hyperlink>
    </w:p>
    <w:p w14:paraId="4EDA30C5"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03" w:history="1">
        <w:r w:rsidR="00B80E97" w:rsidRPr="00962785">
          <w:rPr>
            <w:rStyle w:val="Hyperlink"/>
            <w:noProof/>
          </w:rPr>
          <w:t>3.2</w:t>
        </w:r>
        <w:r w:rsidR="00B80E97" w:rsidRPr="00A828DD">
          <w:rPr>
            <w:rFonts w:eastAsia="Times New Roman" w:cs="Times New Roman"/>
            <w:b w:val="0"/>
            <w:bCs w:val="0"/>
            <w:noProof/>
            <w:sz w:val="22"/>
            <w:szCs w:val="22"/>
            <w:lang w:val="en-US"/>
          </w:rPr>
          <w:tab/>
        </w:r>
        <w:r w:rsidR="00B80E97" w:rsidRPr="00962785">
          <w:rPr>
            <w:rStyle w:val="Hyperlink"/>
            <w:noProof/>
          </w:rPr>
          <w:t>Access Permissions to view / update documentation</w:t>
        </w:r>
        <w:r w:rsidR="00B80E97">
          <w:rPr>
            <w:noProof/>
            <w:webHidden/>
          </w:rPr>
          <w:tab/>
        </w:r>
        <w:r w:rsidR="00B80E97">
          <w:rPr>
            <w:noProof/>
            <w:webHidden/>
          </w:rPr>
          <w:fldChar w:fldCharType="begin"/>
        </w:r>
        <w:r w:rsidR="00B80E97">
          <w:rPr>
            <w:noProof/>
            <w:webHidden/>
          </w:rPr>
          <w:instrText xml:space="preserve"> PAGEREF _Toc401525203 \h </w:instrText>
        </w:r>
        <w:r w:rsidR="00B80E97">
          <w:rPr>
            <w:noProof/>
            <w:webHidden/>
          </w:rPr>
        </w:r>
        <w:r w:rsidR="00B80E97">
          <w:rPr>
            <w:noProof/>
            <w:webHidden/>
          </w:rPr>
          <w:fldChar w:fldCharType="separate"/>
        </w:r>
        <w:r w:rsidR="00B80E97">
          <w:rPr>
            <w:noProof/>
            <w:webHidden/>
          </w:rPr>
          <w:t>7</w:t>
        </w:r>
        <w:r w:rsidR="00B80E97">
          <w:rPr>
            <w:noProof/>
            <w:webHidden/>
          </w:rPr>
          <w:fldChar w:fldCharType="end"/>
        </w:r>
      </w:hyperlink>
    </w:p>
    <w:p w14:paraId="238DD866" w14:textId="77777777" w:rsidR="00B80E97" w:rsidRPr="00A828DD" w:rsidRDefault="00522A51">
      <w:pPr>
        <w:pStyle w:val="TOC1"/>
        <w:tabs>
          <w:tab w:val="left" w:pos="400"/>
          <w:tab w:val="right" w:leader="dot" w:pos="9476"/>
        </w:tabs>
        <w:rPr>
          <w:rFonts w:ascii="Calibri" w:eastAsia="Times New Roman" w:hAnsi="Calibri" w:cs="Times New Roman"/>
          <w:b w:val="0"/>
          <w:bCs w:val="0"/>
          <w:caps w:val="0"/>
          <w:noProof/>
          <w:sz w:val="22"/>
          <w:szCs w:val="22"/>
          <w:lang w:val="en-US"/>
        </w:rPr>
      </w:pPr>
      <w:hyperlink w:anchor="_Toc401525204" w:history="1">
        <w:r w:rsidR="00B80E97" w:rsidRPr="00962785">
          <w:rPr>
            <w:rStyle w:val="Hyperlink"/>
            <w:noProof/>
          </w:rPr>
          <w:t>4</w:t>
        </w:r>
        <w:r w:rsidR="00B80E97" w:rsidRPr="00A828DD">
          <w:rPr>
            <w:rFonts w:ascii="Calibri" w:eastAsia="Times New Roman" w:hAnsi="Calibri" w:cs="Times New Roman"/>
            <w:b w:val="0"/>
            <w:bCs w:val="0"/>
            <w:caps w:val="0"/>
            <w:noProof/>
            <w:sz w:val="22"/>
            <w:szCs w:val="22"/>
            <w:lang w:val="en-US"/>
          </w:rPr>
          <w:tab/>
        </w:r>
        <w:r w:rsidR="00B80E97" w:rsidRPr="00962785">
          <w:rPr>
            <w:rStyle w:val="Hyperlink"/>
            <w:noProof/>
          </w:rPr>
          <w:t>Components detailed presentation</w:t>
        </w:r>
        <w:r w:rsidR="00B80E97">
          <w:rPr>
            <w:noProof/>
            <w:webHidden/>
          </w:rPr>
          <w:tab/>
        </w:r>
        <w:r w:rsidR="00B80E97">
          <w:rPr>
            <w:noProof/>
            <w:webHidden/>
          </w:rPr>
          <w:fldChar w:fldCharType="begin"/>
        </w:r>
        <w:r w:rsidR="00B80E97">
          <w:rPr>
            <w:noProof/>
            <w:webHidden/>
          </w:rPr>
          <w:instrText xml:space="preserve"> PAGEREF _Toc401525204 \h </w:instrText>
        </w:r>
        <w:r w:rsidR="00B80E97">
          <w:rPr>
            <w:noProof/>
            <w:webHidden/>
          </w:rPr>
        </w:r>
        <w:r w:rsidR="00B80E97">
          <w:rPr>
            <w:noProof/>
            <w:webHidden/>
          </w:rPr>
          <w:fldChar w:fldCharType="separate"/>
        </w:r>
        <w:r w:rsidR="00B80E97">
          <w:rPr>
            <w:noProof/>
            <w:webHidden/>
          </w:rPr>
          <w:t>8</w:t>
        </w:r>
        <w:r w:rsidR="00B80E97">
          <w:rPr>
            <w:noProof/>
            <w:webHidden/>
          </w:rPr>
          <w:fldChar w:fldCharType="end"/>
        </w:r>
      </w:hyperlink>
    </w:p>
    <w:p w14:paraId="13B38AF0"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05" w:history="1">
        <w:r w:rsidR="00B80E97" w:rsidRPr="00962785">
          <w:rPr>
            <w:rStyle w:val="Hyperlink"/>
            <w:noProof/>
          </w:rPr>
          <w:t>4.1</w:t>
        </w:r>
        <w:r w:rsidR="00B80E97" w:rsidRPr="00A828DD">
          <w:rPr>
            <w:rFonts w:eastAsia="Times New Roman" w:cs="Times New Roman"/>
            <w:b w:val="0"/>
            <w:bCs w:val="0"/>
            <w:noProof/>
            <w:sz w:val="22"/>
            <w:szCs w:val="22"/>
            <w:lang w:val="en-US"/>
          </w:rPr>
          <w:tab/>
        </w:r>
        <w:r w:rsidR="00B80E97" w:rsidRPr="00962785">
          <w:rPr>
            <w:rStyle w:val="Hyperlink"/>
            <w:noProof/>
          </w:rPr>
          <w:t>Component 1</w:t>
        </w:r>
        <w:r w:rsidR="00B80E97">
          <w:rPr>
            <w:noProof/>
            <w:webHidden/>
          </w:rPr>
          <w:tab/>
        </w:r>
        <w:r w:rsidR="00B80E97">
          <w:rPr>
            <w:noProof/>
            <w:webHidden/>
          </w:rPr>
          <w:fldChar w:fldCharType="begin"/>
        </w:r>
        <w:r w:rsidR="00B80E97">
          <w:rPr>
            <w:noProof/>
            <w:webHidden/>
          </w:rPr>
          <w:instrText xml:space="preserve"> PAGEREF _Toc401525205 \h </w:instrText>
        </w:r>
        <w:r w:rsidR="00B80E97">
          <w:rPr>
            <w:noProof/>
            <w:webHidden/>
          </w:rPr>
        </w:r>
        <w:r w:rsidR="00B80E97">
          <w:rPr>
            <w:noProof/>
            <w:webHidden/>
          </w:rPr>
          <w:fldChar w:fldCharType="separate"/>
        </w:r>
        <w:r w:rsidR="00B80E97">
          <w:rPr>
            <w:noProof/>
            <w:webHidden/>
          </w:rPr>
          <w:t>8</w:t>
        </w:r>
        <w:r w:rsidR="00B80E97">
          <w:rPr>
            <w:noProof/>
            <w:webHidden/>
          </w:rPr>
          <w:fldChar w:fldCharType="end"/>
        </w:r>
      </w:hyperlink>
    </w:p>
    <w:p w14:paraId="69E5D068"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06" w:history="1">
        <w:r w:rsidR="00B80E97" w:rsidRPr="00962785">
          <w:rPr>
            <w:rStyle w:val="Hyperlink"/>
            <w:noProof/>
          </w:rPr>
          <w:t>4.2</w:t>
        </w:r>
        <w:r w:rsidR="00B80E97" w:rsidRPr="00A828DD">
          <w:rPr>
            <w:rFonts w:eastAsia="Times New Roman" w:cs="Times New Roman"/>
            <w:b w:val="0"/>
            <w:bCs w:val="0"/>
            <w:noProof/>
            <w:sz w:val="22"/>
            <w:szCs w:val="22"/>
            <w:lang w:val="en-US"/>
          </w:rPr>
          <w:tab/>
        </w:r>
        <w:r w:rsidR="00B80E97" w:rsidRPr="00962785">
          <w:rPr>
            <w:rStyle w:val="Hyperlink"/>
            <w:noProof/>
          </w:rPr>
          <w:t>Component 2</w:t>
        </w:r>
        <w:r w:rsidR="00B80E97">
          <w:rPr>
            <w:noProof/>
            <w:webHidden/>
          </w:rPr>
          <w:tab/>
        </w:r>
        <w:r w:rsidR="00B80E97">
          <w:rPr>
            <w:noProof/>
            <w:webHidden/>
          </w:rPr>
          <w:fldChar w:fldCharType="begin"/>
        </w:r>
        <w:r w:rsidR="00B80E97">
          <w:rPr>
            <w:noProof/>
            <w:webHidden/>
          </w:rPr>
          <w:instrText xml:space="preserve"> PAGEREF _Toc401525206 \h </w:instrText>
        </w:r>
        <w:r w:rsidR="00B80E97">
          <w:rPr>
            <w:noProof/>
            <w:webHidden/>
          </w:rPr>
        </w:r>
        <w:r w:rsidR="00B80E97">
          <w:rPr>
            <w:noProof/>
            <w:webHidden/>
          </w:rPr>
          <w:fldChar w:fldCharType="separate"/>
        </w:r>
        <w:r w:rsidR="00B80E97">
          <w:rPr>
            <w:noProof/>
            <w:webHidden/>
          </w:rPr>
          <w:t>8</w:t>
        </w:r>
        <w:r w:rsidR="00B80E97">
          <w:rPr>
            <w:noProof/>
            <w:webHidden/>
          </w:rPr>
          <w:fldChar w:fldCharType="end"/>
        </w:r>
      </w:hyperlink>
    </w:p>
    <w:p w14:paraId="307920F7" w14:textId="77777777" w:rsidR="00B80E97" w:rsidRPr="00A828DD" w:rsidRDefault="00522A51">
      <w:pPr>
        <w:pStyle w:val="TOC1"/>
        <w:tabs>
          <w:tab w:val="left" w:pos="400"/>
          <w:tab w:val="right" w:leader="dot" w:pos="9476"/>
        </w:tabs>
        <w:rPr>
          <w:rFonts w:ascii="Calibri" w:eastAsia="Times New Roman" w:hAnsi="Calibri" w:cs="Times New Roman"/>
          <w:b w:val="0"/>
          <w:bCs w:val="0"/>
          <w:caps w:val="0"/>
          <w:noProof/>
          <w:sz w:val="22"/>
          <w:szCs w:val="22"/>
          <w:lang w:val="en-US"/>
        </w:rPr>
      </w:pPr>
      <w:hyperlink w:anchor="_Toc401525207" w:history="1">
        <w:r w:rsidR="00B80E97" w:rsidRPr="00962785">
          <w:rPr>
            <w:rStyle w:val="Hyperlink"/>
            <w:noProof/>
          </w:rPr>
          <w:t>5</w:t>
        </w:r>
        <w:r w:rsidR="00B80E97" w:rsidRPr="00A828DD">
          <w:rPr>
            <w:rFonts w:ascii="Calibri" w:eastAsia="Times New Roman" w:hAnsi="Calibri" w:cs="Times New Roman"/>
            <w:b w:val="0"/>
            <w:bCs w:val="0"/>
            <w:caps w:val="0"/>
            <w:noProof/>
            <w:sz w:val="22"/>
            <w:szCs w:val="22"/>
            <w:lang w:val="en-US"/>
          </w:rPr>
          <w:tab/>
        </w:r>
        <w:r w:rsidR="00B80E97" w:rsidRPr="00962785">
          <w:rPr>
            <w:rStyle w:val="Hyperlink"/>
            <w:noProof/>
          </w:rPr>
          <w:t>Data description &amp; database programs</w:t>
        </w:r>
        <w:r w:rsidR="00B80E97">
          <w:rPr>
            <w:noProof/>
            <w:webHidden/>
          </w:rPr>
          <w:tab/>
        </w:r>
        <w:r w:rsidR="00B80E97">
          <w:rPr>
            <w:noProof/>
            <w:webHidden/>
          </w:rPr>
          <w:fldChar w:fldCharType="begin"/>
        </w:r>
        <w:r w:rsidR="00B80E97">
          <w:rPr>
            <w:noProof/>
            <w:webHidden/>
          </w:rPr>
          <w:instrText xml:space="preserve"> PAGEREF _Toc401525207 \h </w:instrText>
        </w:r>
        <w:r w:rsidR="00B80E97">
          <w:rPr>
            <w:noProof/>
            <w:webHidden/>
          </w:rPr>
        </w:r>
        <w:r w:rsidR="00B80E97">
          <w:rPr>
            <w:noProof/>
            <w:webHidden/>
          </w:rPr>
          <w:fldChar w:fldCharType="separate"/>
        </w:r>
        <w:r w:rsidR="00B80E97">
          <w:rPr>
            <w:noProof/>
            <w:webHidden/>
          </w:rPr>
          <w:t>9</w:t>
        </w:r>
        <w:r w:rsidR="00B80E97">
          <w:rPr>
            <w:noProof/>
            <w:webHidden/>
          </w:rPr>
          <w:fldChar w:fldCharType="end"/>
        </w:r>
      </w:hyperlink>
    </w:p>
    <w:p w14:paraId="31F26EE2"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08" w:history="1">
        <w:r w:rsidR="00B80E97" w:rsidRPr="00962785">
          <w:rPr>
            <w:rStyle w:val="Hyperlink"/>
            <w:noProof/>
          </w:rPr>
          <w:t>5.1</w:t>
        </w:r>
        <w:r w:rsidR="00B80E97" w:rsidRPr="00A828DD">
          <w:rPr>
            <w:rFonts w:eastAsia="Times New Roman" w:cs="Times New Roman"/>
            <w:b w:val="0"/>
            <w:bCs w:val="0"/>
            <w:noProof/>
            <w:sz w:val="22"/>
            <w:szCs w:val="22"/>
            <w:lang w:val="en-US"/>
          </w:rPr>
          <w:tab/>
        </w:r>
        <w:r w:rsidR="00B80E97" w:rsidRPr="00962785">
          <w:rPr>
            <w:rStyle w:val="Hyperlink"/>
            <w:noProof/>
          </w:rPr>
          <w:t>Logical &amp; Physical Data Model</w:t>
        </w:r>
        <w:r w:rsidR="00B80E97">
          <w:rPr>
            <w:noProof/>
            <w:webHidden/>
          </w:rPr>
          <w:tab/>
        </w:r>
        <w:r w:rsidR="00B80E97">
          <w:rPr>
            <w:noProof/>
            <w:webHidden/>
          </w:rPr>
          <w:fldChar w:fldCharType="begin"/>
        </w:r>
        <w:r w:rsidR="00B80E97">
          <w:rPr>
            <w:noProof/>
            <w:webHidden/>
          </w:rPr>
          <w:instrText xml:space="preserve"> PAGEREF _Toc401525208 \h </w:instrText>
        </w:r>
        <w:r w:rsidR="00B80E97">
          <w:rPr>
            <w:noProof/>
            <w:webHidden/>
          </w:rPr>
        </w:r>
        <w:r w:rsidR="00B80E97">
          <w:rPr>
            <w:noProof/>
            <w:webHidden/>
          </w:rPr>
          <w:fldChar w:fldCharType="separate"/>
        </w:r>
        <w:r w:rsidR="00B80E97">
          <w:rPr>
            <w:noProof/>
            <w:webHidden/>
          </w:rPr>
          <w:t>9</w:t>
        </w:r>
        <w:r w:rsidR="00B80E97">
          <w:rPr>
            <w:noProof/>
            <w:webHidden/>
          </w:rPr>
          <w:fldChar w:fldCharType="end"/>
        </w:r>
      </w:hyperlink>
    </w:p>
    <w:p w14:paraId="3C94B50F"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09" w:history="1">
        <w:r w:rsidR="00B80E97" w:rsidRPr="00962785">
          <w:rPr>
            <w:rStyle w:val="Hyperlink"/>
            <w:noProof/>
          </w:rPr>
          <w:t>5.2</w:t>
        </w:r>
        <w:r w:rsidR="00B80E97" w:rsidRPr="00A828DD">
          <w:rPr>
            <w:rFonts w:eastAsia="Times New Roman" w:cs="Times New Roman"/>
            <w:b w:val="0"/>
            <w:bCs w:val="0"/>
            <w:noProof/>
            <w:sz w:val="22"/>
            <w:szCs w:val="22"/>
            <w:lang w:val="en-US"/>
          </w:rPr>
          <w:tab/>
        </w:r>
        <w:r w:rsidR="00B80E97" w:rsidRPr="00962785">
          <w:rPr>
            <w:rStyle w:val="Hyperlink"/>
            <w:noProof/>
          </w:rPr>
          <w:t>&lt;Database x&gt; Subsystems</w:t>
        </w:r>
        <w:r w:rsidR="00B80E97">
          <w:rPr>
            <w:noProof/>
            <w:webHidden/>
          </w:rPr>
          <w:tab/>
        </w:r>
        <w:r w:rsidR="00B80E97">
          <w:rPr>
            <w:noProof/>
            <w:webHidden/>
          </w:rPr>
          <w:fldChar w:fldCharType="begin"/>
        </w:r>
        <w:r w:rsidR="00B80E97">
          <w:rPr>
            <w:noProof/>
            <w:webHidden/>
          </w:rPr>
          <w:instrText xml:space="preserve"> PAGEREF _Toc401525209 \h </w:instrText>
        </w:r>
        <w:r w:rsidR="00B80E97">
          <w:rPr>
            <w:noProof/>
            <w:webHidden/>
          </w:rPr>
        </w:r>
        <w:r w:rsidR="00B80E97">
          <w:rPr>
            <w:noProof/>
            <w:webHidden/>
          </w:rPr>
          <w:fldChar w:fldCharType="separate"/>
        </w:r>
        <w:r w:rsidR="00B80E97">
          <w:rPr>
            <w:noProof/>
            <w:webHidden/>
          </w:rPr>
          <w:t>9</w:t>
        </w:r>
        <w:r w:rsidR="00B80E97">
          <w:rPr>
            <w:noProof/>
            <w:webHidden/>
          </w:rPr>
          <w:fldChar w:fldCharType="end"/>
        </w:r>
      </w:hyperlink>
    </w:p>
    <w:p w14:paraId="2FF2DBF0"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10" w:history="1">
        <w:r w:rsidR="00B80E97" w:rsidRPr="00962785">
          <w:rPr>
            <w:rStyle w:val="Hyperlink"/>
            <w:noProof/>
          </w:rPr>
          <w:t>5.3</w:t>
        </w:r>
        <w:r w:rsidR="00B80E97" w:rsidRPr="00A828DD">
          <w:rPr>
            <w:rFonts w:eastAsia="Times New Roman" w:cs="Times New Roman"/>
            <w:b w:val="0"/>
            <w:bCs w:val="0"/>
            <w:noProof/>
            <w:sz w:val="22"/>
            <w:szCs w:val="22"/>
            <w:lang w:val="en-US"/>
          </w:rPr>
          <w:tab/>
        </w:r>
        <w:r w:rsidR="00B80E97" w:rsidRPr="00962785">
          <w:rPr>
            <w:rStyle w:val="Hyperlink"/>
            <w:noProof/>
          </w:rPr>
          <w:t>Data Dictionary</w:t>
        </w:r>
        <w:r w:rsidR="00B80E97">
          <w:rPr>
            <w:noProof/>
            <w:webHidden/>
          </w:rPr>
          <w:tab/>
        </w:r>
        <w:r w:rsidR="00B80E97">
          <w:rPr>
            <w:noProof/>
            <w:webHidden/>
          </w:rPr>
          <w:fldChar w:fldCharType="begin"/>
        </w:r>
        <w:r w:rsidR="00B80E97">
          <w:rPr>
            <w:noProof/>
            <w:webHidden/>
          </w:rPr>
          <w:instrText xml:space="preserve"> PAGEREF _Toc401525210 \h </w:instrText>
        </w:r>
        <w:r w:rsidR="00B80E97">
          <w:rPr>
            <w:noProof/>
            <w:webHidden/>
          </w:rPr>
        </w:r>
        <w:r w:rsidR="00B80E97">
          <w:rPr>
            <w:noProof/>
            <w:webHidden/>
          </w:rPr>
          <w:fldChar w:fldCharType="separate"/>
        </w:r>
        <w:r w:rsidR="00B80E97">
          <w:rPr>
            <w:noProof/>
            <w:webHidden/>
          </w:rPr>
          <w:t>9</w:t>
        </w:r>
        <w:r w:rsidR="00B80E97">
          <w:rPr>
            <w:noProof/>
            <w:webHidden/>
          </w:rPr>
          <w:fldChar w:fldCharType="end"/>
        </w:r>
      </w:hyperlink>
    </w:p>
    <w:p w14:paraId="12EC57B6"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11" w:history="1">
        <w:r w:rsidR="00B80E97" w:rsidRPr="00962785">
          <w:rPr>
            <w:rStyle w:val="Hyperlink"/>
            <w:noProof/>
          </w:rPr>
          <w:t>5.4</w:t>
        </w:r>
        <w:r w:rsidR="00B80E97" w:rsidRPr="00A828DD">
          <w:rPr>
            <w:rFonts w:eastAsia="Times New Roman" w:cs="Times New Roman"/>
            <w:b w:val="0"/>
            <w:bCs w:val="0"/>
            <w:noProof/>
            <w:sz w:val="22"/>
            <w:szCs w:val="22"/>
            <w:lang w:val="en-US"/>
          </w:rPr>
          <w:tab/>
        </w:r>
        <w:r w:rsidR="00B80E97" w:rsidRPr="00962785">
          <w:rPr>
            <w:rStyle w:val="Hyperlink"/>
            <w:noProof/>
          </w:rPr>
          <w:t>Database Security</w:t>
        </w:r>
        <w:r w:rsidR="00B80E97">
          <w:rPr>
            <w:noProof/>
            <w:webHidden/>
          </w:rPr>
          <w:tab/>
        </w:r>
        <w:r w:rsidR="00B80E97">
          <w:rPr>
            <w:noProof/>
            <w:webHidden/>
          </w:rPr>
          <w:fldChar w:fldCharType="begin"/>
        </w:r>
        <w:r w:rsidR="00B80E97">
          <w:rPr>
            <w:noProof/>
            <w:webHidden/>
          </w:rPr>
          <w:instrText xml:space="preserve"> PAGEREF _Toc401525211 \h </w:instrText>
        </w:r>
        <w:r w:rsidR="00B80E97">
          <w:rPr>
            <w:noProof/>
            <w:webHidden/>
          </w:rPr>
        </w:r>
        <w:r w:rsidR="00B80E97">
          <w:rPr>
            <w:noProof/>
            <w:webHidden/>
          </w:rPr>
          <w:fldChar w:fldCharType="separate"/>
        </w:r>
        <w:r w:rsidR="00B80E97">
          <w:rPr>
            <w:noProof/>
            <w:webHidden/>
          </w:rPr>
          <w:t>9</w:t>
        </w:r>
        <w:r w:rsidR="00B80E97">
          <w:rPr>
            <w:noProof/>
            <w:webHidden/>
          </w:rPr>
          <w:fldChar w:fldCharType="end"/>
        </w:r>
      </w:hyperlink>
    </w:p>
    <w:p w14:paraId="0FEDAC93"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12" w:history="1">
        <w:r w:rsidR="00B80E97" w:rsidRPr="00962785">
          <w:rPr>
            <w:rStyle w:val="Hyperlink"/>
            <w:noProof/>
          </w:rPr>
          <w:t>5.5</w:t>
        </w:r>
        <w:r w:rsidR="00B80E97" w:rsidRPr="00A828DD">
          <w:rPr>
            <w:rFonts w:eastAsia="Times New Roman" w:cs="Times New Roman"/>
            <w:b w:val="0"/>
            <w:bCs w:val="0"/>
            <w:noProof/>
            <w:sz w:val="22"/>
            <w:szCs w:val="22"/>
            <w:lang w:val="en-US"/>
          </w:rPr>
          <w:tab/>
        </w:r>
        <w:r w:rsidR="00B80E97" w:rsidRPr="00962785">
          <w:rPr>
            <w:rStyle w:val="Hyperlink"/>
            <w:noProof/>
          </w:rPr>
          <w:t>Backup &amp; Recovery Procedures</w:t>
        </w:r>
        <w:r w:rsidR="00B80E97">
          <w:rPr>
            <w:noProof/>
            <w:webHidden/>
          </w:rPr>
          <w:tab/>
        </w:r>
        <w:r w:rsidR="00B80E97">
          <w:rPr>
            <w:noProof/>
            <w:webHidden/>
          </w:rPr>
          <w:fldChar w:fldCharType="begin"/>
        </w:r>
        <w:r w:rsidR="00B80E97">
          <w:rPr>
            <w:noProof/>
            <w:webHidden/>
          </w:rPr>
          <w:instrText xml:space="preserve"> PAGEREF _Toc401525212 \h </w:instrText>
        </w:r>
        <w:r w:rsidR="00B80E97">
          <w:rPr>
            <w:noProof/>
            <w:webHidden/>
          </w:rPr>
        </w:r>
        <w:r w:rsidR="00B80E97">
          <w:rPr>
            <w:noProof/>
            <w:webHidden/>
          </w:rPr>
          <w:fldChar w:fldCharType="separate"/>
        </w:r>
        <w:r w:rsidR="00B80E97">
          <w:rPr>
            <w:noProof/>
            <w:webHidden/>
          </w:rPr>
          <w:t>9</w:t>
        </w:r>
        <w:r w:rsidR="00B80E97">
          <w:rPr>
            <w:noProof/>
            <w:webHidden/>
          </w:rPr>
          <w:fldChar w:fldCharType="end"/>
        </w:r>
      </w:hyperlink>
    </w:p>
    <w:p w14:paraId="2C023382"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13" w:history="1">
        <w:r w:rsidR="00B80E97" w:rsidRPr="00962785">
          <w:rPr>
            <w:rStyle w:val="Hyperlink"/>
            <w:noProof/>
          </w:rPr>
          <w:t>5.6</w:t>
        </w:r>
        <w:r w:rsidR="00B80E97" w:rsidRPr="00A828DD">
          <w:rPr>
            <w:rFonts w:eastAsia="Times New Roman" w:cs="Times New Roman"/>
            <w:b w:val="0"/>
            <w:bCs w:val="0"/>
            <w:noProof/>
            <w:sz w:val="22"/>
            <w:szCs w:val="22"/>
            <w:lang w:val="en-US"/>
          </w:rPr>
          <w:tab/>
        </w:r>
        <w:r w:rsidR="00B80E97" w:rsidRPr="00962785">
          <w:rPr>
            <w:rStyle w:val="Hyperlink"/>
            <w:noProof/>
          </w:rPr>
          <w:t>Disaster recovery strategy</w:t>
        </w:r>
        <w:r w:rsidR="00B80E97">
          <w:rPr>
            <w:noProof/>
            <w:webHidden/>
          </w:rPr>
          <w:tab/>
        </w:r>
        <w:r w:rsidR="00B80E97">
          <w:rPr>
            <w:noProof/>
            <w:webHidden/>
          </w:rPr>
          <w:fldChar w:fldCharType="begin"/>
        </w:r>
        <w:r w:rsidR="00B80E97">
          <w:rPr>
            <w:noProof/>
            <w:webHidden/>
          </w:rPr>
          <w:instrText xml:space="preserve"> PAGEREF _Toc401525213 \h </w:instrText>
        </w:r>
        <w:r w:rsidR="00B80E97">
          <w:rPr>
            <w:noProof/>
            <w:webHidden/>
          </w:rPr>
        </w:r>
        <w:r w:rsidR="00B80E97">
          <w:rPr>
            <w:noProof/>
            <w:webHidden/>
          </w:rPr>
          <w:fldChar w:fldCharType="separate"/>
        </w:r>
        <w:r w:rsidR="00B80E97">
          <w:rPr>
            <w:noProof/>
            <w:webHidden/>
          </w:rPr>
          <w:t>9</w:t>
        </w:r>
        <w:r w:rsidR="00B80E97">
          <w:rPr>
            <w:noProof/>
            <w:webHidden/>
          </w:rPr>
          <w:fldChar w:fldCharType="end"/>
        </w:r>
      </w:hyperlink>
    </w:p>
    <w:p w14:paraId="6B7ECD3A"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14" w:history="1">
        <w:r w:rsidR="00B80E97" w:rsidRPr="00962785">
          <w:rPr>
            <w:rStyle w:val="Hyperlink"/>
            <w:noProof/>
          </w:rPr>
          <w:t>5.7</w:t>
        </w:r>
        <w:r w:rsidR="00B80E97" w:rsidRPr="00A828DD">
          <w:rPr>
            <w:rFonts w:eastAsia="Times New Roman" w:cs="Times New Roman"/>
            <w:b w:val="0"/>
            <w:bCs w:val="0"/>
            <w:noProof/>
            <w:sz w:val="22"/>
            <w:szCs w:val="22"/>
            <w:lang w:val="en-US"/>
          </w:rPr>
          <w:tab/>
        </w:r>
        <w:r w:rsidR="00B80E97" w:rsidRPr="00962785">
          <w:rPr>
            <w:rStyle w:val="Hyperlink"/>
            <w:noProof/>
          </w:rPr>
          <w:t>Reporting</w:t>
        </w:r>
        <w:r w:rsidR="00B80E97">
          <w:rPr>
            <w:noProof/>
            <w:webHidden/>
          </w:rPr>
          <w:tab/>
        </w:r>
        <w:r w:rsidR="00B80E97">
          <w:rPr>
            <w:noProof/>
            <w:webHidden/>
          </w:rPr>
          <w:fldChar w:fldCharType="begin"/>
        </w:r>
        <w:r w:rsidR="00B80E97">
          <w:rPr>
            <w:noProof/>
            <w:webHidden/>
          </w:rPr>
          <w:instrText xml:space="preserve"> PAGEREF _Toc401525214 \h </w:instrText>
        </w:r>
        <w:r w:rsidR="00B80E97">
          <w:rPr>
            <w:noProof/>
            <w:webHidden/>
          </w:rPr>
        </w:r>
        <w:r w:rsidR="00B80E97">
          <w:rPr>
            <w:noProof/>
            <w:webHidden/>
          </w:rPr>
          <w:fldChar w:fldCharType="separate"/>
        </w:r>
        <w:r w:rsidR="00B80E97">
          <w:rPr>
            <w:noProof/>
            <w:webHidden/>
          </w:rPr>
          <w:t>9</w:t>
        </w:r>
        <w:r w:rsidR="00B80E97">
          <w:rPr>
            <w:noProof/>
            <w:webHidden/>
          </w:rPr>
          <w:fldChar w:fldCharType="end"/>
        </w:r>
      </w:hyperlink>
    </w:p>
    <w:p w14:paraId="7A942373" w14:textId="77777777" w:rsidR="00B80E97" w:rsidRPr="00A828DD" w:rsidRDefault="00522A51">
      <w:pPr>
        <w:pStyle w:val="TOC1"/>
        <w:tabs>
          <w:tab w:val="left" w:pos="400"/>
          <w:tab w:val="right" w:leader="dot" w:pos="9476"/>
        </w:tabs>
        <w:rPr>
          <w:rFonts w:ascii="Calibri" w:eastAsia="Times New Roman" w:hAnsi="Calibri" w:cs="Times New Roman"/>
          <w:b w:val="0"/>
          <w:bCs w:val="0"/>
          <w:caps w:val="0"/>
          <w:noProof/>
          <w:sz w:val="22"/>
          <w:szCs w:val="22"/>
          <w:lang w:val="en-US"/>
        </w:rPr>
      </w:pPr>
      <w:hyperlink w:anchor="_Toc401525215" w:history="1">
        <w:r w:rsidR="00B80E97" w:rsidRPr="00962785">
          <w:rPr>
            <w:rStyle w:val="Hyperlink"/>
            <w:noProof/>
          </w:rPr>
          <w:t>6</w:t>
        </w:r>
        <w:r w:rsidR="00B80E97" w:rsidRPr="00A828DD">
          <w:rPr>
            <w:rFonts w:ascii="Calibri" w:eastAsia="Times New Roman" w:hAnsi="Calibri" w:cs="Times New Roman"/>
            <w:b w:val="0"/>
            <w:bCs w:val="0"/>
            <w:caps w:val="0"/>
            <w:noProof/>
            <w:sz w:val="22"/>
            <w:szCs w:val="22"/>
            <w:lang w:val="en-US"/>
          </w:rPr>
          <w:tab/>
        </w:r>
        <w:r w:rsidR="00B80E97" w:rsidRPr="00962785">
          <w:rPr>
            <w:rStyle w:val="Hyperlink"/>
            <w:noProof/>
          </w:rPr>
          <w:t>Maintenance and Support</w:t>
        </w:r>
        <w:r w:rsidR="00B80E97">
          <w:rPr>
            <w:noProof/>
            <w:webHidden/>
          </w:rPr>
          <w:tab/>
        </w:r>
        <w:r w:rsidR="00B80E97">
          <w:rPr>
            <w:noProof/>
            <w:webHidden/>
          </w:rPr>
          <w:fldChar w:fldCharType="begin"/>
        </w:r>
        <w:r w:rsidR="00B80E97">
          <w:rPr>
            <w:noProof/>
            <w:webHidden/>
          </w:rPr>
          <w:instrText xml:space="preserve"> PAGEREF _Toc401525215 \h </w:instrText>
        </w:r>
        <w:r w:rsidR="00B80E97">
          <w:rPr>
            <w:noProof/>
            <w:webHidden/>
          </w:rPr>
        </w:r>
        <w:r w:rsidR="00B80E97">
          <w:rPr>
            <w:noProof/>
            <w:webHidden/>
          </w:rPr>
          <w:fldChar w:fldCharType="separate"/>
        </w:r>
        <w:r w:rsidR="00B80E97">
          <w:rPr>
            <w:noProof/>
            <w:webHidden/>
          </w:rPr>
          <w:t>10</w:t>
        </w:r>
        <w:r w:rsidR="00B80E97">
          <w:rPr>
            <w:noProof/>
            <w:webHidden/>
          </w:rPr>
          <w:fldChar w:fldCharType="end"/>
        </w:r>
      </w:hyperlink>
    </w:p>
    <w:p w14:paraId="2020FCDF"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16" w:history="1">
        <w:r w:rsidR="00B80E97" w:rsidRPr="00962785">
          <w:rPr>
            <w:rStyle w:val="Hyperlink"/>
            <w:noProof/>
          </w:rPr>
          <w:t>6.1</w:t>
        </w:r>
        <w:r w:rsidR="00B80E97" w:rsidRPr="00A828DD">
          <w:rPr>
            <w:rFonts w:eastAsia="Times New Roman" w:cs="Times New Roman"/>
            <w:b w:val="0"/>
            <w:bCs w:val="0"/>
            <w:noProof/>
            <w:sz w:val="22"/>
            <w:szCs w:val="22"/>
            <w:lang w:val="en-US"/>
          </w:rPr>
          <w:tab/>
        </w:r>
        <w:r w:rsidR="00B80E97" w:rsidRPr="00962785">
          <w:rPr>
            <w:rStyle w:val="Hyperlink"/>
            <w:noProof/>
          </w:rPr>
          <w:t>Incident Management Process</w:t>
        </w:r>
        <w:r w:rsidR="00B80E97">
          <w:rPr>
            <w:noProof/>
            <w:webHidden/>
          </w:rPr>
          <w:tab/>
        </w:r>
        <w:r w:rsidR="00B80E97">
          <w:rPr>
            <w:noProof/>
            <w:webHidden/>
          </w:rPr>
          <w:fldChar w:fldCharType="begin"/>
        </w:r>
        <w:r w:rsidR="00B80E97">
          <w:rPr>
            <w:noProof/>
            <w:webHidden/>
          </w:rPr>
          <w:instrText xml:space="preserve"> PAGEREF _Toc401525216 \h </w:instrText>
        </w:r>
        <w:r w:rsidR="00B80E97">
          <w:rPr>
            <w:noProof/>
            <w:webHidden/>
          </w:rPr>
        </w:r>
        <w:r w:rsidR="00B80E97">
          <w:rPr>
            <w:noProof/>
            <w:webHidden/>
          </w:rPr>
          <w:fldChar w:fldCharType="separate"/>
        </w:r>
        <w:r w:rsidR="00B80E97">
          <w:rPr>
            <w:noProof/>
            <w:webHidden/>
          </w:rPr>
          <w:t>10</w:t>
        </w:r>
        <w:r w:rsidR="00B80E97">
          <w:rPr>
            <w:noProof/>
            <w:webHidden/>
          </w:rPr>
          <w:fldChar w:fldCharType="end"/>
        </w:r>
      </w:hyperlink>
    </w:p>
    <w:p w14:paraId="2C91C7DC"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17" w:history="1">
        <w:r w:rsidR="00B80E97" w:rsidRPr="00962785">
          <w:rPr>
            <w:rStyle w:val="Hyperlink"/>
            <w:noProof/>
          </w:rPr>
          <w:t>6.2</w:t>
        </w:r>
        <w:r w:rsidR="00B80E97" w:rsidRPr="00A828DD">
          <w:rPr>
            <w:rFonts w:eastAsia="Times New Roman" w:cs="Times New Roman"/>
            <w:b w:val="0"/>
            <w:bCs w:val="0"/>
            <w:noProof/>
            <w:sz w:val="22"/>
            <w:szCs w:val="22"/>
            <w:lang w:val="en-US"/>
          </w:rPr>
          <w:tab/>
        </w:r>
        <w:r w:rsidR="00B80E97" w:rsidRPr="00962785">
          <w:rPr>
            <w:rStyle w:val="Hyperlink"/>
            <w:noProof/>
          </w:rPr>
          <w:t>On-Call Structure / Procedure</w:t>
        </w:r>
        <w:r w:rsidR="00B80E97">
          <w:rPr>
            <w:noProof/>
            <w:webHidden/>
          </w:rPr>
          <w:tab/>
        </w:r>
        <w:r w:rsidR="00B80E97">
          <w:rPr>
            <w:noProof/>
            <w:webHidden/>
          </w:rPr>
          <w:fldChar w:fldCharType="begin"/>
        </w:r>
        <w:r w:rsidR="00B80E97">
          <w:rPr>
            <w:noProof/>
            <w:webHidden/>
          </w:rPr>
          <w:instrText xml:space="preserve"> PAGEREF _Toc401525217 \h </w:instrText>
        </w:r>
        <w:r w:rsidR="00B80E97">
          <w:rPr>
            <w:noProof/>
            <w:webHidden/>
          </w:rPr>
        </w:r>
        <w:r w:rsidR="00B80E97">
          <w:rPr>
            <w:noProof/>
            <w:webHidden/>
          </w:rPr>
          <w:fldChar w:fldCharType="separate"/>
        </w:r>
        <w:r w:rsidR="00B80E97">
          <w:rPr>
            <w:noProof/>
            <w:webHidden/>
          </w:rPr>
          <w:t>10</w:t>
        </w:r>
        <w:r w:rsidR="00B80E97">
          <w:rPr>
            <w:noProof/>
            <w:webHidden/>
          </w:rPr>
          <w:fldChar w:fldCharType="end"/>
        </w:r>
      </w:hyperlink>
    </w:p>
    <w:p w14:paraId="6FAD1C62"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18" w:history="1">
        <w:r w:rsidR="00B80E97" w:rsidRPr="00962785">
          <w:rPr>
            <w:rStyle w:val="Hyperlink"/>
            <w:noProof/>
          </w:rPr>
          <w:t>6.3</w:t>
        </w:r>
        <w:r w:rsidR="00B80E97" w:rsidRPr="00A828DD">
          <w:rPr>
            <w:rFonts w:eastAsia="Times New Roman" w:cs="Times New Roman"/>
            <w:b w:val="0"/>
            <w:bCs w:val="0"/>
            <w:noProof/>
            <w:sz w:val="22"/>
            <w:szCs w:val="22"/>
            <w:lang w:val="en-US"/>
          </w:rPr>
          <w:tab/>
        </w:r>
        <w:r w:rsidR="00B80E97" w:rsidRPr="00962785">
          <w:rPr>
            <w:rStyle w:val="Hyperlink"/>
            <w:noProof/>
          </w:rPr>
          <w:t>Problem Management Process</w:t>
        </w:r>
        <w:r w:rsidR="00B80E97">
          <w:rPr>
            <w:noProof/>
            <w:webHidden/>
          </w:rPr>
          <w:tab/>
        </w:r>
        <w:r w:rsidR="00B80E97">
          <w:rPr>
            <w:noProof/>
            <w:webHidden/>
          </w:rPr>
          <w:fldChar w:fldCharType="begin"/>
        </w:r>
        <w:r w:rsidR="00B80E97">
          <w:rPr>
            <w:noProof/>
            <w:webHidden/>
          </w:rPr>
          <w:instrText xml:space="preserve"> PAGEREF _Toc401525218 \h </w:instrText>
        </w:r>
        <w:r w:rsidR="00B80E97">
          <w:rPr>
            <w:noProof/>
            <w:webHidden/>
          </w:rPr>
        </w:r>
        <w:r w:rsidR="00B80E97">
          <w:rPr>
            <w:noProof/>
            <w:webHidden/>
          </w:rPr>
          <w:fldChar w:fldCharType="separate"/>
        </w:r>
        <w:r w:rsidR="00B80E97">
          <w:rPr>
            <w:noProof/>
            <w:webHidden/>
          </w:rPr>
          <w:t>10</w:t>
        </w:r>
        <w:r w:rsidR="00B80E97">
          <w:rPr>
            <w:noProof/>
            <w:webHidden/>
          </w:rPr>
          <w:fldChar w:fldCharType="end"/>
        </w:r>
      </w:hyperlink>
    </w:p>
    <w:p w14:paraId="5F26D728"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19" w:history="1">
        <w:r w:rsidR="00B80E97" w:rsidRPr="00962785">
          <w:rPr>
            <w:rStyle w:val="Hyperlink"/>
            <w:noProof/>
          </w:rPr>
          <w:t>6.4</w:t>
        </w:r>
        <w:r w:rsidR="00B80E97" w:rsidRPr="00A828DD">
          <w:rPr>
            <w:rFonts w:eastAsia="Times New Roman" w:cs="Times New Roman"/>
            <w:b w:val="0"/>
            <w:bCs w:val="0"/>
            <w:noProof/>
            <w:sz w:val="22"/>
            <w:szCs w:val="22"/>
            <w:lang w:val="en-US"/>
          </w:rPr>
          <w:tab/>
        </w:r>
        <w:r w:rsidR="00B80E97" w:rsidRPr="00962785">
          <w:rPr>
            <w:rStyle w:val="Hyperlink"/>
            <w:noProof/>
          </w:rPr>
          <w:t>Change Management Process</w:t>
        </w:r>
        <w:r w:rsidR="00B80E97">
          <w:rPr>
            <w:noProof/>
            <w:webHidden/>
          </w:rPr>
          <w:tab/>
        </w:r>
        <w:r w:rsidR="00B80E97">
          <w:rPr>
            <w:noProof/>
            <w:webHidden/>
          </w:rPr>
          <w:fldChar w:fldCharType="begin"/>
        </w:r>
        <w:r w:rsidR="00B80E97">
          <w:rPr>
            <w:noProof/>
            <w:webHidden/>
          </w:rPr>
          <w:instrText xml:space="preserve"> PAGEREF _Toc401525219 \h </w:instrText>
        </w:r>
        <w:r w:rsidR="00B80E97">
          <w:rPr>
            <w:noProof/>
            <w:webHidden/>
          </w:rPr>
        </w:r>
        <w:r w:rsidR="00B80E97">
          <w:rPr>
            <w:noProof/>
            <w:webHidden/>
          </w:rPr>
          <w:fldChar w:fldCharType="separate"/>
        </w:r>
        <w:r w:rsidR="00B80E97">
          <w:rPr>
            <w:noProof/>
            <w:webHidden/>
          </w:rPr>
          <w:t>10</w:t>
        </w:r>
        <w:r w:rsidR="00B80E97">
          <w:rPr>
            <w:noProof/>
            <w:webHidden/>
          </w:rPr>
          <w:fldChar w:fldCharType="end"/>
        </w:r>
      </w:hyperlink>
    </w:p>
    <w:p w14:paraId="70190799"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20" w:history="1">
        <w:r w:rsidR="00B80E97" w:rsidRPr="00962785">
          <w:rPr>
            <w:rStyle w:val="Hyperlink"/>
            <w:noProof/>
          </w:rPr>
          <w:t>6.5</w:t>
        </w:r>
        <w:r w:rsidR="00B80E97" w:rsidRPr="00A828DD">
          <w:rPr>
            <w:rFonts w:eastAsia="Times New Roman" w:cs="Times New Roman"/>
            <w:b w:val="0"/>
            <w:bCs w:val="0"/>
            <w:noProof/>
            <w:sz w:val="22"/>
            <w:szCs w:val="22"/>
            <w:lang w:val="en-US"/>
          </w:rPr>
          <w:tab/>
        </w:r>
        <w:r w:rsidR="00B80E97" w:rsidRPr="00962785">
          <w:rPr>
            <w:rStyle w:val="Hyperlink"/>
            <w:noProof/>
          </w:rPr>
          <w:t>Release Management Process</w:t>
        </w:r>
        <w:r w:rsidR="00B80E97">
          <w:rPr>
            <w:noProof/>
            <w:webHidden/>
          </w:rPr>
          <w:tab/>
        </w:r>
        <w:r w:rsidR="00B80E97">
          <w:rPr>
            <w:noProof/>
            <w:webHidden/>
          </w:rPr>
          <w:fldChar w:fldCharType="begin"/>
        </w:r>
        <w:r w:rsidR="00B80E97">
          <w:rPr>
            <w:noProof/>
            <w:webHidden/>
          </w:rPr>
          <w:instrText xml:space="preserve"> PAGEREF _Toc401525220 \h </w:instrText>
        </w:r>
        <w:r w:rsidR="00B80E97">
          <w:rPr>
            <w:noProof/>
            <w:webHidden/>
          </w:rPr>
        </w:r>
        <w:r w:rsidR="00B80E97">
          <w:rPr>
            <w:noProof/>
            <w:webHidden/>
          </w:rPr>
          <w:fldChar w:fldCharType="separate"/>
        </w:r>
        <w:r w:rsidR="00B80E97">
          <w:rPr>
            <w:noProof/>
            <w:webHidden/>
          </w:rPr>
          <w:t>10</w:t>
        </w:r>
        <w:r w:rsidR="00B80E97">
          <w:rPr>
            <w:noProof/>
            <w:webHidden/>
          </w:rPr>
          <w:fldChar w:fldCharType="end"/>
        </w:r>
      </w:hyperlink>
    </w:p>
    <w:p w14:paraId="0B457245"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21" w:history="1">
        <w:r w:rsidR="00B80E97" w:rsidRPr="00962785">
          <w:rPr>
            <w:rStyle w:val="Hyperlink"/>
            <w:noProof/>
          </w:rPr>
          <w:t>6.6</w:t>
        </w:r>
        <w:r w:rsidR="00B80E97" w:rsidRPr="00A828DD">
          <w:rPr>
            <w:rFonts w:eastAsia="Times New Roman" w:cs="Times New Roman"/>
            <w:b w:val="0"/>
            <w:bCs w:val="0"/>
            <w:noProof/>
            <w:sz w:val="22"/>
            <w:szCs w:val="22"/>
            <w:lang w:val="en-US"/>
          </w:rPr>
          <w:tab/>
        </w:r>
        <w:r w:rsidR="00B80E97" w:rsidRPr="00962785">
          <w:rPr>
            <w:rStyle w:val="Hyperlink"/>
            <w:noProof/>
          </w:rPr>
          <w:t>Configuration Management Process</w:t>
        </w:r>
        <w:r w:rsidR="00B80E97">
          <w:rPr>
            <w:noProof/>
            <w:webHidden/>
          </w:rPr>
          <w:tab/>
        </w:r>
        <w:r w:rsidR="00B80E97">
          <w:rPr>
            <w:noProof/>
            <w:webHidden/>
          </w:rPr>
          <w:fldChar w:fldCharType="begin"/>
        </w:r>
        <w:r w:rsidR="00B80E97">
          <w:rPr>
            <w:noProof/>
            <w:webHidden/>
          </w:rPr>
          <w:instrText xml:space="preserve"> PAGEREF _Toc401525221 \h </w:instrText>
        </w:r>
        <w:r w:rsidR="00B80E97">
          <w:rPr>
            <w:noProof/>
            <w:webHidden/>
          </w:rPr>
        </w:r>
        <w:r w:rsidR="00B80E97">
          <w:rPr>
            <w:noProof/>
            <w:webHidden/>
          </w:rPr>
          <w:fldChar w:fldCharType="separate"/>
        </w:r>
        <w:r w:rsidR="00B80E97">
          <w:rPr>
            <w:noProof/>
            <w:webHidden/>
          </w:rPr>
          <w:t>10</w:t>
        </w:r>
        <w:r w:rsidR="00B80E97">
          <w:rPr>
            <w:noProof/>
            <w:webHidden/>
          </w:rPr>
          <w:fldChar w:fldCharType="end"/>
        </w:r>
      </w:hyperlink>
    </w:p>
    <w:p w14:paraId="023D73F2"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22" w:history="1">
        <w:r w:rsidR="00B80E97" w:rsidRPr="00962785">
          <w:rPr>
            <w:rStyle w:val="Hyperlink"/>
            <w:noProof/>
          </w:rPr>
          <w:t>6.7</w:t>
        </w:r>
        <w:r w:rsidR="00B80E97" w:rsidRPr="00A828DD">
          <w:rPr>
            <w:rFonts w:eastAsia="Times New Roman" w:cs="Times New Roman"/>
            <w:b w:val="0"/>
            <w:bCs w:val="0"/>
            <w:noProof/>
            <w:sz w:val="22"/>
            <w:szCs w:val="22"/>
            <w:lang w:val="en-US"/>
          </w:rPr>
          <w:tab/>
        </w:r>
        <w:r w:rsidR="00B80E97" w:rsidRPr="00962785">
          <w:rPr>
            <w:rStyle w:val="Hyperlink"/>
            <w:noProof/>
          </w:rPr>
          <w:t>Escalation Process &amp; Contacts</w:t>
        </w:r>
        <w:r w:rsidR="00B80E97">
          <w:rPr>
            <w:noProof/>
            <w:webHidden/>
          </w:rPr>
          <w:tab/>
        </w:r>
        <w:r w:rsidR="00B80E97">
          <w:rPr>
            <w:noProof/>
            <w:webHidden/>
          </w:rPr>
          <w:fldChar w:fldCharType="begin"/>
        </w:r>
        <w:r w:rsidR="00B80E97">
          <w:rPr>
            <w:noProof/>
            <w:webHidden/>
          </w:rPr>
          <w:instrText xml:space="preserve"> PAGEREF _Toc401525222 \h </w:instrText>
        </w:r>
        <w:r w:rsidR="00B80E97">
          <w:rPr>
            <w:noProof/>
            <w:webHidden/>
          </w:rPr>
        </w:r>
        <w:r w:rsidR="00B80E97">
          <w:rPr>
            <w:noProof/>
            <w:webHidden/>
          </w:rPr>
          <w:fldChar w:fldCharType="separate"/>
        </w:r>
        <w:r w:rsidR="00B80E97">
          <w:rPr>
            <w:noProof/>
            <w:webHidden/>
          </w:rPr>
          <w:t>10</w:t>
        </w:r>
        <w:r w:rsidR="00B80E97">
          <w:rPr>
            <w:noProof/>
            <w:webHidden/>
          </w:rPr>
          <w:fldChar w:fldCharType="end"/>
        </w:r>
      </w:hyperlink>
    </w:p>
    <w:p w14:paraId="0A95CB35"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23" w:history="1">
        <w:r w:rsidR="00B80E97" w:rsidRPr="00962785">
          <w:rPr>
            <w:rStyle w:val="Hyperlink"/>
            <w:noProof/>
          </w:rPr>
          <w:t>6.8</w:t>
        </w:r>
        <w:r w:rsidR="00B80E97" w:rsidRPr="00A828DD">
          <w:rPr>
            <w:rFonts w:eastAsia="Times New Roman" w:cs="Times New Roman"/>
            <w:b w:val="0"/>
            <w:bCs w:val="0"/>
            <w:noProof/>
            <w:sz w:val="22"/>
            <w:szCs w:val="22"/>
            <w:lang w:val="en-US"/>
          </w:rPr>
          <w:tab/>
        </w:r>
        <w:r w:rsidR="00B80E97" w:rsidRPr="00962785">
          <w:rPr>
            <w:rStyle w:val="Hyperlink"/>
            <w:noProof/>
          </w:rPr>
          <w:t>Other ITIL Processes In Scope</w:t>
        </w:r>
        <w:r w:rsidR="00B80E97">
          <w:rPr>
            <w:noProof/>
            <w:webHidden/>
          </w:rPr>
          <w:tab/>
        </w:r>
        <w:r w:rsidR="00B80E97">
          <w:rPr>
            <w:noProof/>
            <w:webHidden/>
          </w:rPr>
          <w:fldChar w:fldCharType="begin"/>
        </w:r>
        <w:r w:rsidR="00B80E97">
          <w:rPr>
            <w:noProof/>
            <w:webHidden/>
          </w:rPr>
          <w:instrText xml:space="preserve"> PAGEREF _Toc401525223 \h </w:instrText>
        </w:r>
        <w:r w:rsidR="00B80E97">
          <w:rPr>
            <w:noProof/>
            <w:webHidden/>
          </w:rPr>
        </w:r>
        <w:r w:rsidR="00B80E97">
          <w:rPr>
            <w:noProof/>
            <w:webHidden/>
          </w:rPr>
          <w:fldChar w:fldCharType="separate"/>
        </w:r>
        <w:r w:rsidR="00B80E97">
          <w:rPr>
            <w:noProof/>
            <w:webHidden/>
          </w:rPr>
          <w:t>10</w:t>
        </w:r>
        <w:r w:rsidR="00B80E97">
          <w:rPr>
            <w:noProof/>
            <w:webHidden/>
          </w:rPr>
          <w:fldChar w:fldCharType="end"/>
        </w:r>
      </w:hyperlink>
    </w:p>
    <w:p w14:paraId="2FA15DE4"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24" w:history="1">
        <w:r w:rsidR="00B80E97" w:rsidRPr="00962785">
          <w:rPr>
            <w:rStyle w:val="Hyperlink"/>
            <w:noProof/>
          </w:rPr>
          <w:t>6.9</w:t>
        </w:r>
        <w:r w:rsidR="00B80E97" w:rsidRPr="00A828DD">
          <w:rPr>
            <w:rFonts w:eastAsia="Times New Roman" w:cs="Times New Roman"/>
            <w:b w:val="0"/>
            <w:bCs w:val="0"/>
            <w:noProof/>
            <w:sz w:val="22"/>
            <w:szCs w:val="22"/>
            <w:lang w:val="en-US"/>
          </w:rPr>
          <w:tab/>
        </w:r>
        <w:r w:rsidR="00B80E97" w:rsidRPr="00962785">
          <w:rPr>
            <w:rStyle w:val="Hyperlink"/>
            <w:noProof/>
          </w:rPr>
          <w:t>Service Level Management &amp; Reporting</w:t>
        </w:r>
        <w:r w:rsidR="00B80E97">
          <w:rPr>
            <w:noProof/>
            <w:webHidden/>
          </w:rPr>
          <w:tab/>
        </w:r>
        <w:r w:rsidR="00B80E97">
          <w:rPr>
            <w:noProof/>
            <w:webHidden/>
          </w:rPr>
          <w:fldChar w:fldCharType="begin"/>
        </w:r>
        <w:r w:rsidR="00B80E97">
          <w:rPr>
            <w:noProof/>
            <w:webHidden/>
          </w:rPr>
          <w:instrText xml:space="preserve"> PAGEREF _Toc401525224 \h </w:instrText>
        </w:r>
        <w:r w:rsidR="00B80E97">
          <w:rPr>
            <w:noProof/>
            <w:webHidden/>
          </w:rPr>
        </w:r>
        <w:r w:rsidR="00B80E97">
          <w:rPr>
            <w:noProof/>
            <w:webHidden/>
          </w:rPr>
          <w:fldChar w:fldCharType="separate"/>
        </w:r>
        <w:r w:rsidR="00B80E97">
          <w:rPr>
            <w:noProof/>
            <w:webHidden/>
          </w:rPr>
          <w:t>10</w:t>
        </w:r>
        <w:r w:rsidR="00B80E97">
          <w:rPr>
            <w:noProof/>
            <w:webHidden/>
          </w:rPr>
          <w:fldChar w:fldCharType="end"/>
        </w:r>
      </w:hyperlink>
    </w:p>
    <w:p w14:paraId="5C9BAFAF"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25" w:history="1">
        <w:r w:rsidR="00B80E97" w:rsidRPr="00962785">
          <w:rPr>
            <w:rStyle w:val="Hyperlink"/>
            <w:noProof/>
          </w:rPr>
          <w:t>6.10</w:t>
        </w:r>
        <w:r w:rsidR="00B80E97" w:rsidRPr="00A828DD">
          <w:rPr>
            <w:rFonts w:eastAsia="Times New Roman" w:cs="Times New Roman"/>
            <w:b w:val="0"/>
            <w:bCs w:val="0"/>
            <w:noProof/>
            <w:sz w:val="22"/>
            <w:szCs w:val="22"/>
            <w:lang w:val="en-US"/>
          </w:rPr>
          <w:tab/>
        </w:r>
        <w:r w:rsidR="00B80E97" w:rsidRPr="00962785">
          <w:rPr>
            <w:rStyle w:val="Hyperlink"/>
            <w:noProof/>
          </w:rPr>
          <w:t>Tips &amp; Tricks – from past experience</w:t>
        </w:r>
        <w:r w:rsidR="00B80E97">
          <w:rPr>
            <w:noProof/>
            <w:webHidden/>
          </w:rPr>
          <w:tab/>
        </w:r>
        <w:r w:rsidR="00B80E97">
          <w:rPr>
            <w:noProof/>
            <w:webHidden/>
          </w:rPr>
          <w:fldChar w:fldCharType="begin"/>
        </w:r>
        <w:r w:rsidR="00B80E97">
          <w:rPr>
            <w:noProof/>
            <w:webHidden/>
          </w:rPr>
          <w:instrText xml:space="preserve"> PAGEREF _Toc401525225 \h </w:instrText>
        </w:r>
        <w:r w:rsidR="00B80E97">
          <w:rPr>
            <w:noProof/>
            <w:webHidden/>
          </w:rPr>
        </w:r>
        <w:r w:rsidR="00B80E97">
          <w:rPr>
            <w:noProof/>
            <w:webHidden/>
          </w:rPr>
          <w:fldChar w:fldCharType="separate"/>
        </w:r>
        <w:r w:rsidR="00B80E97">
          <w:rPr>
            <w:noProof/>
            <w:webHidden/>
          </w:rPr>
          <w:t>10</w:t>
        </w:r>
        <w:r w:rsidR="00B80E97">
          <w:rPr>
            <w:noProof/>
            <w:webHidden/>
          </w:rPr>
          <w:fldChar w:fldCharType="end"/>
        </w:r>
      </w:hyperlink>
    </w:p>
    <w:p w14:paraId="5BAFC28C" w14:textId="77777777" w:rsidR="00B80E97" w:rsidRPr="00A828DD" w:rsidRDefault="00522A51">
      <w:pPr>
        <w:pStyle w:val="TOC1"/>
        <w:tabs>
          <w:tab w:val="left" w:pos="400"/>
          <w:tab w:val="right" w:leader="dot" w:pos="9476"/>
        </w:tabs>
        <w:rPr>
          <w:rFonts w:ascii="Calibri" w:eastAsia="Times New Roman" w:hAnsi="Calibri" w:cs="Times New Roman"/>
          <w:b w:val="0"/>
          <w:bCs w:val="0"/>
          <w:caps w:val="0"/>
          <w:noProof/>
          <w:sz w:val="22"/>
          <w:szCs w:val="22"/>
          <w:lang w:val="en-US"/>
        </w:rPr>
      </w:pPr>
      <w:hyperlink w:anchor="_Toc401525226" w:history="1">
        <w:r w:rsidR="00B80E97" w:rsidRPr="00962785">
          <w:rPr>
            <w:rStyle w:val="Hyperlink"/>
            <w:noProof/>
          </w:rPr>
          <w:t>7</w:t>
        </w:r>
        <w:r w:rsidR="00B80E97" w:rsidRPr="00A828DD">
          <w:rPr>
            <w:rFonts w:ascii="Calibri" w:eastAsia="Times New Roman" w:hAnsi="Calibri" w:cs="Times New Roman"/>
            <w:b w:val="0"/>
            <w:bCs w:val="0"/>
            <w:caps w:val="0"/>
            <w:noProof/>
            <w:sz w:val="22"/>
            <w:szCs w:val="22"/>
            <w:lang w:val="en-US"/>
          </w:rPr>
          <w:tab/>
        </w:r>
        <w:r w:rsidR="00B80E97" w:rsidRPr="00962785">
          <w:rPr>
            <w:rStyle w:val="Hyperlink"/>
            <w:noProof/>
          </w:rPr>
          <w:t>Application Development</w:t>
        </w:r>
        <w:r w:rsidR="00B80E97">
          <w:rPr>
            <w:noProof/>
            <w:webHidden/>
          </w:rPr>
          <w:tab/>
        </w:r>
        <w:r w:rsidR="00B80E97">
          <w:rPr>
            <w:noProof/>
            <w:webHidden/>
          </w:rPr>
          <w:fldChar w:fldCharType="begin"/>
        </w:r>
        <w:r w:rsidR="00B80E97">
          <w:rPr>
            <w:noProof/>
            <w:webHidden/>
          </w:rPr>
          <w:instrText xml:space="preserve"> PAGEREF _Toc401525226 \h </w:instrText>
        </w:r>
        <w:r w:rsidR="00B80E97">
          <w:rPr>
            <w:noProof/>
            <w:webHidden/>
          </w:rPr>
        </w:r>
        <w:r w:rsidR="00B80E97">
          <w:rPr>
            <w:noProof/>
            <w:webHidden/>
          </w:rPr>
          <w:fldChar w:fldCharType="separate"/>
        </w:r>
        <w:r w:rsidR="00B80E97">
          <w:rPr>
            <w:noProof/>
            <w:webHidden/>
          </w:rPr>
          <w:t>11</w:t>
        </w:r>
        <w:r w:rsidR="00B80E97">
          <w:rPr>
            <w:noProof/>
            <w:webHidden/>
          </w:rPr>
          <w:fldChar w:fldCharType="end"/>
        </w:r>
      </w:hyperlink>
    </w:p>
    <w:p w14:paraId="00C761A9"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27" w:history="1">
        <w:r w:rsidR="00B80E97" w:rsidRPr="00962785">
          <w:rPr>
            <w:rStyle w:val="Hyperlink"/>
            <w:noProof/>
          </w:rPr>
          <w:t>7.1</w:t>
        </w:r>
        <w:r w:rsidR="00B80E97" w:rsidRPr="00A828DD">
          <w:rPr>
            <w:rFonts w:eastAsia="Times New Roman" w:cs="Times New Roman"/>
            <w:b w:val="0"/>
            <w:bCs w:val="0"/>
            <w:noProof/>
            <w:sz w:val="22"/>
            <w:szCs w:val="22"/>
            <w:lang w:val="en-US"/>
          </w:rPr>
          <w:tab/>
        </w:r>
        <w:r w:rsidR="00B80E97" w:rsidRPr="00962785">
          <w:rPr>
            <w:rStyle w:val="Hyperlink"/>
            <w:noProof/>
          </w:rPr>
          <w:t>Application Size &amp; Estimation details</w:t>
        </w:r>
        <w:r w:rsidR="00B80E97">
          <w:rPr>
            <w:noProof/>
            <w:webHidden/>
          </w:rPr>
          <w:tab/>
        </w:r>
        <w:r w:rsidR="00B80E97">
          <w:rPr>
            <w:noProof/>
            <w:webHidden/>
          </w:rPr>
          <w:fldChar w:fldCharType="begin"/>
        </w:r>
        <w:r w:rsidR="00B80E97">
          <w:rPr>
            <w:noProof/>
            <w:webHidden/>
          </w:rPr>
          <w:instrText xml:space="preserve"> PAGEREF _Toc401525227 \h </w:instrText>
        </w:r>
        <w:r w:rsidR="00B80E97">
          <w:rPr>
            <w:noProof/>
            <w:webHidden/>
          </w:rPr>
        </w:r>
        <w:r w:rsidR="00B80E97">
          <w:rPr>
            <w:noProof/>
            <w:webHidden/>
          </w:rPr>
          <w:fldChar w:fldCharType="separate"/>
        </w:r>
        <w:r w:rsidR="00B80E97">
          <w:rPr>
            <w:noProof/>
            <w:webHidden/>
          </w:rPr>
          <w:t>11</w:t>
        </w:r>
        <w:r w:rsidR="00B80E97">
          <w:rPr>
            <w:noProof/>
            <w:webHidden/>
          </w:rPr>
          <w:fldChar w:fldCharType="end"/>
        </w:r>
      </w:hyperlink>
    </w:p>
    <w:p w14:paraId="7BFA39FA"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28" w:history="1">
        <w:r w:rsidR="00B80E97" w:rsidRPr="00962785">
          <w:rPr>
            <w:rStyle w:val="Hyperlink"/>
            <w:noProof/>
          </w:rPr>
          <w:t>7.2</w:t>
        </w:r>
        <w:r w:rsidR="00B80E97" w:rsidRPr="00A828DD">
          <w:rPr>
            <w:rFonts w:eastAsia="Times New Roman" w:cs="Times New Roman"/>
            <w:b w:val="0"/>
            <w:bCs w:val="0"/>
            <w:noProof/>
            <w:sz w:val="22"/>
            <w:szCs w:val="22"/>
            <w:lang w:val="en-US"/>
          </w:rPr>
          <w:tab/>
        </w:r>
        <w:r w:rsidR="00B80E97" w:rsidRPr="00962785">
          <w:rPr>
            <w:rStyle w:val="Hyperlink"/>
            <w:noProof/>
          </w:rPr>
          <w:t>Lifecycle &amp; Methodology followed</w:t>
        </w:r>
        <w:r w:rsidR="00B80E97">
          <w:rPr>
            <w:noProof/>
            <w:webHidden/>
          </w:rPr>
          <w:tab/>
        </w:r>
        <w:r w:rsidR="00B80E97">
          <w:rPr>
            <w:noProof/>
            <w:webHidden/>
          </w:rPr>
          <w:fldChar w:fldCharType="begin"/>
        </w:r>
        <w:r w:rsidR="00B80E97">
          <w:rPr>
            <w:noProof/>
            <w:webHidden/>
          </w:rPr>
          <w:instrText xml:space="preserve"> PAGEREF _Toc401525228 \h </w:instrText>
        </w:r>
        <w:r w:rsidR="00B80E97">
          <w:rPr>
            <w:noProof/>
            <w:webHidden/>
          </w:rPr>
        </w:r>
        <w:r w:rsidR="00B80E97">
          <w:rPr>
            <w:noProof/>
            <w:webHidden/>
          </w:rPr>
          <w:fldChar w:fldCharType="separate"/>
        </w:r>
        <w:r w:rsidR="00B80E97">
          <w:rPr>
            <w:noProof/>
            <w:webHidden/>
          </w:rPr>
          <w:t>11</w:t>
        </w:r>
        <w:r w:rsidR="00B80E97">
          <w:rPr>
            <w:noProof/>
            <w:webHidden/>
          </w:rPr>
          <w:fldChar w:fldCharType="end"/>
        </w:r>
      </w:hyperlink>
    </w:p>
    <w:p w14:paraId="498F24C1"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29" w:history="1">
        <w:r w:rsidR="00B80E97" w:rsidRPr="00962785">
          <w:rPr>
            <w:rStyle w:val="Hyperlink"/>
            <w:noProof/>
          </w:rPr>
          <w:t>7.3</w:t>
        </w:r>
        <w:r w:rsidR="00B80E97" w:rsidRPr="00A828DD">
          <w:rPr>
            <w:rFonts w:eastAsia="Times New Roman" w:cs="Times New Roman"/>
            <w:b w:val="0"/>
            <w:bCs w:val="0"/>
            <w:noProof/>
            <w:sz w:val="22"/>
            <w:szCs w:val="22"/>
            <w:lang w:val="en-US"/>
          </w:rPr>
          <w:tab/>
        </w:r>
        <w:r w:rsidR="00B80E97" w:rsidRPr="00962785">
          <w:rPr>
            <w:rStyle w:val="Hyperlink"/>
            <w:noProof/>
          </w:rPr>
          <w:t>Change control board &amp; Processing</w:t>
        </w:r>
        <w:r w:rsidR="00B80E97">
          <w:rPr>
            <w:noProof/>
            <w:webHidden/>
          </w:rPr>
          <w:tab/>
        </w:r>
        <w:r w:rsidR="00B80E97">
          <w:rPr>
            <w:noProof/>
            <w:webHidden/>
          </w:rPr>
          <w:fldChar w:fldCharType="begin"/>
        </w:r>
        <w:r w:rsidR="00B80E97">
          <w:rPr>
            <w:noProof/>
            <w:webHidden/>
          </w:rPr>
          <w:instrText xml:space="preserve"> PAGEREF _Toc401525229 \h </w:instrText>
        </w:r>
        <w:r w:rsidR="00B80E97">
          <w:rPr>
            <w:noProof/>
            <w:webHidden/>
          </w:rPr>
        </w:r>
        <w:r w:rsidR="00B80E97">
          <w:rPr>
            <w:noProof/>
            <w:webHidden/>
          </w:rPr>
          <w:fldChar w:fldCharType="separate"/>
        </w:r>
        <w:r w:rsidR="00B80E97">
          <w:rPr>
            <w:noProof/>
            <w:webHidden/>
          </w:rPr>
          <w:t>11</w:t>
        </w:r>
        <w:r w:rsidR="00B80E97">
          <w:rPr>
            <w:noProof/>
            <w:webHidden/>
          </w:rPr>
          <w:fldChar w:fldCharType="end"/>
        </w:r>
      </w:hyperlink>
    </w:p>
    <w:p w14:paraId="1381EBF0"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30" w:history="1">
        <w:r w:rsidR="00B80E97" w:rsidRPr="00962785">
          <w:rPr>
            <w:rStyle w:val="Hyperlink"/>
            <w:noProof/>
          </w:rPr>
          <w:t>7.4</w:t>
        </w:r>
        <w:r w:rsidR="00B80E97" w:rsidRPr="00A828DD">
          <w:rPr>
            <w:rFonts w:eastAsia="Times New Roman" w:cs="Times New Roman"/>
            <w:b w:val="0"/>
            <w:bCs w:val="0"/>
            <w:noProof/>
            <w:sz w:val="22"/>
            <w:szCs w:val="22"/>
            <w:lang w:val="en-US"/>
          </w:rPr>
          <w:tab/>
        </w:r>
        <w:r w:rsidR="00B80E97" w:rsidRPr="00962785">
          <w:rPr>
            <w:rStyle w:val="Hyperlink"/>
            <w:noProof/>
          </w:rPr>
          <w:t>Documentation details</w:t>
        </w:r>
        <w:r w:rsidR="00B80E97">
          <w:rPr>
            <w:noProof/>
            <w:webHidden/>
          </w:rPr>
          <w:tab/>
        </w:r>
        <w:r w:rsidR="00B80E97">
          <w:rPr>
            <w:noProof/>
            <w:webHidden/>
          </w:rPr>
          <w:fldChar w:fldCharType="begin"/>
        </w:r>
        <w:r w:rsidR="00B80E97">
          <w:rPr>
            <w:noProof/>
            <w:webHidden/>
          </w:rPr>
          <w:instrText xml:space="preserve"> PAGEREF _Toc401525230 \h </w:instrText>
        </w:r>
        <w:r w:rsidR="00B80E97">
          <w:rPr>
            <w:noProof/>
            <w:webHidden/>
          </w:rPr>
        </w:r>
        <w:r w:rsidR="00B80E97">
          <w:rPr>
            <w:noProof/>
            <w:webHidden/>
          </w:rPr>
          <w:fldChar w:fldCharType="separate"/>
        </w:r>
        <w:r w:rsidR="00B80E97">
          <w:rPr>
            <w:noProof/>
            <w:webHidden/>
          </w:rPr>
          <w:t>11</w:t>
        </w:r>
        <w:r w:rsidR="00B80E97">
          <w:rPr>
            <w:noProof/>
            <w:webHidden/>
          </w:rPr>
          <w:fldChar w:fldCharType="end"/>
        </w:r>
      </w:hyperlink>
    </w:p>
    <w:p w14:paraId="7A451845"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31" w:history="1">
        <w:r w:rsidR="00B80E97" w:rsidRPr="00962785">
          <w:rPr>
            <w:rStyle w:val="Hyperlink"/>
            <w:noProof/>
          </w:rPr>
          <w:t>7.5</w:t>
        </w:r>
        <w:r w:rsidR="00B80E97" w:rsidRPr="00A828DD">
          <w:rPr>
            <w:rFonts w:eastAsia="Times New Roman" w:cs="Times New Roman"/>
            <w:b w:val="0"/>
            <w:bCs w:val="0"/>
            <w:noProof/>
            <w:sz w:val="22"/>
            <w:szCs w:val="22"/>
            <w:lang w:val="en-US"/>
          </w:rPr>
          <w:tab/>
        </w:r>
        <w:r w:rsidR="00B80E97" w:rsidRPr="00962785">
          <w:rPr>
            <w:rStyle w:val="Hyperlink"/>
            <w:noProof/>
          </w:rPr>
          <w:t>Test Environments</w:t>
        </w:r>
        <w:r w:rsidR="00B80E97">
          <w:rPr>
            <w:noProof/>
            <w:webHidden/>
          </w:rPr>
          <w:tab/>
        </w:r>
        <w:r w:rsidR="00B80E97">
          <w:rPr>
            <w:noProof/>
            <w:webHidden/>
          </w:rPr>
          <w:fldChar w:fldCharType="begin"/>
        </w:r>
        <w:r w:rsidR="00B80E97">
          <w:rPr>
            <w:noProof/>
            <w:webHidden/>
          </w:rPr>
          <w:instrText xml:space="preserve"> PAGEREF _Toc401525231 \h </w:instrText>
        </w:r>
        <w:r w:rsidR="00B80E97">
          <w:rPr>
            <w:noProof/>
            <w:webHidden/>
          </w:rPr>
        </w:r>
        <w:r w:rsidR="00B80E97">
          <w:rPr>
            <w:noProof/>
            <w:webHidden/>
          </w:rPr>
          <w:fldChar w:fldCharType="separate"/>
        </w:r>
        <w:r w:rsidR="00B80E97">
          <w:rPr>
            <w:noProof/>
            <w:webHidden/>
          </w:rPr>
          <w:t>11</w:t>
        </w:r>
        <w:r w:rsidR="00B80E97">
          <w:rPr>
            <w:noProof/>
            <w:webHidden/>
          </w:rPr>
          <w:fldChar w:fldCharType="end"/>
        </w:r>
      </w:hyperlink>
    </w:p>
    <w:p w14:paraId="47C11736"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32" w:history="1">
        <w:r w:rsidR="00B80E97" w:rsidRPr="00962785">
          <w:rPr>
            <w:rStyle w:val="Hyperlink"/>
            <w:noProof/>
          </w:rPr>
          <w:t>7.6</w:t>
        </w:r>
        <w:r w:rsidR="00B80E97" w:rsidRPr="00A828DD">
          <w:rPr>
            <w:rFonts w:eastAsia="Times New Roman" w:cs="Times New Roman"/>
            <w:b w:val="0"/>
            <w:bCs w:val="0"/>
            <w:noProof/>
            <w:sz w:val="22"/>
            <w:szCs w:val="22"/>
            <w:lang w:val="en-US"/>
          </w:rPr>
          <w:tab/>
        </w:r>
        <w:r w:rsidR="00B80E97" w:rsidRPr="00962785">
          <w:rPr>
            <w:rStyle w:val="Hyperlink"/>
            <w:noProof/>
          </w:rPr>
          <w:t>Test Procedures Followed</w:t>
        </w:r>
        <w:r w:rsidR="00B80E97">
          <w:rPr>
            <w:noProof/>
            <w:webHidden/>
          </w:rPr>
          <w:tab/>
        </w:r>
        <w:r w:rsidR="00B80E97">
          <w:rPr>
            <w:noProof/>
            <w:webHidden/>
          </w:rPr>
          <w:fldChar w:fldCharType="begin"/>
        </w:r>
        <w:r w:rsidR="00B80E97">
          <w:rPr>
            <w:noProof/>
            <w:webHidden/>
          </w:rPr>
          <w:instrText xml:space="preserve"> PAGEREF _Toc401525232 \h </w:instrText>
        </w:r>
        <w:r w:rsidR="00B80E97">
          <w:rPr>
            <w:noProof/>
            <w:webHidden/>
          </w:rPr>
        </w:r>
        <w:r w:rsidR="00B80E97">
          <w:rPr>
            <w:noProof/>
            <w:webHidden/>
          </w:rPr>
          <w:fldChar w:fldCharType="separate"/>
        </w:r>
        <w:r w:rsidR="00B80E97">
          <w:rPr>
            <w:noProof/>
            <w:webHidden/>
          </w:rPr>
          <w:t>11</w:t>
        </w:r>
        <w:r w:rsidR="00B80E97">
          <w:rPr>
            <w:noProof/>
            <w:webHidden/>
          </w:rPr>
          <w:fldChar w:fldCharType="end"/>
        </w:r>
      </w:hyperlink>
    </w:p>
    <w:p w14:paraId="55A44E1B"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33" w:history="1">
        <w:r w:rsidR="00B80E97" w:rsidRPr="00962785">
          <w:rPr>
            <w:rStyle w:val="Hyperlink"/>
            <w:noProof/>
          </w:rPr>
          <w:t>7.7</w:t>
        </w:r>
        <w:r w:rsidR="00B80E97" w:rsidRPr="00A828DD">
          <w:rPr>
            <w:rFonts w:eastAsia="Times New Roman" w:cs="Times New Roman"/>
            <w:b w:val="0"/>
            <w:bCs w:val="0"/>
            <w:noProof/>
            <w:sz w:val="22"/>
            <w:szCs w:val="22"/>
            <w:lang w:val="en-US"/>
          </w:rPr>
          <w:tab/>
        </w:r>
        <w:r w:rsidR="00B80E97" w:rsidRPr="00962785">
          <w:rPr>
            <w:rStyle w:val="Hyperlink"/>
            <w:noProof/>
          </w:rPr>
          <w:t>Application Support Take-Over Process</w:t>
        </w:r>
        <w:r w:rsidR="00B80E97">
          <w:rPr>
            <w:noProof/>
            <w:webHidden/>
          </w:rPr>
          <w:tab/>
        </w:r>
        <w:r w:rsidR="00B80E97">
          <w:rPr>
            <w:noProof/>
            <w:webHidden/>
          </w:rPr>
          <w:fldChar w:fldCharType="begin"/>
        </w:r>
        <w:r w:rsidR="00B80E97">
          <w:rPr>
            <w:noProof/>
            <w:webHidden/>
          </w:rPr>
          <w:instrText xml:space="preserve"> PAGEREF _Toc401525233 \h </w:instrText>
        </w:r>
        <w:r w:rsidR="00B80E97">
          <w:rPr>
            <w:noProof/>
            <w:webHidden/>
          </w:rPr>
        </w:r>
        <w:r w:rsidR="00B80E97">
          <w:rPr>
            <w:noProof/>
            <w:webHidden/>
          </w:rPr>
          <w:fldChar w:fldCharType="separate"/>
        </w:r>
        <w:r w:rsidR="00B80E97">
          <w:rPr>
            <w:noProof/>
            <w:webHidden/>
          </w:rPr>
          <w:t>11</w:t>
        </w:r>
        <w:r w:rsidR="00B80E97">
          <w:rPr>
            <w:noProof/>
            <w:webHidden/>
          </w:rPr>
          <w:fldChar w:fldCharType="end"/>
        </w:r>
      </w:hyperlink>
    </w:p>
    <w:p w14:paraId="1B553355" w14:textId="77777777" w:rsidR="00B80E97" w:rsidRPr="00A828DD" w:rsidRDefault="00522A51">
      <w:pPr>
        <w:pStyle w:val="TOC1"/>
        <w:tabs>
          <w:tab w:val="left" w:pos="400"/>
          <w:tab w:val="right" w:leader="dot" w:pos="9476"/>
        </w:tabs>
        <w:rPr>
          <w:rFonts w:ascii="Calibri" w:eastAsia="Times New Roman" w:hAnsi="Calibri" w:cs="Times New Roman"/>
          <w:b w:val="0"/>
          <w:bCs w:val="0"/>
          <w:caps w:val="0"/>
          <w:noProof/>
          <w:sz w:val="22"/>
          <w:szCs w:val="22"/>
          <w:lang w:val="en-US"/>
        </w:rPr>
      </w:pPr>
      <w:hyperlink w:anchor="_Toc401525234" w:history="1">
        <w:r w:rsidR="00B80E97" w:rsidRPr="00962785">
          <w:rPr>
            <w:rStyle w:val="Hyperlink"/>
            <w:noProof/>
          </w:rPr>
          <w:t>8</w:t>
        </w:r>
        <w:r w:rsidR="00B80E97" w:rsidRPr="00A828DD">
          <w:rPr>
            <w:rFonts w:ascii="Calibri" w:eastAsia="Times New Roman" w:hAnsi="Calibri" w:cs="Times New Roman"/>
            <w:b w:val="0"/>
            <w:bCs w:val="0"/>
            <w:caps w:val="0"/>
            <w:noProof/>
            <w:sz w:val="22"/>
            <w:szCs w:val="22"/>
            <w:lang w:val="en-US"/>
          </w:rPr>
          <w:tab/>
        </w:r>
        <w:r w:rsidR="00B80E97" w:rsidRPr="00962785">
          <w:rPr>
            <w:rStyle w:val="Hyperlink"/>
            <w:noProof/>
          </w:rPr>
          <w:t>User Management</w:t>
        </w:r>
        <w:r w:rsidR="00B80E97">
          <w:rPr>
            <w:noProof/>
            <w:webHidden/>
          </w:rPr>
          <w:tab/>
        </w:r>
        <w:r w:rsidR="00B80E97">
          <w:rPr>
            <w:noProof/>
            <w:webHidden/>
          </w:rPr>
          <w:fldChar w:fldCharType="begin"/>
        </w:r>
        <w:r w:rsidR="00B80E97">
          <w:rPr>
            <w:noProof/>
            <w:webHidden/>
          </w:rPr>
          <w:instrText xml:space="preserve"> PAGEREF _Toc401525234 \h </w:instrText>
        </w:r>
        <w:r w:rsidR="00B80E97">
          <w:rPr>
            <w:noProof/>
            <w:webHidden/>
          </w:rPr>
        </w:r>
        <w:r w:rsidR="00B80E97">
          <w:rPr>
            <w:noProof/>
            <w:webHidden/>
          </w:rPr>
          <w:fldChar w:fldCharType="separate"/>
        </w:r>
        <w:r w:rsidR="00B80E97">
          <w:rPr>
            <w:noProof/>
            <w:webHidden/>
          </w:rPr>
          <w:t>12</w:t>
        </w:r>
        <w:r w:rsidR="00B80E97">
          <w:rPr>
            <w:noProof/>
            <w:webHidden/>
          </w:rPr>
          <w:fldChar w:fldCharType="end"/>
        </w:r>
      </w:hyperlink>
    </w:p>
    <w:p w14:paraId="2E9F0F55"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35" w:history="1">
        <w:r w:rsidR="00B80E97" w:rsidRPr="00962785">
          <w:rPr>
            <w:rStyle w:val="Hyperlink"/>
            <w:noProof/>
          </w:rPr>
          <w:t>8.1</w:t>
        </w:r>
        <w:r w:rsidR="00B80E97" w:rsidRPr="00A828DD">
          <w:rPr>
            <w:rFonts w:eastAsia="Times New Roman" w:cs="Times New Roman"/>
            <w:b w:val="0"/>
            <w:bCs w:val="0"/>
            <w:noProof/>
            <w:sz w:val="22"/>
            <w:szCs w:val="22"/>
            <w:lang w:val="en-US"/>
          </w:rPr>
          <w:tab/>
        </w:r>
        <w:r w:rsidR="00B80E97" w:rsidRPr="00962785">
          <w:rPr>
            <w:rStyle w:val="Hyperlink"/>
            <w:noProof/>
          </w:rPr>
          <w:t>Login Procedure</w:t>
        </w:r>
        <w:r w:rsidR="00B80E97">
          <w:rPr>
            <w:noProof/>
            <w:webHidden/>
          </w:rPr>
          <w:tab/>
        </w:r>
        <w:r w:rsidR="00B80E97">
          <w:rPr>
            <w:noProof/>
            <w:webHidden/>
          </w:rPr>
          <w:fldChar w:fldCharType="begin"/>
        </w:r>
        <w:r w:rsidR="00B80E97">
          <w:rPr>
            <w:noProof/>
            <w:webHidden/>
          </w:rPr>
          <w:instrText xml:space="preserve"> PAGEREF _Toc401525235 \h </w:instrText>
        </w:r>
        <w:r w:rsidR="00B80E97">
          <w:rPr>
            <w:noProof/>
            <w:webHidden/>
          </w:rPr>
        </w:r>
        <w:r w:rsidR="00B80E97">
          <w:rPr>
            <w:noProof/>
            <w:webHidden/>
          </w:rPr>
          <w:fldChar w:fldCharType="separate"/>
        </w:r>
        <w:r w:rsidR="00B80E97">
          <w:rPr>
            <w:noProof/>
            <w:webHidden/>
          </w:rPr>
          <w:t>12</w:t>
        </w:r>
        <w:r w:rsidR="00B80E97">
          <w:rPr>
            <w:noProof/>
            <w:webHidden/>
          </w:rPr>
          <w:fldChar w:fldCharType="end"/>
        </w:r>
      </w:hyperlink>
    </w:p>
    <w:p w14:paraId="271C0659"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36" w:history="1">
        <w:r w:rsidR="00B80E97" w:rsidRPr="00962785">
          <w:rPr>
            <w:rStyle w:val="Hyperlink"/>
            <w:noProof/>
          </w:rPr>
          <w:t>8.2</w:t>
        </w:r>
        <w:r w:rsidR="00B80E97" w:rsidRPr="00A828DD">
          <w:rPr>
            <w:rFonts w:eastAsia="Times New Roman" w:cs="Times New Roman"/>
            <w:b w:val="0"/>
            <w:bCs w:val="0"/>
            <w:noProof/>
            <w:sz w:val="22"/>
            <w:szCs w:val="22"/>
            <w:lang w:val="en-US"/>
          </w:rPr>
          <w:tab/>
        </w:r>
        <w:r w:rsidR="00B80E97" w:rsidRPr="00962785">
          <w:rPr>
            <w:rStyle w:val="Hyperlink"/>
            <w:noProof/>
          </w:rPr>
          <w:t>Account Management</w:t>
        </w:r>
        <w:r w:rsidR="00B80E97">
          <w:rPr>
            <w:noProof/>
            <w:webHidden/>
          </w:rPr>
          <w:tab/>
        </w:r>
        <w:r w:rsidR="00B80E97">
          <w:rPr>
            <w:noProof/>
            <w:webHidden/>
          </w:rPr>
          <w:fldChar w:fldCharType="begin"/>
        </w:r>
        <w:r w:rsidR="00B80E97">
          <w:rPr>
            <w:noProof/>
            <w:webHidden/>
          </w:rPr>
          <w:instrText xml:space="preserve"> PAGEREF _Toc401525236 \h </w:instrText>
        </w:r>
        <w:r w:rsidR="00B80E97">
          <w:rPr>
            <w:noProof/>
            <w:webHidden/>
          </w:rPr>
        </w:r>
        <w:r w:rsidR="00B80E97">
          <w:rPr>
            <w:noProof/>
            <w:webHidden/>
          </w:rPr>
          <w:fldChar w:fldCharType="separate"/>
        </w:r>
        <w:r w:rsidR="00B80E97">
          <w:rPr>
            <w:noProof/>
            <w:webHidden/>
          </w:rPr>
          <w:t>12</w:t>
        </w:r>
        <w:r w:rsidR="00B80E97">
          <w:rPr>
            <w:noProof/>
            <w:webHidden/>
          </w:rPr>
          <w:fldChar w:fldCharType="end"/>
        </w:r>
      </w:hyperlink>
    </w:p>
    <w:p w14:paraId="792C4F55"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37" w:history="1">
        <w:r w:rsidR="00B80E97" w:rsidRPr="00962785">
          <w:rPr>
            <w:rStyle w:val="Hyperlink"/>
            <w:noProof/>
          </w:rPr>
          <w:t>8.3</w:t>
        </w:r>
        <w:r w:rsidR="00B80E97" w:rsidRPr="00A828DD">
          <w:rPr>
            <w:rFonts w:eastAsia="Times New Roman" w:cs="Times New Roman"/>
            <w:b w:val="0"/>
            <w:bCs w:val="0"/>
            <w:noProof/>
            <w:sz w:val="22"/>
            <w:szCs w:val="22"/>
            <w:lang w:val="en-US"/>
          </w:rPr>
          <w:tab/>
        </w:r>
        <w:r w:rsidR="00B80E97" w:rsidRPr="00962785">
          <w:rPr>
            <w:rStyle w:val="Hyperlink"/>
            <w:noProof/>
          </w:rPr>
          <w:t>User Account Administration</w:t>
        </w:r>
        <w:r w:rsidR="00B80E97">
          <w:rPr>
            <w:noProof/>
            <w:webHidden/>
          </w:rPr>
          <w:tab/>
        </w:r>
        <w:r w:rsidR="00B80E97">
          <w:rPr>
            <w:noProof/>
            <w:webHidden/>
          </w:rPr>
          <w:fldChar w:fldCharType="begin"/>
        </w:r>
        <w:r w:rsidR="00B80E97">
          <w:rPr>
            <w:noProof/>
            <w:webHidden/>
          </w:rPr>
          <w:instrText xml:space="preserve"> PAGEREF _Toc401525237 \h </w:instrText>
        </w:r>
        <w:r w:rsidR="00B80E97">
          <w:rPr>
            <w:noProof/>
            <w:webHidden/>
          </w:rPr>
        </w:r>
        <w:r w:rsidR="00B80E97">
          <w:rPr>
            <w:noProof/>
            <w:webHidden/>
          </w:rPr>
          <w:fldChar w:fldCharType="separate"/>
        </w:r>
        <w:r w:rsidR="00B80E97">
          <w:rPr>
            <w:noProof/>
            <w:webHidden/>
          </w:rPr>
          <w:t>12</w:t>
        </w:r>
        <w:r w:rsidR="00B80E97">
          <w:rPr>
            <w:noProof/>
            <w:webHidden/>
          </w:rPr>
          <w:fldChar w:fldCharType="end"/>
        </w:r>
      </w:hyperlink>
    </w:p>
    <w:p w14:paraId="33EC6944" w14:textId="77777777" w:rsidR="00B80E97" w:rsidRPr="00A828DD" w:rsidRDefault="00522A51">
      <w:pPr>
        <w:pStyle w:val="TOC1"/>
        <w:tabs>
          <w:tab w:val="left" w:pos="400"/>
          <w:tab w:val="right" w:leader="dot" w:pos="9476"/>
        </w:tabs>
        <w:rPr>
          <w:rFonts w:ascii="Calibri" w:eastAsia="Times New Roman" w:hAnsi="Calibri" w:cs="Times New Roman"/>
          <w:b w:val="0"/>
          <w:bCs w:val="0"/>
          <w:caps w:val="0"/>
          <w:noProof/>
          <w:sz w:val="22"/>
          <w:szCs w:val="22"/>
          <w:lang w:val="en-US"/>
        </w:rPr>
      </w:pPr>
      <w:hyperlink w:anchor="_Toc401525238" w:history="1">
        <w:r w:rsidR="00B80E97" w:rsidRPr="00962785">
          <w:rPr>
            <w:rStyle w:val="Hyperlink"/>
            <w:noProof/>
          </w:rPr>
          <w:t>9</w:t>
        </w:r>
        <w:r w:rsidR="00B80E97" w:rsidRPr="00A828DD">
          <w:rPr>
            <w:rFonts w:ascii="Calibri" w:eastAsia="Times New Roman" w:hAnsi="Calibri" w:cs="Times New Roman"/>
            <w:b w:val="0"/>
            <w:bCs w:val="0"/>
            <w:caps w:val="0"/>
            <w:noProof/>
            <w:sz w:val="22"/>
            <w:szCs w:val="22"/>
            <w:lang w:val="en-US"/>
          </w:rPr>
          <w:tab/>
        </w:r>
        <w:r w:rsidR="00B80E97" w:rsidRPr="00962785">
          <w:rPr>
            <w:rStyle w:val="Hyperlink"/>
            <w:noProof/>
          </w:rPr>
          <w:t>Testing</w:t>
        </w:r>
        <w:r w:rsidR="00B80E97">
          <w:rPr>
            <w:noProof/>
            <w:webHidden/>
          </w:rPr>
          <w:tab/>
        </w:r>
        <w:r w:rsidR="00B80E97">
          <w:rPr>
            <w:noProof/>
            <w:webHidden/>
          </w:rPr>
          <w:fldChar w:fldCharType="begin"/>
        </w:r>
        <w:r w:rsidR="00B80E97">
          <w:rPr>
            <w:noProof/>
            <w:webHidden/>
          </w:rPr>
          <w:instrText xml:space="preserve"> PAGEREF _Toc401525238 \h </w:instrText>
        </w:r>
        <w:r w:rsidR="00B80E97">
          <w:rPr>
            <w:noProof/>
            <w:webHidden/>
          </w:rPr>
        </w:r>
        <w:r w:rsidR="00B80E97">
          <w:rPr>
            <w:noProof/>
            <w:webHidden/>
          </w:rPr>
          <w:fldChar w:fldCharType="separate"/>
        </w:r>
        <w:r w:rsidR="00B80E97">
          <w:rPr>
            <w:noProof/>
            <w:webHidden/>
          </w:rPr>
          <w:t>13</w:t>
        </w:r>
        <w:r w:rsidR="00B80E97">
          <w:rPr>
            <w:noProof/>
            <w:webHidden/>
          </w:rPr>
          <w:fldChar w:fldCharType="end"/>
        </w:r>
      </w:hyperlink>
    </w:p>
    <w:p w14:paraId="0F8F1313"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39" w:history="1">
        <w:r w:rsidR="00B80E97" w:rsidRPr="00962785">
          <w:rPr>
            <w:rStyle w:val="Hyperlink"/>
            <w:noProof/>
          </w:rPr>
          <w:t>9.1</w:t>
        </w:r>
        <w:r w:rsidR="00B80E97" w:rsidRPr="00A828DD">
          <w:rPr>
            <w:rFonts w:eastAsia="Times New Roman" w:cs="Times New Roman"/>
            <w:b w:val="0"/>
            <w:bCs w:val="0"/>
            <w:noProof/>
            <w:sz w:val="22"/>
            <w:szCs w:val="22"/>
            <w:lang w:val="en-US"/>
          </w:rPr>
          <w:tab/>
        </w:r>
        <w:r w:rsidR="00B80E97" w:rsidRPr="00962785">
          <w:rPr>
            <w:rStyle w:val="Hyperlink"/>
            <w:noProof/>
          </w:rPr>
          <w:t>Test strategy</w:t>
        </w:r>
        <w:r w:rsidR="00B80E97">
          <w:rPr>
            <w:noProof/>
            <w:webHidden/>
          </w:rPr>
          <w:tab/>
        </w:r>
        <w:r w:rsidR="00B80E97">
          <w:rPr>
            <w:noProof/>
            <w:webHidden/>
          </w:rPr>
          <w:fldChar w:fldCharType="begin"/>
        </w:r>
        <w:r w:rsidR="00B80E97">
          <w:rPr>
            <w:noProof/>
            <w:webHidden/>
          </w:rPr>
          <w:instrText xml:space="preserve"> PAGEREF _Toc401525239 \h </w:instrText>
        </w:r>
        <w:r w:rsidR="00B80E97">
          <w:rPr>
            <w:noProof/>
            <w:webHidden/>
          </w:rPr>
        </w:r>
        <w:r w:rsidR="00B80E97">
          <w:rPr>
            <w:noProof/>
            <w:webHidden/>
          </w:rPr>
          <w:fldChar w:fldCharType="separate"/>
        </w:r>
        <w:r w:rsidR="00B80E97">
          <w:rPr>
            <w:noProof/>
            <w:webHidden/>
          </w:rPr>
          <w:t>13</w:t>
        </w:r>
        <w:r w:rsidR="00B80E97">
          <w:rPr>
            <w:noProof/>
            <w:webHidden/>
          </w:rPr>
          <w:fldChar w:fldCharType="end"/>
        </w:r>
      </w:hyperlink>
    </w:p>
    <w:p w14:paraId="7EDB6A4F"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40" w:history="1">
        <w:r w:rsidR="00B80E97" w:rsidRPr="00962785">
          <w:rPr>
            <w:rStyle w:val="Hyperlink"/>
            <w:noProof/>
          </w:rPr>
          <w:t>9.2</w:t>
        </w:r>
        <w:r w:rsidR="00B80E97" w:rsidRPr="00A828DD">
          <w:rPr>
            <w:rFonts w:eastAsia="Times New Roman" w:cs="Times New Roman"/>
            <w:b w:val="0"/>
            <w:bCs w:val="0"/>
            <w:noProof/>
            <w:sz w:val="22"/>
            <w:szCs w:val="22"/>
            <w:lang w:val="en-US"/>
          </w:rPr>
          <w:tab/>
        </w:r>
        <w:r w:rsidR="00B80E97" w:rsidRPr="00962785">
          <w:rPr>
            <w:rStyle w:val="Hyperlink"/>
            <w:noProof/>
          </w:rPr>
          <w:t>Test Planning</w:t>
        </w:r>
        <w:r w:rsidR="00B80E97">
          <w:rPr>
            <w:noProof/>
            <w:webHidden/>
          </w:rPr>
          <w:tab/>
        </w:r>
        <w:r w:rsidR="00B80E97">
          <w:rPr>
            <w:noProof/>
            <w:webHidden/>
          </w:rPr>
          <w:fldChar w:fldCharType="begin"/>
        </w:r>
        <w:r w:rsidR="00B80E97">
          <w:rPr>
            <w:noProof/>
            <w:webHidden/>
          </w:rPr>
          <w:instrText xml:space="preserve"> PAGEREF _Toc401525240 \h </w:instrText>
        </w:r>
        <w:r w:rsidR="00B80E97">
          <w:rPr>
            <w:noProof/>
            <w:webHidden/>
          </w:rPr>
        </w:r>
        <w:r w:rsidR="00B80E97">
          <w:rPr>
            <w:noProof/>
            <w:webHidden/>
          </w:rPr>
          <w:fldChar w:fldCharType="separate"/>
        </w:r>
        <w:r w:rsidR="00B80E97">
          <w:rPr>
            <w:noProof/>
            <w:webHidden/>
          </w:rPr>
          <w:t>13</w:t>
        </w:r>
        <w:r w:rsidR="00B80E97">
          <w:rPr>
            <w:noProof/>
            <w:webHidden/>
          </w:rPr>
          <w:fldChar w:fldCharType="end"/>
        </w:r>
      </w:hyperlink>
    </w:p>
    <w:p w14:paraId="428A518F"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41" w:history="1">
        <w:r w:rsidR="00B80E97" w:rsidRPr="00962785">
          <w:rPr>
            <w:rStyle w:val="Hyperlink"/>
            <w:noProof/>
          </w:rPr>
          <w:t>9.3</w:t>
        </w:r>
        <w:r w:rsidR="00B80E97" w:rsidRPr="00A828DD">
          <w:rPr>
            <w:rFonts w:eastAsia="Times New Roman" w:cs="Times New Roman"/>
            <w:b w:val="0"/>
            <w:bCs w:val="0"/>
            <w:noProof/>
            <w:sz w:val="22"/>
            <w:szCs w:val="22"/>
            <w:lang w:val="en-US"/>
          </w:rPr>
          <w:tab/>
        </w:r>
        <w:r w:rsidR="00B80E97" w:rsidRPr="00962785">
          <w:rPr>
            <w:rStyle w:val="Hyperlink"/>
            <w:noProof/>
          </w:rPr>
          <w:t>Test Execution</w:t>
        </w:r>
        <w:r w:rsidR="00B80E97">
          <w:rPr>
            <w:noProof/>
            <w:webHidden/>
          </w:rPr>
          <w:tab/>
        </w:r>
        <w:r w:rsidR="00B80E97">
          <w:rPr>
            <w:noProof/>
            <w:webHidden/>
          </w:rPr>
          <w:fldChar w:fldCharType="begin"/>
        </w:r>
        <w:r w:rsidR="00B80E97">
          <w:rPr>
            <w:noProof/>
            <w:webHidden/>
          </w:rPr>
          <w:instrText xml:space="preserve"> PAGEREF _Toc401525241 \h </w:instrText>
        </w:r>
        <w:r w:rsidR="00B80E97">
          <w:rPr>
            <w:noProof/>
            <w:webHidden/>
          </w:rPr>
        </w:r>
        <w:r w:rsidR="00B80E97">
          <w:rPr>
            <w:noProof/>
            <w:webHidden/>
          </w:rPr>
          <w:fldChar w:fldCharType="separate"/>
        </w:r>
        <w:r w:rsidR="00B80E97">
          <w:rPr>
            <w:noProof/>
            <w:webHidden/>
          </w:rPr>
          <w:t>13</w:t>
        </w:r>
        <w:r w:rsidR="00B80E97">
          <w:rPr>
            <w:noProof/>
            <w:webHidden/>
          </w:rPr>
          <w:fldChar w:fldCharType="end"/>
        </w:r>
      </w:hyperlink>
    </w:p>
    <w:p w14:paraId="4F67B457"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42" w:history="1">
        <w:r w:rsidR="00B80E97" w:rsidRPr="00962785">
          <w:rPr>
            <w:rStyle w:val="Hyperlink"/>
            <w:noProof/>
          </w:rPr>
          <w:t>9.4</w:t>
        </w:r>
        <w:r w:rsidR="00B80E97" w:rsidRPr="00A828DD">
          <w:rPr>
            <w:rFonts w:eastAsia="Times New Roman" w:cs="Times New Roman"/>
            <w:b w:val="0"/>
            <w:bCs w:val="0"/>
            <w:noProof/>
            <w:sz w:val="22"/>
            <w:szCs w:val="22"/>
            <w:lang w:val="en-US"/>
          </w:rPr>
          <w:tab/>
        </w:r>
        <w:r w:rsidR="00B80E97" w:rsidRPr="00962785">
          <w:rPr>
            <w:rStyle w:val="Hyperlink"/>
            <w:noProof/>
          </w:rPr>
          <w:t>Test Reporting</w:t>
        </w:r>
        <w:r w:rsidR="00B80E97">
          <w:rPr>
            <w:noProof/>
            <w:webHidden/>
          </w:rPr>
          <w:tab/>
        </w:r>
        <w:r w:rsidR="00B80E97">
          <w:rPr>
            <w:noProof/>
            <w:webHidden/>
          </w:rPr>
          <w:fldChar w:fldCharType="begin"/>
        </w:r>
        <w:r w:rsidR="00B80E97">
          <w:rPr>
            <w:noProof/>
            <w:webHidden/>
          </w:rPr>
          <w:instrText xml:space="preserve"> PAGEREF _Toc401525242 \h </w:instrText>
        </w:r>
        <w:r w:rsidR="00B80E97">
          <w:rPr>
            <w:noProof/>
            <w:webHidden/>
          </w:rPr>
        </w:r>
        <w:r w:rsidR="00B80E97">
          <w:rPr>
            <w:noProof/>
            <w:webHidden/>
          </w:rPr>
          <w:fldChar w:fldCharType="separate"/>
        </w:r>
        <w:r w:rsidR="00B80E97">
          <w:rPr>
            <w:noProof/>
            <w:webHidden/>
          </w:rPr>
          <w:t>13</w:t>
        </w:r>
        <w:r w:rsidR="00B80E97">
          <w:rPr>
            <w:noProof/>
            <w:webHidden/>
          </w:rPr>
          <w:fldChar w:fldCharType="end"/>
        </w:r>
      </w:hyperlink>
    </w:p>
    <w:p w14:paraId="587E3BD4"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43" w:history="1">
        <w:r w:rsidR="00B80E97" w:rsidRPr="00962785">
          <w:rPr>
            <w:rStyle w:val="Hyperlink"/>
            <w:noProof/>
          </w:rPr>
          <w:t>9.5</w:t>
        </w:r>
        <w:r w:rsidR="00B80E97" w:rsidRPr="00A828DD">
          <w:rPr>
            <w:rFonts w:eastAsia="Times New Roman" w:cs="Times New Roman"/>
            <w:b w:val="0"/>
            <w:bCs w:val="0"/>
            <w:noProof/>
            <w:sz w:val="22"/>
            <w:szCs w:val="22"/>
            <w:lang w:val="en-US"/>
          </w:rPr>
          <w:tab/>
        </w:r>
        <w:r w:rsidR="00B80E97" w:rsidRPr="00962785">
          <w:rPr>
            <w:rStyle w:val="Hyperlink"/>
            <w:noProof/>
          </w:rPr>
          <w:t>Test Automation Kits</w:t>
        </w:r>
        <w:r w:rsidR="00B80E97">
          <w:rPr>
            <w:noProof/>
            <w:webHidden/>
          </w:rPr>
          <w:tab/>
        </w:r>
        <w:r w:rsidR="00B80E97">
          <w:rPr>
            <w:noProof/>
            <w:webHidden/>
          </w:rPr>
          <w:fldChar w:fldCharType="begin"/>
        </w:r>
        <w:r w:rsidR="00B80E97">
          <w:rPr>
            <w:noProof/>
            <w:webHidden/>
          </w:rPr>
          <w:instrText xml:space="preserve"> PAGEREF _Toc401525243 \h </w:instrText>
        </w:r>
        <w:r w:rsidR="00B80E97">
          <w:rPr>
            <w:noProof/>
            <w:webHidden/>
          </w:rPr>
        </w:r>
        <w:r w:rsidR="00B80E97">
          <w:rPr>
            <w:noProof/>
            <w:webHidden/>
          </w:rPr>
          <w:fldChar w:fldCharType="separate"/>
        </w:r>
        <w:r w:rsidR="00B80E97">
          <w:rPr>
            <w:noProof/>
            <w:webHidden/>
          </w:rPr>
          <w:t>13</w:t>
        </w:r>
        <w:r w:rsidR="00B80E97">
          <w:rPr>
            <w:noProof/>
            <w:webHidden/>
          </w:rPr>
          <w:fldChar w:fldCharType="end"/>
        </w:r>
      </w:hyperlink>
    </w:p>
    <w:p w14:paraId="7DCA2621"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44" w:history="1">
        <w:r w:rsidR="00B80E97" w:rsidRPr="00962785">
          <w:rPr>
            <w:rStyle w:val="Hyperlink"/>
            <w:noProof/>
          </w:rPr>
          <w:t>9.6</w:t>
        </w:r>
        <w:r w:rsidR="00B80E97" w:rsidRPr="00A828DD">
          <w:rPr>
            <w:rFonts w:eastAsia="Times New Roman" w:cs="Times New Roman"/>
            <w:b w:val="0"/>
            <w:bCs w:val="0"/>
            <w:noProof/>
            <w:sz w:val="22"/>
            <w:szCs w:val="22"/>
            <w:lang w:val="en-US"/>
          </w:rPr>
          <w:tab/>
        </w:r>
        <w:r w:rsidR="00B80E97" w:rsidRPr="00962785">
          <w:rPr>
            <w:rStyle w:val="Hyperlink"/>
            <w:noProof/>
          </w:rPr>
          <w:t>Regression Testing</w:t>
        </w:r>
        <w:r w:rsidR="00B80E97">
          <w:rPr>
            <w:noProof/>
            <w:webHidden/>
          </w:rPr>
          <w:tab/>
        </w:r>
        <w:r w:rsidR="00B80E97">
          <w:rPr>
            <w:noProof/>
            <w:webHidden/>
          </w:rPr>
          <w:fldChar w:fldCharType="begin"/>
        </w:r>
        <w:r w:rsidR="00B80E97">
          <w:rPr>
            <w:noProof/>
            <w:webHidden/>
          </w:rPr>
          <w:instrText xml:space="preserve"> PAGEREF _Toc401525244 \h </w:instrText>
        </w:r>
        <w:r w:rsidR="00B80E97">
          <w:rPr>
            <w:noProof/>
            <w:webHidden/>
          </w:rPr>
        </w:r>
        <w:r w:rsidR="00B80E97">
          <w:rPr>
            <w:noProof/>
            <w:webHidden/>
          </w:rPr>
          <w:fldChar w:fldCharType="separate"/>
        </w:r>
        <w:r w:rsidR="00B80E97">
          <w:rPr>
            <w:noProof/>
            <w:webHidden/>
          </w:rPr>
          <w:t>13</w:t>
        </w:r>
        <w:r w:rsidR="00B80E97">
          <w:rPr>
            <w:noProof/>
            <w:webHidden/>
          </w:rPr>
          <w:fldChar w:fldCharType="end"/>
        </w:r>
      </w:hyperlink>
    </w:p>
    <w:p w14:paraId="4F25B254"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45" w:history="1">
        <w:r w:rsidR="00B80E97" w:rsidRPr="00962785">
          <w:rPr>
            <w:rStyle w:val="Hyperlink"/>
            <w:noProof/>
          </w:rPr>
          <w:t>9.7</w:t>
        </w:r>
        <w:r w:rsidR="00B80E97" w:rsidRPr="00A828DD">
          <w:rPr>
            <w:rFonts w:eastAsia="Times New Roman" w:cs="Times New Roman"/>
            <w:b w:val="0"/>
            <w:bCs w:val="0"/>
            <w:noProof/>
            <w:sz w:val="22"/>
            <w:szCs w:val="22"/>
            <w:lang w:val="en-US"/>
          </w:rPr>
          <w:tab/>
        </w:r>
        <w:r w:rsidR="00B80E97" w:rsidRPr="00962785">
          <w:rPr>
            <w:rStyle w:val="Hyperlink"/>
            <w:noProof/>
          </w:rPr>
          <w:t>Support Take Over Testing</w:t>
        </w:r>
        <w:r w:rsidR="00B80E97">
          <w:rPr>
            <w:noProof/>
            <w:webHidden/>
          </w:rPr>
          <w:tab/>
        </w:r>
        <w:r w:rsidR="00B80E97">
          <w:rPr>
            <w:noProof/>
            <w:webHidden/>
          </w:rPr>
          <w:fldChar w:fldCharType="begin"/>
        </w:r>
        <w:r w:rsidR="00B80E97">
          <w:rPr>
            <w:noProof/>
            <w:webHidden/>
          </w:rPr>
          <w:instrText xml:space="preserve"> PAGEREF _Toc401525245 \h </w:instrText>
        </w:r>
        <w:r w:rsidR="00B80E97">
          <w:rPr>
            <w:noProof/>
            <w:webHidden/>
          </w:rPr>
        </w:r>
        <w:r w:rsidR="00B80E97">
          <w:rPr>
            <w:noProof/>
            <w:webHidden/>
          </w:rPr>
          <w:fldChar w:fldCharType="separate"/>
        </w:r>
        <w:r w:rsidR="00B80E97">
          <w:rPr>
            <w:noProof/>
            <w:webHidden/>
          </w:rPr>
          <w:t>13</w:t>
        </w:r>
        <w:r w:rsidR="00B80E97">
          <w:rPr>
            <w:noProof/>
            <w:webHidden/>
          </w:rPr>
          <w:fldChar w:fldCharType="end"/>
        </w:r>
      </w:hyperlink>
    </w:p>
    <w:p w14:paraId="7437218B" w14:textId="77777777" w:rsidR="00B80E97" w:rsidRPr="00A828DD" w:rsidRDefault="00522A51">
      <w:pPr>
        <w:pStyle w:val="TOC1"/>
        <w:tabs>
          <w:tab w:val="left" w:pos="600"/>
          <w:tab w:val="right" w:leader="dot" w:pos="9476"/>
        </w:tabs>
        <w:rPr>
          <w:rFonts w:ascii="Calibri" w:eastAsia="Times New Roman" w:hAnsi="Calibri" w:cs="Times New Roman"/>
          <w:b w:val="0"/>
          <w:bCs w:val="0"/>
          <w:caps w:val="0"/>
          <w:noProof/>
          <w:sz w:val="22"/>
          <w:szCs w:val="22"/>
          <w:lang w:val="en-US"/>
        </w:rPr>
      </w:pPr>
      <w:hyperlink w:anchor="_Toc401525246" w:history="1">
        <w:r w:rsidR="00B80E97" w:rsidRPr="00962785">
          <w:rPr>
            <w:rStyle w:val="Hyperlink"/>
            <w:noProof/>
            <w:lang w:val="en-US"/>
          </w:rPr>
          <w:t>10</w:t>
        </w:r>
        <w:r w:rsidR="00B80E97" w:rsidRPr="00A828DD">
          <w:rPr>
            <w:rFonts w:ascii="Calibri" w:eastAsia="Times New Roman" w:hAnsi="Calibri" w:cs="Times New Roman"/>
            <w:b w:val="0"/>
            <w:bCs w:val="0"/>
            <w:caps w:val="0"/>
            <w:noProof/>
            <w:sz w:val="22"/>
            <w:szCs w:val="22"/>
            <w:lang w:val="en-US"/>
          </w:rPr>
          <w:tab/>
        </w:r>
        <w:r w:rsidR="00B80E97" w:rsidRPr="00962785">
          <w:rPr>
            <w:rStyle w:val="Hyperlink"/>
            <w:noProof/>
            <w:lang w:val="en-US"/>
          </w:rPr>
          <w:t>Network and IP Administration</w:t>
        </w:r>
        <w:r w:rsidR="00B80E97">
          <w:rPr>
            <w:noProof/>
            <w:webHidden/>
          </w:rPr>
          <w:tab/>
        </w:r>
        <w:r w:rsidR="00B80E97">
          <w:rPr>
            <w:noProof/>
            <w:webHidden/>
          </w:rPr>
          <w:fldChar w:fldCharType="begin"/>
        </w:r>
        <w:r w:rsidR="00B80E97">
          <w:rPr>
            <w:noProof/>
            <w:webHidden/>
          </w:rPr>
          <w:instrText xml:space="preserve"> PAGEREF _Toc401525246 \h </w:instrText>
        </w:r>
        <w:r w:rsidR="00B80E97">
          <w:rPr>
            <w:noProof/>
            <w:webHidden/>
          </w:rPr>
        </w:r>
        <w:r w:rsidR="00B80E97">
          <w:rPr>
            <w:noProof/>
            <w:webHidden/>
          </w:rPr>
          <w:fldChar w:fldCharType="separate"/>
        </w:r>
        <w:r w:rsidR="00B80E97">
          <w:rPr>
            <w:noProof/>
            <w:webHidden/>
          </w:rPr>
          <w:t>14</w:t>
        </w:r>
        <w:r w:rsidR="00B80E97">
          <w:rPr>
            <w:noProof/>
            <w:webHidden/>
          </w:rPr>
          <w:fldChar w:fldCharType="end"/>
        </w:r>
      </w:hyperlink>
    </w:p>
    <w:p w14:paraId="020EDA52" w14:textId="77777777" w:rsidR="00B80E97" w:rsidRPr="00A828DD" w:rsidRDefault="00522A51">
      <w:pPr>
        <w:pStyle w:val="TOC1"/>
        <w:tabs>
          <w:tab w:val="left" w:pos="600"/>
          <w:tab w:val="right" w:leader="dot" w:pos="9476"/>
        </w:tabs>
        <w:rPr>
          <w:rFonts w:ascii="Calibri" w:eastAsia="Times New Roman" w:hAnsi="Calibri" w:cs="Times New Roman"/>
          <w:b w:val="0"/>
          <w:bCs w:val="0"/>
          <w:caps w:val="0"/>
          <w:noProof/>
          <w:sz w:val="22"/>
          <w:szCs w:val="22"/>
          <w:lang w:val="en-US"/>
        </w:rPr>
      </w:pPr>
      <w:hyperlink w:anchor="_Toc401525247" w:history="1">
        <w:r w:rsidR="00B80E97" w:rsidRPr="00962785">
          <w:rPr>
            <w:rStyle w:val="Hyperlink"/>
            <w:noProof/>
            <w:lang w:val="en-US"/>
          </w:rPr>
          <w:t>11</w:t>
        </w:r>
        <w:r w:rsidR="00B80E97" w:rsidRPr="00A828DD">
          <w:rPr>
            <w:rFonts w:ascii="Calibri" w:eastAsia="Times New Roman" w:hAnsi="Calibri" w:cs="Times New Roman"/>
            <w:b w:val="0"/>
            <w:bCs w:val="0"/>
            <w:caps w:val="0"/>
            <w:noProof/>
            <w:sz w:val="22"/>
            <w:szCs w:val="22"/>
            <w:lang w:val="en-US"/>
          </w:rPr>
          <w:tab/>
        </w:r>
        <w:r w:rsidR="00B80E97" w:rsidRPr="00962785">
          <w:rPr>
            <w:rStyle w:val="Hyperlink"/>
            <w:noProof/>
            <w:lang w:val="en-US"/>
          </w:rPr>
          <w:t>Service Support and Delivery</w:t>
        </w:r>
        <w:r w:rsidR="00B80E97">
          <w:rPr>
            <w:noProof/>
            <w:webHidden/>
          </w:rPr>
          <w:tab/>
        </w:r>
        <w:r w:rsidR="00B80E97">
          <w:rPr>
            <w:noProof/>
            <w:webHidden/>
          </w:rPr>
          <w:fldChar w:fldCharType="begin"/>
        </w:r>
        <w:r w:rsidR="00B80E97">
          <w:rPr>
            <w:noProof/>
            <w:webHidden/>
          </w:rPr>
          <w:instrText xml:space="preserve"> PAGEREF _Toc401525247 \h </w:instrText>
        </w:r>
        <w:r w:rsidR="00B80E97">
          <w:rPr>
            <w:noProof/>
            <w:webHidden/>
          </w:rPr>
        </w:r>
        <w:r w:rsidR="00B80E97">
          <w:rPr>
            <w:noProof/>
            <w:webHidden/>
          </w:rPr>
          <w:fldChar w:fldCharType="separate"/>
        </w:r>
        <w:r w:rsidR="00B80E97">
          <w:rPr>
            <w:noProof/>
            <w:webHidden/>
          </w:rPr>
          <w:t>15</w:t>
        </w:r>
        <w:r w:rsidR="00B80E97">
          <w:rPr>
            <w:noProof/>
            <w:webHidden/>
          </w:rPr>
          <w:fldChar w:fldCharType="end"/>
        </w:r>
      </w:hyperlink>
    </w:p>
    <w:p w14:paraId="0EDA22FB"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48" w:history="1">
        <w:r w:rsidR="00B80E97" w:rsidRPr="00962785">
          <w:rPr>
            <w:rStyle w:val="Hyperlink"/>
            <w:noProof/>
            <w:lang w:val="en-US"/>
          </w:rPr>
          <w:t>11.1</w:t>
        </w:r>
        <w:r w:rsidR="00B80E97" w:rsidRPr="00A828DD">
          <w:rPr>
            <w:rFonts w:eastAsia="Times New Roman" w:cs="Times New Roman"/>
            <w:b w:val="0"/>
            <w:bCs w:val="0"/>
            <w:noProof/>
            <w:sz w:val="22"/>
            <w:szCs w:val="22"/>
            <w:lang w:val="en-US"/>
          </w:rPr>
          <w:tab/>
        </w:r>
        <w:r w:rsidR="00B80E97" w:rsidRPr="00962785">
          <w:rPr>
            <w:rStyle w:val="Hyperlink"/>
            <w:noProof/>
            <w:lang w:val="en-US"/>
          </w:rPr>
          <w:t>Maintenance request classification</w:t>
        </w:r>
        <w:r w:rsidR="00B80E97">
          <w:rPr>
            <w:noProof/>
            <w:webHidden/>
          </w:rPr>
          <w:tab/>
        </w:r>
        <w:r w:rsidR="00B80E97">
          <w:rPr>
            <w:noProof/>
            <w:webHidden/>
          </w:rPr>
          <w:fldChar w:fldCharType="begin"/>
        </w:r>
        <w:r w:rsidR="00B80E97">
          <w:rPr>
            <w:noProof/>
            <w:webHidden/>
          </w:rPr>
          <w:instrText xml:space="preserve"> PAGEREF _Toc401525248 \h </w:instrText>
        </w:r>
        <w:r w:rsidR="00B80E97">
          <w:rPr>
            <w:noProof/>
            <w:webHidden/>
          </w:rPr>
        </w:r>
        <w:r w:rsidR="00B80E97">
          <w:rPr>
            <w:noProof/>
            <w:webHidden/>
          </w:rPr>
          <w:fldChar w:fldCharType="separate"/>
        </w:r>
        <w:r w:rsidR="00B80E97">
          <w:rPr>
            <w:noProof/>
            <w:webHidden/>
          </w:rPr>
          <w:t>15</w:t>
        </w:r>
        <w:r w:rsidR="00B80E97">
          <w:rPr>
            <w:noProof/>
            <w:webHidden/>
          </w:rPr>
          <w:fldChar w:fldCharType="end"/>
        </w:r>
      </w:hyperlink>
    </w:p>
    <w:p w14:paraId="617CAA96"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49" w:history="1">
        <w:r w:rsidR="00B80E97" w:rsidRPr="00962785">
          <w:rPr>
            <w:rStyle w:val="Hyperlink"/>
            <w:noProof/>
            <w:lang w:val="en-US"/>
          </w:rPr>
          <w:t>11.2</w:t>
        </w:r>
        <w:r w:rsidR="00B80E97" w:rsidRPr="00A828DD">
          <w:rPr>
            <w:rFonts w:eastAsia="Times New Roman" w:cs="Times New Roman"/>
            <w:b w:val="0"/>
            <w:bCs w:val="0"/>
            <w:noProof/>
            <w:sz w:val="22"/>
            <w:szCs w:val="22"/>
            <w:lang w:val="en-US"/>
          </w:rPr>
          <w:tab/>
        </w:r>
        <w:r w:rsidR="00B80E97" w:rsidRPr="00962785">
          <w:rPr>
            <w:rStyle w:val="Hyperlink"/>
            <w:noProof/>
            <w:lang w:val="en-US"/>
          </w:rPr>
          <w:t>Maintenance Request Processing</w:t>
        </w:r>
        <w:r w:rsidR="00B80E97">
          <w:rPr>
            <w:noProof/>
            <w:webHidden/>
          </w:rPr>
          <w:tab/>
        </w:r>
        <w:r w:rsidR="00B80E97">
          <w:rPr>
            <w:noProof/>
            <w:webHidden/>
          </w:rPr>
          <w:fldChar w:fldCharType="begin"/>
        </w:r>
        <w:r w:rsidR="00B80E97">
          <w:rPr>
            <w:noProof/>
            <w:webHidden/>
          </w:rPr>
          <w:instrText xml:space="preserve"> PAGEREF _Toc401525249 \h </w:instrText>
        </w:r>
        <w:r w:rsidR="00B80E97">
          <w:rPr>
            <w:noProof/>
            <w:webHidden/>
          </w:rPr>
        </w:r>
        <w:r w:rsidR="00B80E97">
          <w:rPr>
            <w:noProof/>
            <w:webHidden/>
          </w:rPr>
          <w:fldChar w:fldCharType="separate"/>
        </w:r>
        <w:r w:rsidR="00B80E97">
          <w:rPr>
            <w:noProof/>
            <w:webHidden/>
          </w:rPr>
          <w:t>15</w:t>
        </w:r>
        <w:r w:rsidR="00B80E97">
          <w:rPr>
            <w:noProof/>
            <w:webHidden/>
          </w:rPr>
          <w:fldChar w:fldCharType="end"/>
        </w:r>
      </w:hyperlink>
    </w:p>
    <w:p w14:paraId="06A91E34"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50" w:history="1">
        <w:r w:rsidR="00B80E97" w:rsidRPr="00962785">
          <w:rPr>
            <w:rStyle w:val="Hyperlink"/>
            <w:noProof/>
            <w:lang w:val="en-US"/>
          </w:rPr>
          <w:t>11.3</w:t>
        </w:r>
        <w:r w:rsidR="00B80E97" w:rsidRPr="00A828DD">
          <w:rPr>
            <w:rFonts w:eastAsia="Times New Roman" w:cs="Times New Roman"/>
            <w:b w:val="0"/>
            <w:bCs w:val="0"/>
            <w:noProof/>
            <w:sz w:val="22"/>
            <w:szCs w:val="22"/>
            <w:lang w:val="en-US"/>
          </w:rPr>
          <w:tab/>
        </w:r>
        <w:r w:rsidR="00B80E97" w:rsidRPr="00962785">
          <w:rPr>
            <w:rStyle w:val="Hyperlink"/>
            <w:noProof/>
            <w:lang w:val="en-US"/>
          </w:rPr>
          <w:t>Change Control Board</w:t>
        </w:r>
        <w:r w:rsidR="00B80E97">
          <w:rPr>
            <w:noProof/>
            <w:webHidden/>
          </w:rPr>
          <w:tab/>
        </w:r>
        <w:r w:rsidR="00B80E97">
          <w:rPr>
            <w:noProof/>
            <w:webHidden/>
          </w:rPr>
          <w:fldChar w:fldCharType="begin"/>
        </w:r>
        <w:r w:rsidR="00B80E97">
          <w:rPr>
            <w:noProof/>
            <w:webHidden/>
          </w:rPr>
          <w:instrText xml:space="preserve"> PAGEREF _Toc401525250 \h </w:instrText>
        </w:r>
        <w:r w:rsidR="00B80E97">
          <w:rPr>
            <w:noProof/>
            <w:webHidden/>
          </w:rPr>
        </w:r>
        <w:r w:rsidR="00B80E97">
          <w:rPr>
            <w:noProof/>
            <w:webHidden/>
          </w:rPr>
          <w:fldChar w:fldCharType="separate"/>
        </w:r>
        <w:r w:rsidR="00B80E97">
          <w:rPr>
            <w:noProof/>
            <w:webHidden/>
          </w:rPr>
          <w:t>15</w:t>
        </w:r>
        <w:r w:rsidR="00B80E97">
          <w:rPr>
            <w:noProof/>
            <w:webHidden/>
          </w:rPr>
          <w:fldChar w:fldCharType="end"/>
        </w:r>
      </w:hyperlink>
    </w:p>
    <w:p w14:paraId="20F85EF9"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51" w:history="1">
        <w:r w:rsidR="00B80E97" w:rsidRPr="00962785">
          <w:rPr>
            <w:rStyle w:val="Hyperlink"/>
            <w:noProof/>
            <w:lang w:val="en-US"/>
          </w:rPr>
          <w:t>11.4</w:t>
        </w:r>
        <w:r w:rsidR="00B80E97" w:rsidRPr="00A828DD">
          <w:rPr>
            <w:rFonts w:eastAsia="Times New Roman" w:cs="Times New Roman"/>
            <w:b w:val="0"/>
            <w:bCs w:val="0"/>
            <w:noProof/>
            <w:sz w:val="22"/>
            <w:szCs w:val="22"/>
            <w:lang w:val="en-US"/>
          </w:rPr>
          <w:tab/>
        </w:r>
        <w:r w:rsidR="00B80E97" w:rsidRPr="00962785">
          <w:rPr>
            <w:rStyle w:val="Hyperlink"/>
            <w:noProof/>
            <w:lang w:val="en-US"/>
          </w:rPr>
          <w:t>Impact Analysis Tips &amp; Tricks</w:t>
        </w:r>
        <w:r w:rsidR="00B80E97">
          <w:rPr>
            <w:noProof/>
            <w:webHidden/>
          </w:rPr>
          <w:tab/>
        </w:r>
        <w:r w:rsidR="00B80E97">
          <w:rPr>
            <w:noProof/>
            <w:webHidden/>
          </w:rPr>
          <w:fldChar w:fldCharType="begin"/>
        </w:r>
        <w:r w:rsidR="00B80E97">
          <w:rPr>
            <w:noProof/>
            <w:webHidden/>
          </w:rPr>
          <w:instrText xml:space="preserve"> PAGEREF _Toc401525251 \h </w:instrText>
        </w:r>
        <w:r w:rsidR="00B80E97">
          <w:rPr>
            <w:noProof/>
            <w:webHidden/>
          </w:rPr>
        </w:r>
        <w:r w:rsidR="00B80E97">
          <w:rPr>
            <w:noProof/>
            <w:webHidden/>
          </w:rPr>
          <w:fldChar w:fldCharType="separate"/>
        </w:r>
        <w:r w:rsidR="00B80E97">
          <w:rPr>
            <w:noProof/>
            <w:webHidden/>
          </w:rPr>
          <w:t>15</w:t>
        </w:r>
        <w:r w:rsidR="00B80E97">
          <w:rPr>
            <w:noProof/>
            <w:webHidden/>
          </w:rPr>
          <w:fldChar w:fldCharType="end"/>
        </w:r>
      </w:hyperlink>
    </w:p>
    <w:p w14:paraId="73604521"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52" w:history="1">
        <w:r w:rsidR="00B80E97" w:rsidRPr="00962785">
          <w:rPr>
            <w:rStyle w:val="Hyperlink"/>
            <w:noProof/>
            <w:lang w:val="en-US"/>
          </w:rPr>
          <w:t>11.5</w:t>
        </w:r>
        <w:r w:rsidR="00B80E97" w:rsidRPr="00A828DD">
          <w:rPr>
            <w:rFonts w:eastAsia="Times New Roman" w:cs="Times New Roman"/>
            <w:b w:val="0"/>
            <w:bCs w:val="0"/>
            <w:noProof/>
            <w:sz w:val="22"/>
            <w:szCs w:val="22"/>
            <w:lang w:val="en-US"/>
          </w:rPr>
          <w:tab/>
        </w:r>
        <w:r w:rsidR="00B80E97" w:rsidRPr="00962785">
          <w:rPr>
            <w:rStyle w:val="Hyperlink"/>
            <w:noProof/>
            <w:lang w:val="en-US"/>
          </w:rPr>
          <w:t>Maintenance Request – Execution</w:t>
        </w:r>
        <w:r w:rsidR="00B80E97">
          <w:rPr>
            <w:noProof/>
            <w:webHidden/>
          </w:rPr>
          <w:tab/>
        </w:r>
        <w:r w:rsidR="00B80E97">
          <w:rPr>
            <w:noProof/>
            <w:webHidden/>
          </w:rPr>
          <w:fldChar w:fldCharType="begin"/>
        </w:r>
        <w:r w:rsidR="00B80E97">
          <w:rPr>
            <w:noProof/>
            <w:webHidden/>
          </w:rPr>
          <w:instrText xml:space="preserve"> PAGEREF _Toc401525252 \h </w:instrText>
        </w:r>
        <w:r w:rsidR="00B80E97">
          <w:rPr>
            <w:noProof/>
            <w:webHidden/>
          </w:rPr>
        </w:r>
        <w:r w:rsidR="00B80E97">
          <w:rPr>
            <w:noProof/>
            <w:webHidden/>
          </w:rPr>
          <w:fldChar w:fldCharType="separate"/>
        </w:r>
        <w:r w:rsidR="00B80E97">
          <w:rPr>
            <w:noProof/>
            <w:webHidden/>
          </w:rPr>
          <w:t>15</w:t>
        </w:r>
        <w:r w:rsidR="00B80E97">
          <w:rPr>
            <w:noProof/>
            <w:webHidden/>
          </w:rPr>
          <w:fldChar w:fldCharType="end"/>
        </w:r>
      </w:hyperlink>
    </w:p>
    <w:p w14:paraId="4F48F88D"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53" w:history="1">
        <w:r w:rsidR="00B80E97" w:rsidRPr="00962785">
          <w:rPr>
            <w:rStyle w:val="Hyperlink"/>
            <w:noProof/>
            <w:lang w:val="en-US"/>
          </w:rPr>
          <w:t>11.6</w:t>
        </w:r>
        <w:r w:rsidR="00B80E97" w:rsidRPr="00A828DD">
          <w:rPr>
            <w:rFonts w:eastAsia="Times New Roman" w:cs="Times New Roman"/>
            <w:b w:val="0"/>
            <w:bCs w:val="0"/>
            <w:noProof/>
            <w:sz w:val="22"/>
            <w:szCs w:val="22"/>
            <w:lang w:val="en-US"/>
          </w:rPr>
          <w:tab/>
        </w:r>
        <w:r w:rsidR="00B80E97" w:rsidRPr="00962785">
          <w:rPr>
            <w:rStyle w:val="Hyperlink"/>
            <w:noProof/>
            <w:lang w:val="en-US"/>
          </w:rPr>
          <w:t>Maintenance Request – Testing Kits</w:t>
        </w:r>
        <w:r w:rsidR="00B80E97">
          <w:rPr>
            <w:noProof/>
            <w:webHidden/>
          </w:rPr>
          <w:tab/>
        </w:r>
        <w:r w:rsidR="00B80E97">
          <w:rPr>
            <w:noProof/>
            <w:webHidden/>
          </w:rPr>
          <w:fldChar w:fldCharType="begin"/>
        </w:r>
        <w:r w:rsidR="00B80E97">
          <w:rPr>
            <w:noProof/>
            <w:webHidden/>
          </w:rPr>
          <w:instrText xml:space="preserve"> PAGEREF _Toc401525253 \h </w:instrText>
        </w:r>
        <w:r w:rsidR="00B80E97">
          <w:rPr>
            <w:noProof/>
            <w:webHidden/>
          </w:rPr>
        </w:r>
        <w:r w:rsidR="00B80E97">
          <w:rPr>
            <w:noProof/>
            <w:webHidden/>
          </w:rPr>
          <w:fldChar w:fldCharType="separate"/>
        </w:r>
        <w:r w:rsidR="00B80E97">
          <w:rPr>
            <w:noProof/>
            <w:webHidden/>
          </w:rPr>
          <w:t>15</w:t>
        </w:r>
        <w:r w:rsidR="00B80E97">
          <w:rPr>
            <w:noProof/>
            <w:webHidden/>
          </w:rPr>
          <w:fldChar w:fldCharType="end"/>
        </w:r>
      </w:hyperlink>
    </w:p>
    <w:p w14:paraId="3D7412EA"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54" w:history="1">
        <w:r w:rsidR="00B80E97" w:rsidRPr="00962785">
          <w:rPr>
            <w:rStyle w:val="Hyperlink"/>
            <w:noProof/>
            <w:lang w:val="en-US"/>
          </w:rPr>
          <w:t>11.7</w:t>
        </w:r>
        <w:r w:rsidR="00B80E97" w:rsidRPr="00A828DD">
          <w:rPr>
            <w:rFonts w:eastAsia="Times New Roman" w:cs="Times New Roman"/>
            <w:b w:val="0"/>
            <w:bCs w:val="0"/>
            <w:noProof/>
            <w:sz w:val="22"/>
            <w:szCs w:val="22"/>
            <w:lang w:val="en-US"/>
          </w:rPr>
          <w:tab/>
        </w:r>
        <w:r w:rsidR="00B80E97" w:rsidRPr="00962785">
          <w:rPr>
            <w:rStyle w:val="Hyperlink"/>
            <w:noProof/>
            <w:lang w:val="en-US"/>
          </w:rPr>
          <w:t>Maintenance Request – Sign off and Closure</w:t>
        </w:r>
        <w:r w:rsidR="00B80E97">
          <w:rPr>
            <w:noProof/>
            <w:webHidden/>
          </w:rPr>
          <w:tab/>
        </w:r>
        <w:r w:rsidR="00B80E97">
          <w:rPr>
            <w:noProof/>
            <w:webHidden/>
          </w:rPr>
          <w:fldChar w:fldCharType="begin"/>
        </w:r>
        <w:r w:rsidR="00B80E97">
          <w:rPr>
            <w:noProof/>
            <w:webHidden/>
          </w:rPr>
          <w:instrText xml:space="preserve"> PAGEREF _Toc401525254 \h </w:instrText>
        </w:r>
        <w:r w:rsidR="00B80E97">
          <w:rPr>
            <w:noProof/>
            <w:webHidden/>
          </w:rPr>
        </w:r>
        <w:r w:rsidR="00B80E97">
          <w:rPr>
            <w:noProof/>
            <w:webHidden/>
          </w:rPr>
          <w:fldChar w:fldCharType="separate"/>
        </w:r>
        <w:r w:rsidR="00B80E97">
          <w:rPr>
            <w:noProof/>
            <w:webHidden/>
          </w:rPr>
          <w:t>15</w:t>
        </w:r>
        <w:r w:rsidR="00B80E97">
          <w:rPr>
            <w:noProof/>
            <w:webHidden/>
          </w:rPr>
          <w:fldChar w:fldCharType="end"/>
        </w:r>
      </w:hyperlink>
    </w:p>
    <w:p w14:paraId="29065EBF"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55" w:history="1">
        <w:r w:rsidR="00B80E97" w:rsidRPr="00962785">
          <w:rPr>
            <w:rStyle w:val="Hyperlink"/>
            <w:noProof/>
            <w:lang w:val="en-US"/>
          </w:rPr>
          <w:t>11.8</w:t>
        </w:r>
        <w:r w:rsidR="00B80E97" w:rsidRPr="00A828DD">
          <w:rPr>
            <w:rFonts w:eastAsia="Times New Roman" w:cs="Times New Roman"/>
            <w:b w:val="0"/>
            <w:bCs w:val="0"/>
            <w:noProof/>
            <w:sz w:val="22"/>
            <w:szCs w:val="22"/>
            <w:lang w:val="en-US"/>
          </w:rPr>
          <w:tab/>
        </w:r>
        <w:r w:rsidR="00B80E97" w:rsidRPr="00962785">
          <w:rPr>
            <w:rStyle w:val="Hyperlink"/>
            <w:noProof/>
            <w:lang w:val="en-US"/>
          </w:rPr>
          <w:t>Interfaces to Release Management</w:t>
        </w:r>
        <w:r w:rsidR="00B80E97">
          <w:rPr>
            <w:noProof/>
            <w:webHidden/>
          </w:rPr>
          <w:tab/>
        </w:r>
        <w:r w:rsidR="00B80E97">
          <w:rPr>
            <w:noProof/>
            <w:webHidden/>
          </w:rPr>
          <w:fldChar w:fldCharType="begin"/>
        </w:r>
        <w:r w:rsidR="00B80E97">
          <w:rPr>
            <w:noProof/>
            <w:webHidden/>
          </w:rPr>
          <w:instrText xml:space="preserve"> PAGEREF _Toc401525255 \h </w:instrText>
        </w:r>
        <w:r w:rsidR="00B80E97">
          <w:rPr>
            <w:noProof/>
            <w:webHidden/>
          </w:rPr>
        </w:r>
        <w:r w:rsidR="00B80E97">
          <w:rPr>
            <w:noProof/>
            <w:webHidden/>
          </w:rPr>
          <w:fldChar w:fldCharType="separate"/>
        </w:r>
        <w:r w:rsidR="00B80E97">
          <w:rPr>
            <w:noProof/>
            <w:webHidden/>
          </w:rPr>
          <w:t>15</w:t>
        </w:r>
        <w:r w:rsidR="00B80E97">
          <w:rPr>
            <w:noProof/>
            <w:webHidden/>
          </w:rPr>
          <w:fldChar w:fldCharType="end"/>
        </w:r>
      </w:hyperlink>
    </w:p>
    <w:p w14:paraId="746D80A7" w14:textId="77777777" w:rsidR="00B80E97" w:rsidRPr="00A828DD" w:rsidRDefault="00522A51">
      <w:pPr>
        <w:pStyle w:val="TOC1"/>
        <w:tabs>
          <w:tab w:val="left" w:pos="600"/>
          <w:tab w:val="right" w:leader="dot" w:pos="9476"/>
        </w:tabs>
        <w:rPr>
          <w:rFonts w:ascii="Calibri" w:eastAsia="Times New Roman" w:hAnsi="Calibri" w:cs="Times New Roman"/>
          <w:b w:val="0"/>
          <w:bCs w:val="0"/>
          <w:caps w:val="0"/>
          <w:noProof/>
          <w:sz w:val="22"/>
          <w:szCs w:val="22"/>
          <w:lang w:val="en-US"/>
        </w:rPr>
      </w:pPr>
      <w:hyperlink w:anchor="_Toc401525256" w:history="1">
        <w:r w:rsidR="00B80E97" w:rsidRPr="00962785">
          <w:rPr>
            <w:rStyle w:val="Hyperlink"/>
            <w:noProof/>
            <w:lang w:val="en-US"/>
          </w:rPr>
          <w:t>12</w:t>
        </w:r>
        <w:r w:rsidR="00B80E97" w:rsidRPr="00A828DD">
          <w:rPr>
            <w:rFonts w:ascii="Calibri" w:eastAsia="Times New Roman" w:hAnsi="Calibri" w:cs="Times New Roman"/>
            <w:b w:val="0"/>
            <w:bCs w:val="0"/>
            <w:caps w:val="0"/>
            <w:noProof/>
            <w:sz w:val="22"/>
            <w:szCs w:val="22"/>
            <w:lang w:val="en-US"/>
          </w:rPr>
          <w:tab/>
        </w:r>
        <w:r w:rsidR="00B80E97" w:rsidRPr="00962785">
          <w:rPr>
            <w:rStyle w:val="Hyperlink"/>
            <w:noProof/>
            <w:lang w:val="en-US"/>
          </w:rPr>
          <w:t>Disaster Recovery</w:t>
        </w:r>
        <w:r w:rsidR="00B80E97">
          <w:rPr>
            <w:noProof/>
            <w:webHidden/>
          </w:rPr>
          <w:tab/>
        </w:r>
        <w:r w:rsidR="00B80E97">
          <w:rPr>
            <w:noProof/>
            <w:webHidden/>
          </w:rPr>
          <w:fldChar w:fldCharType="begin"/>
        </w:r>
        <w:r w:rsidR="00B80E97">
          <w:rPr>
            <w:noProof/>
            <w:webHidden/>
          </w:rPr>
          <w:instrText xml:space="preserve"> PAGEREF _Toc401525256 \h </w:instrText>
        </w:r>
        <w:r w:rsidR="00B80E97">
          <w:rPr>
            <w:noProof/>
            <w:webHidden/>
          </w:rPr>
        </w:r>
        <w:r w:rsidR="00B80E97">
          <w:rPr>
            <w:noProof/>
            <w:webHidden/>
          </w:rPr>
          <w:fldChar w:fldCharType="separate"/>
        </w:r>
        <w:r w:rsidR="00B80E97">
          <w:rPr>
            <w:noProof/>
            <w:webHidden/>
          </w:rPr>
          <w:t>16</w:t>
        </w:r>
        <w:r w:rsidR="00B80E97">
          <w:rPr>
            <w:noProof/>
            <w:webHidden/>
          </w:rPr>
          <w:fldChar w:fldCharType="end"/>
        </w:r>
      </w:hyperlink>
    </w:p>
    <w:p w14:paraId="27ED7A82" w14:textId="77777777" w:rsidR="00B80E97" w:rsidRPr="00A828DD" w:rsidRDefault="00522A51">
      <w:pPr>
        <w:pStyle w:val="TOC1"/>
        <w:tabs>
          <w:tab w:val="left" w:pos="600"/>
          <w:tab w:val="right" w:leader="dot" w:pos="9476"/>
        </w:tabs>
        <w:rPr>
          <w:rFonts w:ascii="Calibri" w:eastAsia="Times New Roman" w:hAnsi="Calibri" w:cs="Times New Roman"/>
          <w:b w:val="0"/>
          <w:bCs w:val="0"/>
          <w:caps w:val="0"/>
          <w:noProof/>
          <w:sz w:val="22"/>
          <w:szCs w:val="22"/>
          <w:lang w:val="en-US"/>
        </w:rPr>
      </w:pPr>
      <w:hyperlink w:anchor="_Toc401525257" w:history="1">
        <w:r w:rsidR="00B80E97" w:rsidRPr="00962785">
          <w:rPr>
            <w:rStyle w:val="Hyperlink"/>
            <w:noProof/>
            <w:lang w:val="en-US"/>
          </w:rPr>
          <w:t>13</w:t>
        </w:r>
        <w:r w:rsidR="00B80E97" w:rsidRPr="00A828DD">
          <w:rPr>
            <w:rFonts w:ascii="Calibri" w:eastAsia="Times New Roman" w:hAnsi="Calibri" w:cs="Times New Roman"/>
            <w:b w:val="0"/>
            <w:bCs w:val="0"/>
            <w:caps w:val="0"/>
            <w:noProof/>
            <w:sz w:val="22"/>
            <w:szCs w:val="22"/>
            <w:lang w:val="en-US"/>
          </w:rPr>
          <w:tab/>
        </w:r>
        <w:r w:rsidR="00B80E97" w:rsidRPr="00962785">
          <w:rPr>
            <w:rStyle w:val="Hyperlink"/>
            <w:noProof/>
            <w:lang w:val="en-US"/>
          </w:rPr>
          <w:t>Others</w:t>
        </w:r>
        <w:r w:rsidR="00B80E97">
          <w:rPr>
            <w:noProof/>
            <w:webHidden/>
          </w:rPr>
          <w:tab/>
        </w:r>
        <w:r w:rsidR="00B80E97">
          <w:rPr>
            <w:noProof/>
            <w:webHidden/>
          </w:rPr>
          <w:fldChar w:fldCharType="begin"/>
        </w:r>
        <w:r w:rsidR="00B80E97">
          <w:rPr>
            <w:noProof/>
            <w:webHidden/>
          </w:rPr>
          <w:instrText xml:space="preserve"> PAGEREF _Toc401525257 \h </w:instrText>
        </w:r>
        <w:r w:rsidR="00B80E97">
          <w:rPr>
            <w:noProof/>
            <w:webHidden/>
          </w:rPr>
        </w:r>
        <w:r w:rsidR="00B80E97">
          <w:rPr>
            <w:noProof/>
            <w:webHidden/>
          </w:rPr>
          <w:fldChar w:fldCharType="separate"/>
        </w:r>
        <w:r w:rsidR="00B80E97">
          <w:rPr>
            <w:noProof/>
            <w:webHidden/>
          </w:rPr>
          <w:t>17</w:t>
        </w:r>
        <w:r w:rsidR="00B80E97">
          <w:rPr>
            <w:noProof/>
            <w:webHidden/>
          </w:rPr>
          <w:fldChar w:fldCharType="end"/>
        </w:r>
      </w:hyperlink>
    </w:p>
    <w:p w14:paraId="5C81A02C" w14:textId="77777777" w:rsidR="00B80E97" w:rsidRPr="00A828DD" w:rsidRDefault="00522A51">
      <w:pPr>
        <w:pStyle w:val="TOC2"/>
        <w:tabs>
          <w:tab w:val="left" w:pos="600"/>
          <w:tab w:val="right" w:leader="dot" w:pos="9476"/>
        </w:tabs>
        <w:rPr>
          <w:rFonts w:eastAsia="Times New Roman" w:cs="Times New Roman"/>
          <w:b w:val="0"/>
          <w:bCs w:val="0"/>
          <w:noProof/>
          <w:sz w:val="22"/>
          <w:szCs w:val="22"/>
          <w:lang w:val="en-US"/>
        </w:rPr>
      </w:pPr>
      <w:hyperlink w:anchor="_Toc401525258" w:history="1">
        <w:r w:rsidR="00B80E97" w:rsidRPr="00962785">
          <w:rPr>
            <w:rStyle w:val="Hyperlink"/>
            <w:noProof/>
            <w:lang w:val="en-US"/>
          </w:rPr>
          <w:t>13.1</w:t>
        </w:r>
        <w:r w:rsidR="00B80E97" w:rsidRPr="00A828DD">
          <w:rPr>
            <w:rFonts w:eastAsia="Times New Roman" w:cs="Times New Roman"/>
            <w:b w:val="0"/>
            <w:bCs w:val="0"/>
            <w:noProof/>
            <w:sz w:val="22"/>
            <w:szCs w:val="22"/>
            <w:lang w:val="en-US"/>
          </w:rPr>
          <w:tab/>
        </w:r>
        <w:r w:rsidR="00B80E97" w:rsidRPr="00962785">
          <w:rPr>
            <w:rStyle w:val="Hyperlink"/>
            <w:noProof/>
            <w:lang w:val="en-US"/>
          </w:rPr>
          <w:t>Application Contacts and SMEs</w:t>
        </w:r>
        <w:r w:rsidR="00B80E97">
          <w:rPr>
            <w:noProof/>
            <w:webHidden/>
          </w:rPr>
          <w:tab/>
        </w:r>
        <w:r w:rsidR="00B80E97">
          <w:rPr>
            <w:noProof/>
            <w:webHidden/>
          </w:rPr>
          <w:fldChar w:fldCharType="begin"/>
        </w:r>
        <w:r w:rsidR="00B80E97">
          <w:rPr>
            <w:noProof/>
            <w:webHidden/>
          </w:rPr>
          <w:instrText xml:space="preserve"> PAGEREF _Toc401525258 \h </w:instrText>
        </w:r>
        <w:r w:rsidR="00B80E97">
          <w:rPr>
            <w:noProof/>
            <w:webHidden/>
          </w:rPr>
        </w:r>
        <w:r w:rsidR="00B80E97">
          <w:rPr>
            <w:noProof/>
            <w:webHidden/>
          </w:rPr>
          <w:fldChar w:fldCharType="separate"/>
        </w:r>
        <w:r w:rsidR="00B80E97">
          <w:rPr>
            <w:noProof/>
            <w:webHidden/>
          </w:rPr>
          <w:t>17</w:t>
        </w:r>
        <w:r w:rsidR="00B80E97">
          <w:rPr>
            <w:noProof/>
            <w:webHidden/>
          </w:rPr>
          <w:fldChar w:fldCharType="end"/>
        </w:r>
      </w:hyperlink>
    </w:p>
    <w:p w14:paraId="73EA94BE" w14:textId="77777777" w:rsidR="00815486" w:rsidRDefault="008070AF" w:rsidP="00985CC9">
      <w:pPr>
        <w:pStyle w:val="TableOfContentsHeader"/>
        <w:rPr>
          <w:rFonts w:asciiTheme="minorHAnsi" w:hAnsiTheme="minorHAnsi"/>
          <w:sz w:val="24"/>
          <w:szCs w:val="24"/>
        </w:rPr>
      </w:pPr>
      <w:r>
        <w:fldChar w:fldCharType="end"/>
      </w:r>
      <w:r w:rsidR="00815486" w:rsidRPr="00815486">
        <w:rPr>
          <w:rFonts w:asciiTheme="minorHAnsi" w:hAnsiTheme="minorHAnsi"/>
          <w:sz w:val="24"/>
          <w:szCs w:val="24"/>
        </w:rPr>
        <w:t>The following sections of the SAD are required for all types of Applications including Tier 4 / Simple and SAAS type of applications.</w:t>
      </w:r>
    </w:p>
    <w:p w14:paraId="09593849" w14:textId="77777777" w:rsidR="00815486" w:rsidRDefault="00815486" w:rsidP="00815486">
      <w:pPr>
        <w:pStyle w:val="TableOfContentsHeader"/>
        <w:spacing w:before="0"/>
        <w:rPr>
          <w:rFonts w:asciiTheme="minorHAnsi" w:hAnsiTheme="minorHAnsi"/>
          <w:sz w:val="24"/>
          <w:szCs w:val="24"/>
        </w:rPr>
      </w:pPr>
      <w:r>
        <w:rPr>
          <w:rFonts w:asciiTheme="minorHAnsi" w:hAnsiTheme="minorHAnsi"/>
          <w:sz w:val="24"/>
          <w:szCs w:val="24"/>
        </w:rPr>
        <w:t>Section 1</w:t>
      </w:r>
    </w:p>
    <w:p w14:paraId="3ED0F45A" w14:textId="77777777" w:rsidR="00815486" w:rsidRDefault="00815486" w:rsidP="00815486">
      <w:pPr>
        <w:pStyle w:val="TableOfContentsHeader"/>
        <w:spacing w:before="0"/>
        <w:rPr>
          <w:rFonts w:asciiTheme="minorHAnsi" w:hAnsiTheme="minorHAnsi"/>
          <w:sz w:val="24"/>
          <w:szCs w:val="24"/>
        </w:rPr>
      </w:pPr>
      <w:r>
        <w:rPr>
          <w:rFonts w:asciiTheme="minorHAnsi" w:hAnsiTheme="minorHAnsi"/>
          <w:sz w:val="24"/>
          <w:szCs w:val="24"/>
        </w:rPr>
        <w:t>Section 3.1</w:t>
      </w:r>
    </w:p>
    <w:p w14:paraId="713B047F" w14:textId="77777777" w:rsidR="00815486" w:rsidRDefault="00815486" w:rsidP="00815486">
      <w:pPr>
        <w:pStyle w:val="TableOfContentsHeader"/>
        <w:spacing w:before="0"/>
        <w:rPr>
          <w:rFonts w:asciiTheme="minorHAnsi" w:hAnsiTheme="minorHAnsi"/>
          <w:sz w:val="24"/>
          <w:szCs w:val="24"/>
        </w:rPr>
      </w:pPr>
      <w:r>
        <w:rPr>
          <w:rFonts w:asciiTheme="minorHAnsi" w:hAnsiTheme="minorHAnsi"/>
          <w:sz w:val="24"/>
          <w:szCs w:val="24"/>
        </w:rPr>
        <w:t>Section 6.7</w:t>
      </w:r>
    </w:p>
    <w:p w14:paraId="00287A3F" w14:textId="77777777" w:rsidR="00A70FA9" w:rsidRPr="00815486" w:rsidRDefault="00815486" w:rsidP="00815486">
      <w:pPr>
        <w:pStyle w:val="TableOfContentsHeader"/>
        <w:spacing w:before="0"/>
        <w:rPr>
          <w:rStyle w:val="Emphasis"/>
          <w:rFonts w:asciiTheme="minorHAnsi" w:hAnsiTheme="minorHAnsi" w:cs="Calibri"/>
          <w:iCs/>
          <w:color w:val="17365D"/>
          <w:sz w:val="24"/>
          <w:szCs w:val="24"/>
        </w:rPr>
      </w:pPr>
      <w:r>
        <w:rPr>
          <w:rFonts w:asciiTheme="minorHAnsi" w:hAnsiTheme="minorHAnsi"/>
          <w:sz w:val="24"/>
          <w:szCs w:val="24"/>
        </w:rPr>
        <w:t>Section 13.1</w:t>
      </w:r>
      <w:r w:rsidR="00A70FA9" w:rsidRPr="00815486">
        <w:rPr>
          <w:rFonts w:asciiTheme="minorHAnsi" w:hAnsiTheme="minorHAnsi"/>
          <w:sz w:val="24"/>
          <w:szCs w:val="24"/>
        </w:rPr>
        <w:br w:type="page"/>
      </w:r>
      <w:bookmarkEnd w:id="3"/>
      <w:bookmarkEnd w:id="4"/>
      <w:bookmarkEnd w:id="5"/>
    </w:p>
    <w:p w14:paraId="2BE66AFA" w14:textId="77777777" w:rsidR="00A70FA9" w:rsidRPr="009D19A4" w:rsidRDefault="00A70FA9" w:rsidP="00985CC9">
      <w:pPr>
        <w:rPr>
          <w:rStyle w:val="Emphasis"/>
          <w:rFonts w:cs="Arial"/>
          <w:iCs/>
          <w:color w:val="17365D"/>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A0" w:firstRow="1" w:lastRow="0" w:firstColumn="1" w:lastColumn="0" w:noHBand="0" w:noVBand="0"/>
      </w:tblPr>
      <w:tblGrid>
        <w:gridCol w:w="9456"/>
      </w:tblGrid>
      <w:tr w:rsidR="00A70FA9" w:rsidRPr="001B31D9" w14:paraId="19BE53E7" w14:textId="77777777" w:rsidTr="55B8FA01">
        <w:tc>
          <w:tcPr>
            <w:tcW w:w="9702" w:type="dxa"/>
            <w:shd w:val="clear" w:color="auto" w:fill="92D050"/>
          </w:tcPr>
          <w:p w14:paraId="41A2B31E" w14:textId="77777777" w:rsidR="00A70FA9" w:rsidRPr="001B31D9" w:rsidRDefault="00A70FA9" w:rsidP="00506DA8">
            <w:pPr>
              <w:pStyle w:val="TableText0"/>
              <w:rPr>
                <w:rStyle w:val="Emphasis"/>
                <w:i w:val="0"/>
                <w:iCs/>
                <w:szCs w:val="16"/>
              </w:rPr>
            </w:pPr>
            <w:r w:rsidRPr="001B31D9">
              <w:t xml:space="preserve">The Systems Appreciations document is used to store information from the knowledge transfer sessions that have occurred. The basis of the KT sessions would be the 13 Point KT agenda. Each section of this document covers one of the 13 agenda items. </w:t>
            </w:r>
          </w:p>
        </w:tc>
      </w:tr>
    </w:tbl>
    <w:p w14:paraId="6267F534" w14:textId="33179707" w:rsidR="55B8FA01" w:rsidRDefault="55B8FA01"/>
    <w:p w14:paraId="35A57BC4" w14:textId="77777777" w:rsidR="00A70FA9" w:rsidRPr="00777FBF" w:rsidRDefault="00A70FA9" w:rsidP="00F86528">
      <w:pPr>
        <w:pStyle w:val="Subhead1"/>
      </w:pPr>
      <w:bookmarkStart w:id="6" w:name="_Ref261429789"/>
      <w:bookmarkStart w:id="7" w:name="_Toc297815387"/>
      <w:bookmarkStart w:id="8" w:name="_Toc297816130"/>
      <w:bookmarkStart w:id="9" w:name="_Toc401525192"/>
      <w:r w:rsidRPr="00777FBF">
        <w:t>Architecture Overview and Application Environment</w:t>
      </w:r>
      <w:bookmarkEnd w:id="6"/>
      <w:bookmarkEnd w:id="7"/>
      <w:bookmarkEnd w:id="8"/>
      <w:bookmarkEnd w:id="9"/>
    </w:p>
    <w:p w14:paraId="2889E68C" w14:textId="77777777" w:rsidR="00F86528" w:rsidRPr="00DC31BC" w:rsidRDefault="55B8FA01" w:rsidP="00F86528">
      <w:pPr>
        <w:pStyle w:val="Subhead2"/>
      </w:pPr>
      <w:bookmarkStart w:id="10" w:name="_Toc31515513"/>
      <w:bookmarkStart w:id="11" w:name="_Toc31515623"/>
      <w:bookmarkStart w:id="12" w:name="_Toc31515729"/>
      <w:bookmarkStart w:id="13" w:name="_Toc31515907"/>
      <w:bookmarkStart w:id="14" w:name="_Toc31516406"/>
      <w:bookmarkStart w:id="15" w:name="_Toc31516488"/>
      <w:bookmarkStart w:id="16" w:name="_Toc31516571"/>
      <w:bookmarkStart w:id="17" w:name="_Toc31516650"/>
      <w:bookmarkStart w:id="18" w:name="_Toc31523259"/>
      <w:bookmarkStart w:id="19" w:name="_Toc297815388"/>
      <w:bookmarkStart w:id="20" w:name="_Toc297816131"/>
      <w:bookmarkStart w:id="21" w:name="_Toc401525193"/>
      <w:bookmarkStart w:id="22" w:name="_Toc38902392"/>
      <w:bookmarkStart w:id="23" w:name="_Toc54678994"/>
      <w:bookmarkEnd w:id="10"/>
      <w:bookmarkEnd w:id="11"/>
      <w:bookmarkEnd w:id="12"/>
      <w:bookmarkEnd w:id="13"/>
      <w:bookmarkEnd w:id="14"/>
      <w:bookmarkEnd w:id="15"/>
      <w:bookmarkEnd w:id="16"/>
      <w:bookmarkEnd w:id="17"/>
      <w:bookmarkEnd w:id="18"/>
      <w:r>
        <w:t>Business Overview</w:t>
      </w:r>
      <w:bookmarkEnd w:id="19"/>
      <w:bookmarkEnd w:id="20"/>
      <w:bookmarkEnd w:id="21"/>
    </w:p>
    <w:p w14:paraId="49FAF804" w14:textId="0758AA0C" w:rsidR="55B8FA01" w:rsidRDefault="55B8FA01" w:rsidP="55B8FA01">
      <w:pPr>
        <w:pStyle w:val="Subhead2"/>
        <w:numPr>
          <w:ilvl w:val="1"/>
          <w:numId w:val="0"/>
        </w:numPr>
        <w:ind w:firstLine="720"/>
      </w:pPr>
      <w:r>
        <w:t>$BUSINESS_USE$</w:t>
      </w:r>
    </w:p>
    <w:p w14:paraId="4D5E4241" w14:textId="77777777" w:rsidR="00A70FA9" w:rsidRDefault="55B8FA01" w:rsidP="00F86528">
      <w:pPr>
        <w:pStyle w:val="Subhead2"/>
      </w:pPr>
      <w:bookmarkStart w:id="24" w:name="_Toc297815389"/>
      <w:bookmarkStart w:id="25" w:name="_Toc297816132"/>
      <w:bookmarkStart w:id="26" w:name="_Toc401525194"/>
      <w:r>
        <w:t>Functional Overview</w:t>
      </w:r>
      <w:bookmarkEnd w:id="24"/>
      <w:bookmarkEnd w:id="25"/>
      <w:bookmarkEnd w:id="26"/>
    </w:p>
    <w:p w14:paraId="342096B3" w14:textId="77777777" w:rsidR="00A70FA9" w:rsidRDefault="55B8FA01" w:rsidP="00F86528">
      <w:pPr>
        <w:pStyle w:val="Subhead2"/>
      </w:pPr>
      <w:bookmarkStart w:id="27" w:name="_Toc297815390"/>
      <w:bookmarkStart w:id="28" w:name="_Toc297816133"/>
      <w:bookmarkStart w:id="29" w:name="_Toc401525195"/>
      <w:bookmarkEnd w:id="22"/>
      <w:bookmarkEnd w:id="23"/>
      <w:r>
        <w:t>Technical Overview</w:t>
      </w:r>
      <w:bookmarkEnd w:id="27"/>
      <w:bookmarkEnd w:id="28"/>
      <w:bookmarkEnd w:id="29"/>
    </w:p>
    <w:p w14:paraId="7F52CE81" w14:textId="7C363110" w:rsidR="55B8FA01" w:rsidRDefault="009B0299" w:rsidP="55B8FA01">
      <w:pPr>
        <w:pStyle w:val="Subhead2"/>
        <w:numPr>
          <w:ilvl w:val="1"/>
          <w:numId w:val="0"/>
        </w:numPr>
        <w:ind w:firstLine="720"/>
      </w:pPr>
      <w:r>
        <w:t>$APPLICATION_DESCRIPTION$</w:t>
      </w:r>
    </w:p>
    <w:p w14:paraId="614217C2" w14:textId="77777777" w:rsidR="00A70FA9" w:rsidRPr="00DC31BC" w:rsidRDefault="55B8FA01" w:rsidP="00F86528">
      <w:pPr>
        <w:pStyle w:val="Subhead2"/>
      </w:pPr>
      <w:bookmarkStart w:id="30" w:name="_Toc297815391"/>
      <w:bookmarkStart w:id="31" w:name="_Toc297816134"/>
      <w:bookmarkStart w:id="32" w:name="_Toc401525196"/>
      <w:r>
        <w:t>Implementation / Deployment Overview</w:t>
      </w:r>
      <w:bookmarkEnd w:id="30"/>
      <w:bookmarkEnd w:id="31"/>
      <w:bookmarkEnd w:id="32"/>
    </w:p>
    <w:p w14:paraId="3F96594C" w14:textId="77777777" w:rsidR="00A70FA9" w:rsidRDefault="55B8FA01" w:rsidP="00F86528">
      <w:pPr>
        <w:pStyle w:val="Subhead2"/>
      </w:pPr>
      <w:bookmarkStart w:id="33" w:name="_Toc297815392"/>
      <w:bookmarkStart w:id="34" w:name="_Toc297816135"/>
      <w:bookmarkStart w:id="35" w:name="_Toc401525197"/>
      <w:r>
        <w:t>Application Users</w:t>
      </w:r>
      <w:bookmarkEnd w:id="33"/>
      <w:bookmarkEnd w:id="34"/>
      <w:bookmarkEnd w:id="35"/>
    </w:p>
    <w:p w14:paraId="4B1EF4B3" w14:textId="1393D599" w:rsidR="55B8FA01" w:rsidRDefault="55B8FA01" w:rsidP="55B8FA01">
      <w:pPr>
        <w:pStyle w:val="Subhead2"/>
        <w:numPr>
          <w:ilvl w:val="1"/>
          <w:numId w:val="0"/>
        </w:numPr>
        <w:ind w:firstLine="720"/>
      </w:pPr>
      <w:r>
        <w:t>$WORKSTREAM_OWNER$</w:t>
      </w:r>
    </w:p>
    <w:p w14:paraId="05ECA110" w14:textId="77777777" w:rsidR="00663644" w:rsidRDefault="00663644" w:rsidP="00663644">
      <w:pPr>
        <w:pStyle w:val="Subhead2"/>
        <w:numPr>
          <w:ilvl w:val="0"/>
          <w:numId w:val="0"/>
        </w:numPr>
        <w:ind w:left="576"/>
      </w:pPr>
      <w:r>
        <w:br w:type="page"/>
      </w:r>
    </w:p>
    <w:p w14:paraId="61EB9E3B" w14:textId="77777777" w:rsidR="00A70FA9" w:rsidRPr="00F759D2" w:rsidRDefault="00A70FA9" w:rsidP="00F86528">
      <w:pPr>
        <w:pStyle w:val="Subhead1"/>
      </w:pPr>
      <w:bookmarkStart w:id="36" w:name="_Toc297815393"/>
      <w:bookmarkStart w:id="37" w:name="_Toc297816136"/>
      <w:bookmarkStart w:id="38" w:name="_Toc401525198"/>
      <w:r w:rsidRPr="00F759D2">
        <w:lastRenderedPageBreak/>
        <w:t>Technical Architecture and Interfaces</w:t>
      </w:r>
      <w:bookmarkEnd w:id="36"/>
      <w:bookmarkEnd w:id="37"/>
      <w:bookmarkEnd w:id="38"/>
    </w:p>
    <w:p w14:paraId="272218D9" w14:textId="77777777" w:rsidR="008070AF" w:rsidRDefault="55B8FA01" w:rsidP="00F86528">
      <w:pPr>
        <w:pStyle w:val="Subhead2"/>
      </w:pPr>
      <w:bookmarkStart w:id="39" w:name="_Toc297815394"/>
      <w:bookmarkStart w:id="40" w:name="_Toc297816137"/>
      <w:bookmarkStart w:id="41" w:name="_Toc307257691"/>
      <w:bookmarkStart w:id="42" w:name="_Toc307260284"/>
      <w:bookmarkStart w:id="43" w:name="_Toc307260388"/>
      <w:bookmarkStart w:id="44" w:name="_Toc401525199"/>
      <w:bookmarkStart w:id="45" w:name="_Toc297815395"/>
      <w:bookmarkStart w:id="46" w:name="_Toc297816138"/>
      <w:r>
        <w:t>Technical Architecture</w:t>
      </w:r>
      <w:bookmarkEnd w:id="39"/>
      <w:bookmarkEnd w:id="40"/>
      <w:bookmarkEnd w:id="41"/>
      <w:bookmarkEnd w:id="42"/>
      <w:bookmarkEnd w:id="43"/>
      <w:bookmarkEnd w:id="44"/>
    </w:p>
    <w:p w14:paraId="62200762" w14:textId="77777777" w:rsidR="008070AF" w:rsidRDefault="55B8FA01" w:rsidP="00FE46B8">
      <w:pPr>
        <w:pStyle w:val="Subhead2"/>
      </w:pPr>
      <w:bookmarkStart w:id="47" w:name="_Toc307257692"/>
      <w:bookmarkStart w:id="48" w:name="_Toc307260285"/>
      <w:bookmarkStart w:id="49" w:name="_Toc307260389"/>
      <w:bookmarkStart w:id="50" w:name="_Toc401525200"/>
      <w:r>
        <w:t>Interface specifications</w:t>
      </w:r>
      <w:bookmarkEnd w:id="47"/>
      <w:bookmarkEnd w:id="48"/>
      <w:bookmarkEnd w:id="49"/>
      <w:bookmarkEnd w:id="50"/>
    </w:p>
    <w:p w14:paraId="01C8308B" w14:textId="77777777" w:rsidR="00663644" w:rsidRPr="00D810FA" w:rsidRDefault="00663644" w:rsidP="00663644">
      <w:pPr>
        <w:pStyle w:val="Subhead2"/>
        <w:numPr>
          <w:ilvl w:val="0"/>
          <w:numId w:val="0"/>
        </w:numPr>
        <w:ind w:left="576"/>
      </w:pPr>
      <w:r>
        <w:br w:type="page"/>
      </w:r>
    </w:p>
    <w:p w14:paraId="77FAF439" w14:textId="77777777" w:rsidR="00A70FA9" w:rsidRPr="00C63C86" w:rsidRDefault="00A70FA9" w:rsidP="00F86528">
      <w:pPr>
        <w:pStyle w:val="Subhead1"/>
      </w:pPr>
      <w:bookmarkStart w:id="51" w:name="_Toc297815396"/>
      <w:bookmarkStart w:id="52" w:name="_Toc297816139"/>
      <w:bookmarkStart w:id="53" w:name="_Toc401525201"/>
      <w:bookmarkEnd w:id="45"/>
      <w:bookmarkEnd w:id="46"/>
      <w:r>
        <w:lastRenderedPageBreak/>
        <w:t>Support and Development Documentation Overview</w:t>
      </w:r>
      <w:bookmarkEnd w:id="51"/>
      <w:bookmarkEnd w:id="52"/>
      <w:bookmarkEnd w:id="53"/>
    </w:p>
    <w:p w14:paraId="71782398" w14:textId="77777777" w:rsidR="00B82706" w:rsidRDefault="00663644" w:rsidP="00F86528">
      <w:pPr>
        <w:pStyle w:val="Subhead2"/>
      </w:pPr>
      <w:bookmarkStart w:id="54" w:name="_Toc401525202"/>
      <w:r>
        <w:t>Documentation Available with Location</w:t>
      </w:r>
      <w:bookmarkEnd w:id="54"/>
    </w:p>
    <w:p w14:paraId="28FA7CED" w14:textId="77777777" w:rsidR="00663644" w:rsidRDefault="00663644" w:rsidP="00F86528">
      <w:pPr>
        <w:pStyle w:val="Subhead2"/>
      </w:pPr>
      <w:bookmarkStart w:id="55" w:name="_Toc401525203"/>
      <w:r>
        <w:t>Access Permissions to view / update documentation</w:t>
      </w:r>
      <w:bookmarkEnd w:id="55"/>
    </w:p>
    <w:p w14:paraId="2C974992" w14:textId="77777777" w:rsidR="00663644" w:rsidRDefault="00663644" w:rsidP="00663644">
      <w:pPr>
        <w:pStyle w:val="Subhead2"/>
        <w:numPr>
          <w:ilvl w:val="0"/>
          <w:numId w:val="0"/>
        </w:numPr>
        <w:ind w:left="576"/>
      </w:pPr>
      <w:r>
        <w:br w:type="page"/>
      </w:r>
    </w:p>
    <w:p w14:paraId="42EE25BA" w14:textId="77777777" w:rsidR="00A70FA9" w:rsidRDefault="00A70FA9" w:rsidP="00F86528">
      <w:pPr>
        <w:pStyle w:val="Subhead1"/>
      </w:pPr>
      <w:bookmarkStart w:id="56" w:name="_Toc297815399"/>
      <w:bookmarkStart w:id="57" w:name="_Toc297816142"/>
      <w:bookmarkStart w:id="58" w:name="_Toc401525204"/>
      <w:r w:rsidRPr="00E47547">
        <w:lastRenderedPageBreak/>
        <w:t>Components detailed presentation</w:t>
      </w:r>
      <w:bookmarkEnd w:id="56"/>
      <w:bookmarkEnd w:id="57"/>
      <w:bookmarkEnd w:id="58"/>
    </w:p>
    <w:p w14:paraId="452A398B" w14:textId="77777777" w:rsidR="003717B0" w:rsidRDefault="003717B0" w:rsidP="003717B0">
      <w:pPr>
        <w:pStyle w:val="Subhead2"/>
      </w:pPr>
      <w:bookmarkStart w:id="59" w:name="_Toc401525205"/>
      <w:r>
        <w:t>Component 1</w:t>
      </w:r>
      <w:bookmarkEnd w:id="59"/>
    </w:p>
    <w:p w14:paraId="7FEE75B0" w14:textId="77777777" w:rsidR="003717B0" w:rsidRDefault="003717B0" w:rsidP="003717B0">
      <w:pPr>
        <w:pStyle w:val="Subhead2"/>
      </w:pPr>
      <w:bookmarkStart w:id="60" w:name="_Toc401525206"/>
      <w:r>
        <w:t>Component 2</w:t>
      </w:r>
      <w:bookmarkEnd w:id="60"/>
    </w:p>
    <w:p w14:paraId="7A25EC3A" w14:textId="77777777" w:rsidR="00663644" w:rsidRPr="00E47547" w:rsidRDefault="00663644" w:rsidP="00663644">
      <w:pPr>
        <w:pStyle w:val="Subhead1"/>
        <w:numPr>
          <w:ilvl w:val="0"/>
          <w:numId w:val="0"/>
        </w:numPr>
        <w:ind w:left="432"/>
      </w:pPr>
      <w:r>
        <w:br w:type="page"/>
      </w:r>
    </w:p>
    <w:p w14:paraId="1BE460B0" w14:textId="77777777" w:rsidR="00A70FA9" w:rsidRPr="00242321" w:rsidRDefault="00A70FA9" w:rsidP="00F86528">
      <w:pPr>
        <w:pStyle w:val="Subhead1"/>
      </w:pPr>
      <w:bookmarkStart w:id="61" w:name="_Toc297815402"/>
      <w:bookmarkStart w:id="62" w:name="_Toc297816145"/>
      <w:bookmarkStart w:id="63" w:name="_Toc401525207"/>
      <w:r w:rsidRPr="00242321">
        <w:lastRenderedPageBreak/>
        <w:t>Data description &amp; database programs</w:t>
      </w:r>
      <w:bookmarkEnd w:id="61"/>
      <w:bookmarkEnd w:id="62"/>
      <w:bookmarkEnd w:id="63"/>
    </w:p>
    <w:p w14:paraId="235DFDE8" w14:textId="77777777" w:rsidR="00A70FA9" w:rsidRDefault="00A70FA9" w:rsidP="00F86528">
      <w:pPr>
        <w:pStyle w:val="Subhead2"/>
      </w:pPr>
      <w:bookmarkStart w:id="64" w:name="_Toc177781603"/>
      <w:bookmarkStart w:id="65" w:name="_Toc297815403"/>
      <w:bookmarkStart w:id="66" w:name="_Toc297816146"/>
      <w:bookmarkStart w:id="67" w:name="_Toc401525208"/>
      <w:r w:rsidRPr="004A1DAF">
        <w:t>Logical &amp; Physical Data Model</w:t>
      </w:r>
      <w:bookmarkEnd w:id="64"/>
      <w:bookmarkEnd w:id="65"/>
      <w:bookmarkEnd w:id="66"/>
      <w:bookmarkEnd w:id="67"/>
    </w:p>
    <w:p w14:paraId="67E26912" w14:textId="77777777" w:rsidR="00A70FA9" w:rsidRDefault="00A70FA9" w:rsidP="00F86528">
      <w:pPr>
        <w:pStyle w:val="Subhead2"/>
      </w:pPr>
      <w:bookmarkStart w:id="68" w:name="_Toc177781604"/>
      <w:bookmarkStart w:id="69" w:name="_Toc297815404"/>
      <w:bookmarkStart w:id="70" w:name="_Toc297816147"/>
      <w:bookmarkStart w:id="71" w:name="_Toc401525209"/>
      <w:r w:rsidRPr="004A1DAF">
        <w:t>&lt;Database x&gt; Subsystems</w:t>
      </w:r>
      <w:bookmarkEnd w:id="68"/>
      <w:bookmarkEnd w:id="69"/>
      <w:bookmarkEnd w:id="70"/>
      <w:bookmarkEnd w:id="71"/>
    </w:p>
    <w:p w14:paraId="73E5D5CA" w14:textId="77777777" w:rsidR="008070AF" w:rsidRDefault="008070AF" w:rsidP="00F86528">
      <w:pPr>
        <w:pStyle w:val="Subhead2"/>
      </w:pPr>
      <w:bookmarkStart w:id="72" w:name="_Toc103359545"/>
      <w:bookmarkStart w:id="73" w:name="_Toc177781605"/>
      <w:bookmarkStart w:id="74" w:name="_Toc297815405"/>
      <w:bookmarkStart w:id="75" w:name="_Toc297816148"/>
      <w:bookmarkStart w:id="76" w:name="_Toc307257709"/>
      <w:bookmarkStart w:id="77" w:name="_Toc307260295"/>
      <w:bookmarkStart w:id="78" w:name="_Toc307260399"/>
      <w:bookmarkStart w:id="79" w:name="_Toc401525210"/>
      <w:bookmarkEnd w:id="72"/>
      <w:r w:rsidRPr="004A1DAF">
        <w:t>Data Dictionary</w:t>
      </w:r>
      <w:bookmarkEnd w:id="73"/>
      <w:bookmarkEnd w:id="74"/>
      <w:bookmarkEnd w:id="75"/>
      <w:bookmarkEnd w:id="76"/>
      <w:bookmarkEnd w:id="77"/>
      <w:bookmarkEnd w:id="78"/>
      <w:bookmarkEnd w:id="79"/>
      <w:r w:rsidRPr="004A1DAF">
        <w:t xml:space="preserve"> </w:t>
      </w:r>
    </w:p>
    <w:p w14:paraId="5347A90F" w14:textId="77777777" w:rsidR="008070AF" w:rsidRDefault="008070AF" w:rsidP="00F86528">
      <w:pPr>
        <w:pStyle w:val="Subhead2"/>
      </w:pPr>
      <w:bookmarkStart w:id="80" w:name="_Toc177781606"/>
      <w:bookmarkStart w:id="81" w:name="_Toc297815406"/>
      <w:bookmarkStart w:id="82" w:name="_Toc297816149"/>
      <w:bookmarkStart w:id="83" w:name="_Toc307257711"/>
      <w:bookmarkStart w:id="84" w:name="_Toc307260296"/>
      <w:bookmarkStart w:id="85" w:name="_Toc307260400"/>
      <w:bookmarkStart w:id="86" w:name="_Toc401525211"/>
      <w:r w:rsidRPr="004A1DAF">
        <w:t>Database Security</w:t>
      </w:r>
      <w:bookmarkEnd w:id="80"/>
      <w:bookmarkEnd w:id="81"/>
      <w:bookmarkEnd w:id="82"/>
      <w:bookmarkEnd w:id="83"/>
      <w:bookmarkEnd w:id="84"/>
      <w:bookmarkEnd w:id="85"/>
      <w:bookmarkEnd w:id="86"/>
    </w:p>
    <w:p w14:paraId="7F2D75E5" w14:textId="77777777" w:rsidR="008070AF" w:rsidRDefault="008070AF" w:rsidP="00F86528">
      <w:pPr>
        <w:pStyle w:val="Subhead2"/>
      </w:pPr>
      <w:bookmarkStart w:id="87" w:name="_Toc102960153"/>
      <w:bookmarkStart w:id="88" w:name="_Toc177781649"/>
      <w:bookmarkStart w:id="89" w:name="_Toc297815407"/>
      <w:bookmarkStart w:id="90" w:name="_Toc297816150"/>
      <w:bookmarkStart w:id="91" w:name="_Toc307257713"/>
      <w:bookmarkStart w:id="92" w:name="_Toc307260297"/>
      <w:bookmarkStart w:id="93" w:name="_Toc307260401"/>
      <w:bookmarkStart w:id="94" w:name="_Toc401525212"/>
      <w:bookmarkStart w:id="95" w:name="_Toc11713020"/>
      <w:r w:rsidRPr="004A1DAF">
        <w:t>Backup &amp; Recovery Procedures</w:t>
      </w:r>
      <w:bookmarkEnd w:id="87"/>
      <w:bookmarkEnd w:id="88"/>
      <w:bookmarkEnd w:id="89"/>
      <w:bookmarkEnd w:id="90"/>
      <w:bookmarkEnd w:id="91"/>
      <w:bookmarkEnd w:id="92"/>
      <w:bookmarkEnd w:id="93"/>
      <w:bookmarkEnd w:id="94"/>
    </w:p>
    <w:p w14:paraId="0E10BD0B" w14:textId="77777777" w:rsidR="008070AF" w:rsidRDefault="008070AF" w:rsidP="00F86528">
      <w:pPr>
        <w:pStyle w:val="Subhead2"/>
      </w:pPr>
      <w:bookmarkStart w:id="96" w:name="_Toc102960155"/>
      <w:bookmarkStart w:id="97" w:name="_Toc177781654"/>
      <w:bookmarkStart w:id="98" w:name="_Toc297815408"/>
      <w:bookmarkStart w:id="99" w:name="_Toc297816151"/>
      <w:bookmarkStart w:id="100" w:name="_Toc307257715"/>
      <w:bookmarkStart w:id="101" w:name="_Toc307260298"/>
      <w:bookmarkStart w:id="102" w:name="_Toc307260402"/>
      <w:bookmarkStart w:id="103" w:name="_Toc401525213"/>
      <w:bookmarkEnd w:id="95"/>
      <w:r w:rsidRPr="004A1DAF">
        <w:t>Disaster recovery strategy</w:t>
      </w:r>
      <w:bookmarkEnd w:id="96"/>
      <w:bookmarkEnd w:id="97"/>
      <w:bookmarkEnd w:id="98"/>
      <w:bookmarkEnd w:id="99"/>
      <w:bookmarkEnd w:id="100"/>
      <w:bookmarkEnd w:id="101"/>
      <w:bookmarkEnd w:id="102"/>
      <w:bookmarkEnd w:id="103"/>
    </w:p>
    <w:p w14:paraId="3331035F" w14:textId="77777777" w:rsidR="008070AF" w:rsidRDefault="008070AF" w:rsidP="00F86528">
      <w:pPr>
        <w:pStyle w:val="Subhead2"/>
      </w:pPr>
      <w:bookmarkStart w:id="104" w:name="_Toc297815409"/>
      <w:bookmarkStart w:id="105" w:name="_Toc297816152"/>
      <w:bookmarkStart w:id="106" w:name="_Toc307257717"/>
      <w:bookmarkStart w:id="107" w:name="_Toc307260299"/>
      <w:bookmarkStart w:id="108" w:name="_Toc307260403"/>
      <w:bookmarkStart w:id="109" w:name="_Toc401525214"/>
      <w:r w:rsidRPr="004A1DAF">
        <w:t>Reporting</w:t>
      </w:r>
      <w:bookmarkEnd w:id="104"/>
      <w:bookmarkEnd w:id="105"/>
      <w:bookmarkEnd w:id="106"/>
      <w:bookmarkEnd w:id="107"/>
      <w:bookmarkEnd w:id="108"/>
      <w:bookmarkEnd w:id="109"/>
    </w:p>
    <w:p w14:paraId="7A5B2C13" w14:textId="77777777" w:rsidR="00663644" w:rsidRDefault="00663644" w:rsidP="00663644">
      <w:pPr>
        <w:pStyle w:val="Subhead2"/>
        <w:numPr>
          <w:ilvl w:val="0"/>
          <w:numId w:val="0"/>
        </w:numPr>
        <w:ind w:left="576"/>
      </w:pPr>
      <w:r>
        <w:br w:type="page"/>
      </w:r>
    </w:p>
    <w:p w14:paraId="16B6C992" w14:textId="77777777" w:rsidR="00A70FA9" w:rsidRDefault="00A70FA9" w:rsidP="00F86528">
      <w:pPr>
        <w:pStyle w:val="Subhead1"/>
      </w:pPr>
      <w:bookmarkStart w:id="110" w:name="_Toc297815410"/>
      <w:bookmarkStart w:id="111" w:name="_Toc297816153"/>
      <w:bookmarkStart w:id="112" w:name="_Toc401525215"/>
      <w:r>
        <w:lastRenderedPageBreak/>
        <w:t>Maintenance and Support</w:t>
      </w:r>
      <w:bookmarkEnd w:id="110"/>
      <w:bookmarkEnd w:id="111"/>
      <w:bookmarkEnd w:id="112"/>
    </w:p>
    <w:p w14:paraId="7D5F9278" w14:textId="77777777" w:rsidR="00A70FA9" w:rsidRDefault="00A70FA9" w:rsidP="00F86528">
      <w:pPr>
        <w:pStyle w:val="Subhead2"/>
      </w:pPr>
      <w:bookmarkStart w:id="113" w:name="_Toc297815411"/>
      <w:bookmarkStart w:id="114" w:name="_Toc297816154"/>
      <w:bookmarkStart w:id="115" w:name="_Toc401525216"/>
      <w:r>
        <w:t>Incident Management Process</w:t>
      </w:r>
      <w:bookmarkEnd w:id="113"/>
      <w:bookmarkEnd w:id="114"/>
      <w:bookmarkEnd w:id="115"/>
    </w:p>
    <w:p w14:paraId="5682FAC8" w14:textId="77777777" w:rsidR="00A70FA9" w:rsidRDefault="00A70FA9" w:rsidP="00F86528">
      <w:pPr>
        <w:pStyle w:val="Subhead2"/>
      </w:pPr>
      <w:bookmarkStart w:id="116" w:name="_Toc177781634"/>
      <w:bookmarkStart w:id="117" w:name="_Toc297815412"/>
      <w:bookmarkStart w:id="118" w:name="_Toc297816155"/>
      <w:bookmarkStart w:id="119" w:name="_Toc401525217"/>
      <w:r w:rsidRPr="00C63C86">
        <w:t>On-Call Structure / Procedure</w:t>
      </w:r>
      <w:bookmarkEnd w:id="116"/>
      <w:bookmarkEnd w:id="117"/>
      <w:bookmarkEnd w:id="118"/>
      <w:bookmarkEnd w:id="119"/>
    </w:p>
    <w:p w14:paraId="79DBA7CA" w14:textId="77777777" w:rsidR="00A70FA9" w:rsidRDefault="00A70FA9" w:rsidP="00F86528">
      <w:pPr>
        <w:pStyle w:val="Subhead2"/>
      </w:pPr>
      <w:bookmarkStart w:id="120" w:name="_Toc297815413"/>
      <w:bookmarkStart w:id="121" w:name="_Toc297816156"/>
      <w:bookmarkStart w:id="122" w:name="_Toc401525218"/>
      <w:bookmarkStart w:id="123" w:name="_Toc177781637"/>
      <w:bookmarkStart w:id="124" w:name="_Toc79995826"/>
      <w:r>
        <w:t>Problem Management Process</w:t>
      </w:r>
      <w:bookmarkEnd w:id="120"/>
      <w:bookmarkEnd w:id="121"/>
      <w:bookmarkEnd w:id="122"/>
    </w:p>
    <w:p w14:paraId="7AC0E81D" w14:textId="77777777" w:rsidR="008070AF" w:rsidRDefault="008070AF" w:rsidP="00F86528">
      <w:pPr>
        <w:pStyle w:val="Subhead2"/>
      </w:pPr>
      <w:bookmarkStart w:id="125" w:name="_Toc297815414"/>
      <w:bookmarkStart w:id="126" w:name="_Toc297816157"/>
      <w:bookmarkStart w:id="127" w:name="_Toc307257726"/>
      <w:bookmarkStart w:id="128" w:name="_Toc307260304"/>
      <w:bookmarkStart w:id="129" w:name="_Toc307260408"/>
      <w:bookmarkStart w:id="130" w:name="_Toc401525219"/>
      <w:bookmarkStart w:id="131" w:name="_Toc297815420"/>
      <w:bookmarkStart w:id="132" w:name="_Toc297816163"/>
      <w:bookmarkEnd w:id="123"/>
      <w:bookmarkEnd w:id="124"/>
      <w:r w:rsidRPr="00C63C86">
        <w:t>Change Management Process</w:t>
      </w:r>
      <w:bookmarkEnd w:id="125"/>
      <w:bookmarkEnd w:id="126"/>
      <w:bookmarkEnd w:id="127"/>
      <w:bookmarkEnd w:id="128"/>
      <w:bookmarkEnd w:id="129"/>
      <w:bookmarkEnd w:id="130"/>
    </w:p>
    <w:p w14:paraId="5595AAED" w14:textId="77777777" w:rsidR="008070AF" w:rsidRDefault="008070AF" w:rsidP="00F86528">
      <w:pPr>
        <w:pStyle w:val="Subhead2"/>
      </w:pPr>
      <w:bookmarkStart w:id="133" w:name="_Toc177781645"/>
      <w:bookmarkStart w:id="134" w:name="_Toc297815415"/>
      <w:bookmarkStart w:id="135" w:name="_Toc297816158"/>
      <w:bookmarkStart w:id="136" w:name="_Toc307257728"/>
      <w:bookmarkStart w:id="137" w:name="_Toc307260305"/>
      <w:bookmarkStart w:id="138" w:name="_Toc307260409"/>
      <w:bookmarkStart w:id="139" w:name="_Toc401525220"/>
      <w:r w:rsidRPr="00C63C86">
        <w:t>Release Management</w:t>
      </w:r>
      <w:bookmarkEnd w:id="133"/>
      <w:r>
        <w:t xml:space="preserve"> Process</w:t>
      </w:r>
      <w:bookmarkEnd w:id="134"/>
      <w:bookmarkEnd w:id="135"/>
      <w:bookmarkEnd w:id="136"/>
      <w:bookmarkEnd w:id="137"/>
      <w:bookmarkEnd w:id="138"/>
      <w:bookmarkEnd w:id="139"/>
    </w:p>
    <w:p w14:paraId="69CB32D1" w14:textId="77777777" w:rsidR="008070AF" w:rsidRDefault="008070AF" w:rsidP="00F86528">
      <w:pPr>
        <w:pStyle w:val="Subhead2"/>
      </w:pPr>
      <w:bookmarkStart w:id="140" w:name="_Toc297815416"/>
      <w:bookmarkStart w:id="141" w:name="_Toc297816159"/>
      <w:bookmarkStart w:id="142" w:name="_Toc307257730"/>
      <w:bookmarkStart w:id="143" w:name="_Toc307260306"/>
      <w:bookmarkStart w:id="144" w:name="_Toc307260410"/>
      <w:bookmarkStart w:id="145" w:name="_Toc401525221"/>
      <w:r>
        <w:t>Configuration Management Process</w:t>
      </w:r>
      <w:bookmarkEnd w:id="140"/>
      <w:bookmarkEnd w:id="141"/>
      <w:bookmarkEnd w:id="142"/>
      <w:bookmarkEnd w:id="143"/>
      <w:bookmarkEnd w:id="144"/>
      <w:bookmarkEnd w:id="145"/>
    </w:p>
    <w:p w14:paraId="33696B45" w14:textId="77777777" w:rsidR="008070AF" w:rsidRDefault="008070AF" w:rsidP="00F86528">
      <w:pPr>
        <w:pStyle w:val="Subhead2"/>
      </w:pPr>
      <w:bookmarkStart w:id="146" w:name="_Toc297815417"/>
      <w:bookmarkStart w:id="147" w:name="_Toc297816160"/>
      <w:bookmarkStart w:id="148" w:name="_Toc307257732"/>
      <w:bookmarkStart w:id="149" w:name="_Toc307260307"/>
      <w:bookmarkStart w:id="150" w:name="_Toc307260411"/>
      <w:bookmarkStart w:id="151" w:name="_Toc401525222"/>
      <w:r>
        <w:t>Escalation Process &amp; Contacts</w:t>
      </w:r>
      <w:bookmarkEnd w:id="146"/>
      <w:bookmarkEnd w:id="147"/>
      <w:bookmarkEnd w:id="148"/>
      <w:bookmarkEnd w:id="149"/>
      <w:bookmarkEnd w:id="150"/>
      <w:bookmarkEnd w:id="151"/>
    </w:p>
    <w:p w14:paraId="6E450CC2" w14:textId="77777777" w:rsidR="008070AF" w:rsidRDefault="008070AF" w:rsidP="00F86528">
      <w:pPr>
        <w:pStyle w:val="Subhead2"/>
      </w:pPr>
      <w:bookmarkStart w:id="152" w:name="_Toc297815418"/>
      <w:bookmarkStart w:id="153" w:name="_Toc297816161"/>
      <w:bookmarkStart w:id="154" w:name="_Toc307257734"/>
      <w:bookmarkStart w:id="155" w:name="_Toc307260308"/>
      <w:bookmarkStart w:id="156" w:name="_Toc307260412"/>
      <w:bookmarkStart w:id="157" w:name="_Toc401525223"/>
      <w:r>
        <w:t>Other ITIL Processes In Scope</w:t>
      </w:r>
      <w:bookmarkEnd w:id="152"/>
      <w:bookmarkEnd w:id="153"/>
      <w:bookmarkEnd w:id="154"/>
      <w:bookmarkEnd w:id="155"/>
      <w:bookmarkEnd w:id="156"/>
      <w:bookmarkEnd w:id="157"/>
    </w:p>
    <w:p w14:paraId="6A074E62" w14:textId="77777777" w:rsidR="008070AF" w:rsidRDefault="008070AF" w:rsidP="00F86528">
      <w:pPr>
        <w:pStyle w:val="Subhead2"/>
      </w:pPr>
      <w:bookmarkStart w:id="158" w:name="_Toc297815419"/>
      <w:bookmarkStart w:id="159" w:name="_Toc297816162"/>
      <w:bookmarkStart w:id="160" w:name="_Toc307257736"/>
      <w:bookmarkStart w:id="161" w:name="_Toc307260309"/>
      <w:bookmarkStart w:id="162" w:name="_Toc307260413"/>
      <w:bookmarkStart w:id="163" w:name="_Toc401525224"/>
      <w:r>
        <w:t>Service Level Management &amp; Reporting</w:t>
      </w:r>
      <w:bookmarkEnd w:id="158"/>
      <w:bookmarkEnd w:id="159"/>
      <w:bookmarkEnd w:id="160"/>
      <w:bookmarkEnd w:id="161"/>
      <w:bookmarkEnd w:id="162"/>
      <w:bookmarkEnd w:id="163"/>
    </w:p>
    <w:p w14:paraId="3556F2A0" w14:textId="77777777" w:rsidR="00A70FA9" w:rsidRDefault="00A70FA9" w:rsidP="00F86528">
      <w:pPr>
        <w:pStyle w:val="Subhead2"/>
      </w:pPr>
      <w:bookmarkStart w:id="164" w:name="_Toc401525225"/>
      <w:r>
        <w:t>Tips &amp; Tricks – from past experience</w:t>
      </w:r>
      <w:bookmarkEnd w:id="131"/>
      <w:bookmarkEnd w:id="132"/>
      <w:bookmarkEnd w:id="164"/>
    </w:p>
    <w:p w14:paraId="63A6A29D" w14:textId="77777777" w:rsidR="00663644" w:rsidRPr="00C63C86" w:rsidRDefault="00663644" w:rsidP="00663644">
      <w:pPr>
        <w:pStyle w:val="Subhead2"/>
        <w:numPr>
          <w:ilvl w:val="0"/>
          <w:numId w:val="0"/>
        </w:numPr>
        <w:ind w:left="576"/>
      </w:pPr>
      <w:r>
        <w:br w:type="page"/>
      </w:r>
    </w:p>
    <w:p w14:paraId="0AB94D9C" w14:textId="77777777" w:rsidR="00A70FA9" w:rsidRPr="000B1567" w:rsidRDefault="00A70FA9" w:rsidP="00F86528">
      <w:pPr>
        <w:pStyle w:val="Subhead1"/>
      </w:pPr>
      <w:bookmarkStart w:id="165" w:name="_Toc297815421"/>
      <w:bookmarkStart w:id="166" w:name="_Toc297816164"/>
      <w:bookmarkStart w:id="167" w:name="_Toc401525226"/>
      <w:r>
        <w:lastRenderedPageBreak/>
        <w:t xml:space="preserve">Application </w:t>
      </w:r>
      <w:r w:rsidRPr="000B1567">
        <w:t>Development</w:t>
      </w:r>
      <w:bookmarkEnd w:id="165"/>
      <w:bookmarkEnd w:id="166"/>
      <w:bookmarkEnd w:id="167"/>
    </w:p>
    <w:p w14:paraId="01E314B8" w14:textId="77777777" w:rsidR="008070AF" w:rsidRDefault="008070AF" w:rsidP="00F86528">
      <w:pPr>
        <w:pStyle w:val="Subhead2"/>
      </w:pPr>
      <w:bookmarkStart w:id="168" w:name="_Toc297815422"/>
      <w:bookmarkStart w:id="169" w:name="_Toc297816165"/>
      <w:bookmarkStart w:id="170" w:name="_Toc307257740"/>
      <w:bookmarkStart w:id="171" w:name="_Toc307260312"/>
      <w:bookmarkStart w:id="172" w:name="_Toc307260416"/>
      <w:bookmarkStart w:id="173" w:name="_Toc401525227"/>
      <w:r w:rsidRPr="000B1567">
        <w:t>Application Size</w:t>
      </w:r>
      <w:r>
        <w:t xml:space="preserve"> &amp; Estimation details</w:t>
      </w:r>
      <w:bookmarkEnd w:id="168"/>
      <w:bookmarkEnd w:id="169"/>
      <w:bookmarkEnd w:id="170"/>
      <w:bookmarkEnd w:id="171"/>
      <w:bookmarkEnd w:id="172"/>
      <w:bookmarkEnd w:id="173"/>
    </w:p>
    <w:p w14:paraId="7F9E8F69" w14:textId="77777777" w:rsidR="008070AF" w:rsidRPr="00FC7589" w:rsidRDefault="008070AF" w:rsidP="008070AF"/>
    <w:p w14:paraId="00F0B4AC" w14:textId="77777777" w:rsidR="008070AF" w:rsidRDefault="008070AF" w:rsidP="00F86528">
      <w:pPr>
        <w:pStyle w:val="Subhead2"/>
      </w:pPr>
      <w:bookmarkStart w:id="174" w:name="_Toc297815423"/>
      <w:bookmarkStart w:id="175" w:name="_Toc297816166"/>
      <w:bookmarkStart w:id="176" w:name="_Toc307257742"/>
      <w:bookmarkStart w:id="177" w:name="_Toc307260313"/>
      <w:bookmarkStart w:id="178" w:name="_Toc307260417"/>
      <w:bookmarkStart w:id="179" w:name="_Toc401525228"/>
      <w:r>
        <w:t>Lifecycle &amp; Methodology followed</w:t>
      </w:r>
      <w:bookmarkEnd w:id="174"/>
      <w:bookmarkEnd w:id="175"/>
      <w:bookmarkEnd w:id="176"/>
      <w:bookmarkEnd w:id="177"/>
      <w:bookmarkEnd w:id="178"/>
      <w:bookmarkEnd w:id="179"/>
    </w:p>
    <w:p w14:paraId="2D4FE8E7" w14:textId="77777777" w:rsidR="008070AF" w:rsidRPr="00FC7589" w:rsidRDefault="008070AF" w:rsidP="008070AF"/>
    <w:p w14:paraId="6DA6A528" w14:textId="77777777" w:rsidR="008070AF" w:rsidRDefault="008070AF" w:rsidP="00F86528">
      <w:pPr>
        <w:pStyle w:val="Subhead2"/>
      </w:pPr>
      <w:bookmarkStart w:id="180" w:name="_Toc297815424"/>
      <w:bookmarkStart w:id="181" w:name="_Toc297816167"/>
      <w:bookmarkStart w:id="182" w:name="_Toc307257744"/>
      <w:bookmarkStart w:id="183" w:name="_Toc307260314"/>
      <w:bookmarkStart w:id="184" w:name="_Toc307260418"/>
      <w:bookmarkStart w:id="185" w:name="_Toc401525229"/>
      <w:r w:rsidRPr="000B1567">
        <w:t>Change control board</w:t>
      </w:r>
      <w:r>
        <w:t xml:space="preserve"> &amp; Processing</w:t>
      </w:r>
      <w:bookmarkEnd w:id="180"/>
      <w:bookmarkEnd w:id="181"/>
      <w:bookmarkEnd w:id="182"/>
      <w:bookmarkEnd w:id="183"/>
      <w:bookmarkEnd w:id="184"/>
      <w:bookmarkEnd w:id="185"/>
    </w:p>
    <w:p w14:paraId="2D1AE090" w14:textId="77777777" w:rsidR="008070AF" w:rsidRPr="00FC7589" w:rsidRDefault="008070AF" w:rsidP="008070AF"/>
    <w:p w14:paraId="7B25BB44" w14:textId="77777777" w:rsidR="008070AF" w:rsidRDefault="008070AF" w:rsidP="00F86528">
      <w:pPr>
        <w:pStyle w:val="Subhead2"/>
      </w:pPr>
      <w:bookmarkStart w:id="186" w:name="_Toc297815425"/>
      <w:bookmarkStart w:id="187" w:name="_Toc297816168"/>
      <w:bookmarkStart w:id="188" w:name="_Toc307257746"/>
      <w:bookmarkStart w:id="189" w:name="_Toc307260315"/>
      <w:bookmarkStart w:id="190" w:name="_Toc307260419"/>
      <w:bookmarkStart w:id="191" w:name="_Toc401525230"/>
      <w:r w:rsidRPr="000B1567">
        <w:t>Documentation</w:t>
      </w:r>
      <w:r>
        <w:t xml:space="preserve"> details</w:t>
      </w:r>
      <w:bookmarkEnd w:id="186"/>
      <w:bookmarkEnd w:id="187"/>
      <w:bookmarkEnd w:id="188"/>
      <w:bookmarkEnd w:id="189"/>
      <w:bookmarkEnd w:id="190"/>
      <w:bookmarkEnd w:id="191"/>
    </w:p>
    <w:p w14:paraId="718E206D" w14:textId="77777777" w:rsidR="008070AF" w:rsidRPr="00FC7589" w:rsidRDefault="008070AF" w:rsidP="008070AF"/>
    <w:p w14:paraId="747EF832" w14:textId="77777777" w:rsidR="008070AF" w:rsidRDefault="008070AF" w:rsidP="00F86528">
      <w:pPr>
        <w:pStyle w:val="Subhead2"/>
      </w:pPr>
      <w:bookmarkStart w:id="192" w:name="_Toc297815426"/>
      <w:bookmarkStart w:id="193" w:name="_Toc297816169"/>
      <w:bookmarkStart w:id="194" w:name="_Toc307257748"/>
      <w:bookmarkStart w:id="195" w:name="_Toc307260316"/>
      <w:bookmarkStart w:id="196" w:name="_Toc307260420"/>
      <w:bookmarkStart w:id="197" w:name="_Toc401525231"/>
      <w:r>
        <w:t>Test Environments</w:t>
      </w:r>
      <w:bookmarkEnd w:id="192"/>
      <w:bookmarkEnd w:id="193"/>
      <w:bookmarkEnd w:id="194"/>
      <w:bookmarkEnd w:id="195"/>
      <w:bookmarkEnd w:id="196"/>
      <w:bookmarkEnd w:id="197"/>
    </w:p>
    <w:p w14:paraId="46048715" w14:textId="77777777" w:rsidR="008070AF" w:rsidRPr="00FC7589" w:rsidRDefault="008070AF" w:rsidP="008070AF"/>
    <w:p w14:paraId="36BF0047" w14:textId="77777777" w:rsidR="008070AF" w:rsidRDefault="008070AF" w:rsidP="00F86528">
      <w:pPr>
        <w:pStyle w:val="Subhead2"/>
      </w:pPr>
      <w:bookmarkStart w:id="198" w:name="_Toc297815427"/>
      <w:bookmarkStart w:id="199" w:name="_Toc297816170"/>
      <w:bookmarkStart w:id="200" w:name="_Toc307257750"/>
      <w:bookmarkStart w:id="201" w:name="_Toc307260317"/>
      <w:bookmarkStart w:id="202" w:name="_Toc307260421"/>
      <w:bookmarkStart w:id="203" w:name="_Toc401525232"/>
      <w:r>
        <w:t>Test P</w:t>
      </w:r>
      <w:r w:rsidRPr="000B1567">
        <w:t xml:space="preserve">rocedures </w:t>
      </w:r>
      <w:r>
        <w:t>Followed</w:t>
      </w:r>
      <w:bookmarkEnd w:id="198"/>
      <w:bookmarkEnd w:id="199"/>
      <w:bookmarkEnd w:id="200"/>
      <w:bookmarkEnd w:id="201"/>
      <w:bookmarkEnd w:id="202"/>
      <w:bookmarkEnd w:id="203"/>
    </w:p>
    <w:p w14:paraId="587A80DA" w14:textId="77777777" w:rsidR="008070AF" w:rsidRPr="00FC7589" w:rsidRDefault="008070AF" w:rsidP="008070AF"/>
    <w:p w14:paraId="6EAE1BF6" w14:textId="77777777" w:rsidR="008070AF" w:rsidRDefault="008070AF" w:rsidP="00F86528">
      <w:pPr>
        <w:pStyle w:val="Subhead2"/>
      </w:pPr>
      <w:bookmarkStart w:id="204" w:name="_Toc297815428"/>
      <w:bookmarkStart w:id="205" w:name="_Toc297816171"/>
      <w:bookmarkStart w:id="206" w:name="_Toc307257752"/>
      <w:bookmarkStart w:id="207" w:name="_Toc307260318"/>
      <w:bookmarkStart w:id="208" w:name="_Toc307260422"/>
      <w:bookmarkStart w:id="209" w:name="_Toc401525233"/>
      <w:r>
        <w:t>Application Support Take-Over Process</w:t>
      </w:r>
      <w:bookmarkEnd w:id="204"/>
      <w:bookmarkEnd w:id="205"/>
      <w:bookmarkEnd w:id="206"/>
      <w:bookmarkEnd w:id="207"/>
      <w:bookmarkEnd w:id="208"/>
      <w:bookmarkEnd w:id="209"/>
    </w:p>
    <w:p w14:paraId="2873945F" w14:textId="77777777" w:rsidR="008070AF" w:rsidRPr="00FC7589" w:rsidRDefault="00663644" w:rsidP="008070AF">
      <w:r>
        <w:br w:type="page"/>
      </w:r>
    </w:p>
    <w:p w14:paraId="750FB87B" w14:textId="77777777" w:rsidR="00A70FA9" w:rsidRPr="009B11C3" w:rsidRDefault="00A70FA9" w:rsidP="00F86528">
      <w:pPr>
        <w:pStyle w:val="Subhead1"/>
      </w:pPr>
      <w:bookmarkStart w:id="210" w:name="_Toc297815429"/>
      <w:bookmarkStart w:id="211" w:name="_Toc297816172"/>
      <w:bookmarkStart w:id="212" w:name="_Toc401525234"/>
      <w:r w:rsidRPr="009B11C3">
        <w:lastRenderedPageBreak/>
        <w:t>User Management</w:t>
      </w:r>
      <w:bookmarkEnd w:id="210"/>
      <w:bookmarkEnd w:id="211"/>
      <w:bookmarkEnd w:id="212"/>
    </w:p>
    <w:p w14:paraId="77253AD2" w14:textId="77777777" w:rsidR="00A70FA9" w:rsidRDefault="00A70FA9" w:rsidP="00F86528">
      <w:pPr>
        <w:pStyle w:val="Subhead2"/>
      </w:pPr>
      <w:bookmarkStart w:id="213" w:name="_Toc297815430"/>
      <w:bookmarkStart w:id="214" w:name="_Toc297816173"/>
      <w:bookmarkStart w:id="215" w:name="_Toc401525235"/>
      <w:r>
        <w:t>Login Procedure</w:t>
      </w:r>
      <w:bookmarkEnd w:id="213"/>
      <w:bookmarkEnd w:id="214"/>
      <w:bookmarkEnd w:id="215"/>
    </w:p>
    <w:p w14:paraId="6A4E791B" w14:textId="77777777" w:rsidR="008070AF" w:rsidRPr="000B1567" w:rsidRDefault="008070AF" w:rsidP="008070AF"/>
    <w:p w14:paraId="5F88F386" w14:textId="77777777" w:rsidR="00A70FA9" w:rsidRDefault="00A70FA9" w:rsidP="00F86528">
      <w:pPr>
        <w:pStyle w:val="Subhead2"/>
      </w:pPr>
      <w:bookmarkStart w:id="216" w:name="_Toc297815431"/>
      <w:bookmarkStart w:id="217" w:name="_Toc297816174"/>
      <w:bookmarkStart w:id="218" w:name="_Toc401525236"/>
      <w:r>
        <w:t>Account Management</w:t>
      </w:r>
      <w:bookmarkEnd w:id="216"/>
      <w:bookmarkEnd w:id="217"/>
      <w:bookmarkEnd w:id="218"/>
    </w:p>
    <w:p w14:paraId="23F3390B" w14:textId="77777777" w:rsidR="00A755DE" w:rsidRDefault="00A755DE" w:rsidP="008070AF"/>
    <w:p w14:paraId="44E01AE9" w14:textId="77777777" w:rsidR="00A70FA9" w:rsidRDefault="00A70FA9" w:rsidP="00F86528">
      <w:pPr>
        <w:pStyle w:val="Subhead2"/>
      </w:pPr>
      <w:bookmarkStart w:id="219" w:name="_Toc297815432"/>
      <w:bookmarkStart w:id="220" w:name="_Toc297816175"/>
      <w:bookmarkStart w:id="221" w:name="_Toc401525237"/>
      <w:r>
        <w:t>User Account Administration</w:t>
      </w:r>
      <w:bookmarkEnd w:id="219"/>
      <w:bookmarkEnd w:id="220"/>
      <w:bookmarkEnd w:id="221"/>
    </w:p>
    <w:p w14:paraId="64753429" w14:textId="77777777" w:rsidR="008070AF" w:rsidRPr="000B1567" w:rsidRDefault="008070AF" w:rsidP="008070AF"/>
    <w:p w14:paraId="7F5EE8B9" w14:textId="77777777" w:rsidR="00A70FA9" w:rsidRPr="009B11C3" w:rsidRDefault="00A70FA9" w:rsidP="00F86528">
      <w:pPr>
        <w:pStyle w:val="Subhead1"/>
      </w:pPr>
      <w:r>
        <w:br w:type="page"/>
      </w:r>
      <w:bookmarkStart w:id="222" w:name="_Toc297815433"/>
      <w:bookmarkStart w:id="223" w:name="_Toc297816176"/>
      <w:bookmarkStart w:id="224" w:name="_Toc401525238"/>
      <w:r w:rsidRPr="009B11C3">
        <w:lastRenderedPageBreak/>
        <w:t>Testing</w:t>
      </w:r>
      <w:bookmarkEnd w:id="222"/>
      <w:bookmarkEnd w:id="223"/>
      <w:bookmarkEnd w:id="224"/>
    </w:p>
    <w:p w14:paraId="77130D9F" w14:textId="77777777" w:rsidR="008070AF" w:rsidRDefault="008070AF" w:rsidP="00F86528">
      <w:pPr>
        <w:pStyle w:val="Subhead2"/>
      </w:pPr>
      <w:bookmarkStart w:id="225" w:name="_Toc297815434"/>
      <w:bookmarkStart w:id="226" w:name="_Toc297816177"/>
      <w:bookmarkStart w:id="227" w:name="_Toc307257761"/>
      <w:bookmarkStart w:id="228" w:name="_Toc307260325"/>
      <w:bookmarkStart w:id="229" w:name="_Toc307260428"/>
      <w:bookmarkStart w:id="230" w:name="_Toc401525239"/>
      <w:r w:rsidRPr="009B11C3">
        <w:t>Test strategy</w:t>
      </w:r>
      <w:bookmarkEnd w:id="225"/>
      <w:bookmarkEnd w:id="226"/>
      <w:bookmarkEnd w:id="227"/>
      <w:bookmarkEnd w:id="228"/>
      <w:bookmarkEnd w:id="229"/>
      <w:bookmarkEnd w:id="230"/>
    </w:p>
    <w:p w14:paraId="30FE75E3" w14:textId="77777777" w:rsidR="008070AF" w:rsidRPr="00FC7589" w:rsidRDefault="008070AF" w:rsidP="008070AF"/>
    <w:p w14:paraId="2CFD5950" w14:textId="77777777" w:rsidR="008070AF" w:rsidRDefault="008070AF" w:rsidP="00F86528">
      <w:pPr>
        <w:pStyle w:val="Subhead2"/>
      </w:pPr>
      <w:bookmarkStart w:id="231" w:name="_Toc297815435"/>
      <w:bookmarkStart w:id="232" w:name="_Toc297816178"/>
      <w:bookmarkStart w:id="233" w:name="_Toc307257763"/>
      <w:bookmarkStart w:id="234" w:name="_Toc307260326"/>
      <w:bookmarkStart w:id="235" w:name="_Toc307260429"/>
      <w:bookmarkStart w:id="236" w:name="_Toc401525240"/>
      <w:r>
        <w:t>Test Planning</w:t>
      </w:r>
      <w:bookmarkEnd w:id="231"/>
      <w:bookmarkEnd w:id="232"/>
      <w:bookmarkEnd w:id="233"/>
      <w:bookmarkEnd w:id="234"/>
      <w:bookmarkEnd w:id="235"/>
      <w:bookmarkEnd w:id="236"/>
    </w:p>
    <w:p w14:paraId="0E580F5B" w14:textId="77777777" w:rsidR="008070AF" w:rsidRPr="00FC7589" w:rsidRDefault="008070AF" w:rsidP="008070AF"/>
    <w:p w14:paraId="6351DFDC" w14:textId="77777777" w:rsidR="008070AF" w:rsidRDefault="008070AF" w:rsidP="00F86528">
      <w:pPr>
        <w:pStyle w:val="Subhead2"/>
      </w:pPr>
      <w:bookmarkStart w:id="237" w:name="_Toc297815436"/>
      <w:bookmarkStart w:id="238" w:name="_Toc297816179"/>
      <w:bookmarkStart w:id="239" w:name="_Toc307257765"/>
      <w:bookmarkStart w:id="240" w:name="_Toc307260327"/>
      <w:bookmarkStart w:id="241" w:name="_Toc307260430"/>
      <w:bookmarkStart w:id="242" w:name="_Toc401525241"/>
      <w:r>
        <w:t>Test Execution</w:t>
      </w:r>
      <w:bookmarkEnd w:id="237"/>
      <w:bookmarkEnd w:id="238"/>
      <w:bookmarkEnd w:id="239"/>
      <w:bookmarkEnd w:id="240"/>
      <w:bookmarkEnd w:id="241"/>
      <w:bookmarkEnd w:id="242"/>
    </w:p>
    <w:p w14:paraId="5705F7E7" w14:textId="77777777" w:rsidR="008070AF" w:rsidRPr="00FC7589" w:rsidRDefault="008070AF" w:rsidP="008070AF"/>
    <w:p w14:paraId="1B0431DC" w14:textId="77777777" w:rsidR="008070AF" w:rsidRDefault="008070AF" w:rsidP="00F86528">
      <w:pPr>
        <w:pStyle w:val="Subhead2"/>
      </w:pPr>
      <w:bookmarkStart w:id="243" w:name="_Toc297815437"/>
      <w:bookmarkStart w:id="244" w:name="_Toc297816180"/>
      <w:bookmarkStart w:id="245" w:name="_Toc307257767"/>
      <w:bookmarkStart w:id="246" w:name="_Toc307260328"/>
      <w:bookmarkStart w:id="247" w:name="_Toc307260431"/>
      <w:bookmarkStart w:id="248" w:name="_Toc401525242"/>
      <w:r>
        <w:t>Test Reporting</w:t>
      </w:r>
      <w:bookmarkEnd w:id="243"/>
      <w:bookmarkEnd w:id="244"/>
      <w:bookmarkEnd w:id="245"/>
      <w:bookmarkEnd w:id="246"/>
      <w:bookmarkEnd w:id="247"/>
      <w:bookmarkEnd w:id="248"/>
    </w:p>
    <w:p w14:paraId="0AF98FB4" w14:textId="77777777" w:rsidR="008070AF" w:rsidRPr="005071F8" w:rsidRDefault="008070AF" w:rsidP="008070AF"/>
    <w:p w14:paraId="230AAA82" w14:textId="77777777" w:rsidR="008070AF" w:rsidRDefault="008070AF" w:rsidP="00F86528">
      <w:pPr>
        <w:pStyle w:val="Subhead2"/>
      </w:pPr>
      <w:bookmarkStart w:id="249" w:name="_Toc297815438"/>
      <w:bookmarkStart w:id="250" w:name="_Toc297816181"/>
      <w:bookmarkStart w:id="251" w:name="_Toc307257769"/>
      <w:bookmarkStart w:id="252" w:name="_Toc307260329"/>
      <w:bookmarkStart w:id="253" w:name="_Toc307260432"/>
      <w:bookmarkStart w:id="254" w:name="_Toc401525243"/>
      <w:r>
        <w:t>Test Automation Kits</w:t>
      </w:r>
      <w:bookmarkEnd w:id="249"/>
      <w:bookmarkEnd w:id="250"/>
      <w:bookmarkEnd w:id="251"/>
      <w:bookmarkEnd w:id="252"/>
      <w:bookmarkEnd w:id="253"/>
      <w:bookmarkEnd w:id="254"/>
    </w:p>
    <w:p w14:paraId="6B3C06F4" w14:textId="77777777" w:rsidR="008070AF" w:rsidRPr="005071F8" w:rsidRDefault="008070AF" w:rsidP="008070AF"/>
    <w:p w14:paraId="78E3B4A6" w14:textId="77777777" w:rsidR="008070AF" w:rsidRDefault="008070AF" w:rsidP="00F86528">
      <w:pPr>
        <w:pStyle w:val="Subhead2"/>
      </w:pPr>
      <w:bookmarkStart w:id="255" w:name="_Toc297815439"/>
      <w:bookmarkStart w:id="256" w:name="_Toc297816182"/>
      <w:bookmarkStart w:id="257" w:name="_Toc307257771"/>
      <w:bookmarkStart w:id="258" w:name="_Toc307260330"/>
      <w:bookmarkStart w:id="259" w:name="_Toc307260433"/>
      <w:bookmarkStart w:id="260" w:name="_Toc401525244"/>
      <w:r>
        <w:t>Regression Testing</w:t>
      </w:r>
      <w:bookmarkEnd w:id="255"/>
      <w:bookmarkEnd w:id="256"/>
      <w:bookmarkEnd w:id="257"/>
      <w:bookmarkEnd w:id="258"/>
      <w:bookmarkEnd w:id="259"/>
      <w:bookmarkEnd w:id="260"/>
    </w:p>
    <w:p w14:paraId="529647CE" w14:textId="77777777" w:rsidR="008070AF" w:rsidRPr="005071F8" w:rsidRDefault="008070AF" w:rsidP="008070AF"/>
    <w:p w14:paraId="6A4D7B48" w14:textId="77777777" w:rsidR="008070AF" w:rsidRDefault="008070AF" w:rsidP="00F86528">
      <w:pPr>
        <w:pStyle w:val="Subhead2"/>
      </w:pPr>
      <w:bookmarkStart w:id="261" w:name="_Toc297815440"/>
      <w:bookmarkStart w:id="262" w:name="_Toc297816183"/>
      <w:bookmarkStart w:id="263" w:name="_Toc307257773"/>
      <w:bookmarkStart w:id="264" w:name="_Toc307260331"/>
      <w:bookmarkStart w:id="265" w:name="_Toc307260434"/>
      <w:bookmarkStart w:id="266" w:name="_Toc401525245"/>
      <w:r>
        <w:t>Support Take Over Testing</w:t>
      </w:r>
      <w:bookmarkEnd w:id="261"/>
      <w:bookmarkEnd w:id="262"/>
      <w:bookmarkEnd w:id="263"/>
      <w:bookmarkEnd w:id="264"/>
      <w:bookmarkEnd w:id="265"/>
      <w:bookmarkEnd w:id="266"/>
    </w:p>
    <w:p w14:paraId="397F6401" w14:textId="77777777" w:rsidR="008070AF" w:rsidRPr="005071F8" w:rsidRDefault="00E50BED" w:rsidP="008070AF">
      <w:r>
        <w:br w:type="page"/>
      </w:r>
    </w:p>
    <w:p w14:paraId="672C54F3" w14:textId="77777777" w:rsidR="00A70FA9" w:rsidRDefault="00A70FA9" w:rsidP="00F86528">
      <w:pPr>
        <w:pStyle w:val="Subhead1"/>
        <w:rPr>
          <w:lang w:val="en-US"/>
        </w:rPr>
      </w:pPr>
      <w:bookmarkStart w:id="267" w:name="_Toc297815441"/>
      <w:bookmarkStart w:id="268" w:name="_Toc297816184"/>
      <w:bookmarkStart w:id="269" w:name="_Toc401525246"/>
      <w:r w:rsidRPr="00DD23D8">
        <w:rPr>
          <w:lang w:val="en-US"/>
        </w:rPr>
        <w:lastRenderedPageBreak/>
        <w:t>Network and IP Administration</w:t>
      </w:r>
      <w:bookmarkEnd w:id="267"/>
      <w:bookmarkEnd w:id="268"/>
      <w:bookmarkEnd w:id="269"/>
    </w:p>
    <w:p w14:paraId="2AC3DF45" w14:textId="77777777" w:rsidR="00A70FA9" w:rsidRPr="001D16AC" w:rsidRDefault="00E50BED" w:rsidP="00497EAA">
      <w:pPr>
        <w:ind w:left="432"/>
        <w:rPr>
          <w:lang w:val="en-US"/>
        </w:rPr>
      </w:pPr>
      <w:r>
        <w:rPr>
          <w:lang w:val="en-US"/>
        </w:rPr>
        <w:br w:type="page"/>
      </w:r>
    </w:p>
    <w:p w14:paraId="3759309C" w14:textId="77777777" w:rsidR="00AE766C" w:rsidRDefault="00AE766C" w:rsidP="00AE766C">
      <w:pPr>
        <w:pStyle w:val="Subhead1"/>
        <w:rPr>
          <w:lang w:val="en-US"/>
        </w:rPr>
      </w:pPr>
      <w:bookmarkStart w:id="270" w:name="_Toc297815442"/>
      <w:bookmarkStart w:id="271" w:name="_Toc297816185"/>
      <w:bookmarkStart w:id="272" w:name="_Toc309207214"/>
      <w:bookmarkStart w:id="273" w:name="_Toc318834326"/>
      <w:bookmarkStart w:id="274" w:name="_Toc318834613"/>
      <w:bookmarkStart w:id="275" w:name="_Toc401525247"/>
      <w:r w:rsidRPr="00F91040">
        <w:rPr>
          <w:lang w:val="en-US"/>
        </w:rPr>
        <w:lastRenderedPageBreak/>
        <w:t>Service Support and Delivery</w:t>
      </w:r>
      <w:bookmarkEnd w:id="270"/>
      <w:bookmarkEnd w:id="271"/>
      <w:bookmarkEnd w:id="272"/>
      <w:bookmarkEnd w:id="273"/>
      <w:bookmarkEnd w:id="274"/>
      <w:bookmarkEnd w:id="275"/>
    </w:p>
    <w:p w14:paraId="73AAA2A4" w14:textId="77777777" w:rsidR="00AE766C" w:rsidRPr="00D82405" w:rsidRDefault="00AE766C" w:rsidP="00AE766C">
      <w:pPr>
        <w:pStyle w:val="Subhead2"/>
        <w:rPr>
          <w:lang w:val="en-US"/>
        </w:rPr>
      </w:pPr>
      <w:bookmarkStart w:id="276" w:name="_Toc297815443"/>
      <w:bookmarkStart w:id="277" w:name="_Toc297816186"/>
      <w:bookmarkStart w:id="278" w:name="_Toc307257778"/>
      <w:bookmarkStart w:id="279" w:name="_Toc307260334"/>
      <w:bookmarkStart w:id="280" w:name="_Toc307260437"/>
      <w:bookmarkStart w:id="281" w:name="_Toc309207215"/>
      <w:bookmarkStart w:id="282" w:name="_Toc318834327"/>
      <w:bookmarkStart w:id="283" w:name="_Toc318834614"/>
      <w:bookmarkStart w:id="284" w:name="_Toc401525248"/>
      <w:r w:rsidRPr="00D82405">
        <w:rPr>
          <w:lang w:val="en-US"/>
        </w:rPr>
        <w:t>Maintenance request classification</w:t>
      </w:r>
      <w:bookmarkEnd w:id="276"/>
      <w:bookmarkEnd w:id="277"/>
      <w:bookmarkEnd w:id="278"/>
      <w:bookmarkEnd w:id="279"/>
      <w:bookmarkEnd w:id="280"/>
      <w:bookmarkEnd w:id="281"/>
      <w:bookmarkEnd w:id="282"/>
      <w:bookmarkEnd w:id="283"/>
      <w:bookmarkEnd w:id="284"/>
    </w:p>
    <w:p w14:paraId="742E62D7" w14:textId="77777777" w:rsidR="00AE766C" w:rsidRPr="00D82405" w:rsidRDefault="00AE766C" w:rsidP="00AE766C">
      <w:pPr>
        <w:pStyle w:val="Subhead2"/>
        <w:rPr>
          <w:lang w:val="en-US"/>
        </w:rPr>
      </w:pPr>
      <w:bookmarkStart w:id="285" w:name="_Toc297815444"/>
      <w:bookmarkStart w:id="286" w:name="_Toc297816187"/>
      <w:bookmarkStart w:id="287" w:name="_Toc307257780"/>
      <w:bookmarkStart w:id="288" w:name="_Toc307260335"/>
      <w:bookmarkStart w:id="289" w:name="_Toc307260438"/>
      <w:bookmarkStart w:id="290" w:name="_Toc309207216"/>
      <w:bookmarkStart w:id="291" w:name="_Toc318834328"/>
      <w:bookmarkStart w:id="292" w:name="_Toc318834615"/>
      <w:bookmarkStart w:id="293" w:name="_Toc401525249"/>
      <w:r w:rsidRPr="00D82405">
        <w:rPr>
          <w:lang w:val="en-US"/>
        </w:rPr>
        <w:t>Maintenance Request Processing</w:t>
      </w:r>
      <w:bookmarkEnd w:id="285"/>
      <w:bookmarkEnd w:id="286"/>
      <w:bookmarkEnd w:id="287"/>
      <w:bookmarkEnd w:id="288"/>
      <w:bookmarkEnd w:id="289"/>
      <w:bookmarkEnd w:id="290"/>
      <w:bookmarkEnd w:id="291"/>
      <w:bookmarkEnd w:id="292"/>
      <w:bookmarkEnd w:id="293"/>
    </w:p>
    <w:p w14:paraId="3292B649" w14:textId="77777777" w:rsidR="00AE766C" w:rsidRPr="00D82405" w:rsidRDefault="00AE766C" w:rsidP="00AE766C">
      <w:pPr>
        <w:pStyle w:val="Subhead2"/>
        <w:rPr>
          <w:lang w:val="en-US"/>
        </w:rPr>
      </w:pPr>
      <w:bookmarkStart w:id="294" w:name="_Toc297815445"/>
      <w:bookmarkStart w:id="295" w:name="_Toc297816188"/>
      <w:bookmarkStart w:id="296" w:name="_Toc307257782"/>
      <w:bookmarkStart w:id="297" w:name="_Toc307260336"/>
      <w:bookmarkStart w:id="298" w:name="_Toc307260439"/>
      <w:bookmarkStart w:id="299" w:name="_Toc309207217"/>
      <w:bookmarkStart w:id="300" w:name="_Toc318834329"/>
      <w:bookmarkStart w:id="301" w:name="_Toc318834616"/>
      <w:bookmarkStart w:id="302" w:name="_Toc401525250"/>
      <w:r w:rsidRPr="00D82405">
        <w:rPr>
          <w:lang w:val="en-US"/>
        </w:rPr>
        <w:t>Change Control Board</w:t>
      </w:r>
      <w:bookmarkEnd w:id="294"/>
      <w:bookmarkEnd w:id="295"/>
      <w:bookmarkEnd w:id="296"/>
      <w:bookmarkEnd w:id="297"/>
      <w:bookmarkEnd w:id="298"/>
      <w:bookmarkEnd w:id="299"/>
      <w:bookmarkEnd w:id="300"/>
      <w:bookmarkEnd w:id="301"/>
      <w:bookmarkEnd w:id="302"/>
    </w:p>
    <w:p w14:paraId="4167E2D0" w14:textId="77777777" w:rsidR="00AE766C" w:rsidRPr="00D82405" w:rsidRDefault="00AE766C" w:rsidP="00AE766C">
      <w:pPr>
        <w:pStyle w:val="Subhead2"/>
        <w:rPr>
          <w:lang w:val="en-US"/>
        </w:rPr>
      </w:pPr>
      <w:bookmarkStart w:id="303" w:name="_Toc297815446"/>
      <w:bookmarkStart w:id="304" w:name="_Toc297816189"/>
      <w:bookmarkStart w:id="305" w:name="_Toc307257784"/>
      <w:bookmarkStart w:id="306" w:name="_Toc307260337"/>
      <w:bookmarkStart w:id="307" w:name="_Toc307260440"/>
      <w:bookmarkStart w:id="308" w:name="_Toc309207218"/>
      <w:bookmarkStart w:id="309" w:name="_Toc318834330"/>
      <w:bookmarkStart w:id="310" w:name="_Toc318834617"/>
      <w:bookmarkStart w:id="311" w:name="_Toc401525251"/>
      <w:r w:rsidRPr="00D82405">
        <w:rPr>
          <w:lang w:val="en-US"/>
        </w:rPr>
        <w:t>Impact Analysis Tips &amp; Tricks</w:t>
      </w:r>
      <w:bookmarkEnd w:id="303"/>
      <w:bookmarkEnd w:id="304"/>
      <w:bookmarkEnd w:id="305"/>
      <w:bookmarkEnd w:id="306"/>
      <w:bookmarkEnd w:id="307"/>
      <w:bookmarkEnd w:id="308"/>
      <w:bookmarkEnd w:id="309"/>
      <w:bookmarkEnd w:id="310"/>
      <w:bookmarkEnd w:id="311"/>
    </w:p>
    <w:p w14:paraId="49752CAA" w14:textId="77777777" w:rsidR="00AE766C" w:rsidRPr="00D82405" w:rsidRDefault="00AE766C" w:rsidP="00AE766C">
      <w:pPr>
        <w:pStyle w:val="Subhead2"/>
        <w:rPr>
          <w:lang w:val="en-US"/>
        </w:rPr>
      </w:pPr>
      <w:bookmarkStart w:id="312" w:name="_Toc297815447"/>
      <w:bookmarkStart w:id="313" w:name="_Toc297816190"/>
      <w:bookmarkStart w:id="314" w:name="_Toc307257786"/>
      <w:bookmarkStart w:id="315" w:name="_Toc307260338"/>
      <w:bookmarkStart w:id="316" w:name="_Toc307260441"/>
      <w:bookmarkStart w:id="317" w:name="_Toc309207219"/>
      <w:bookmarkStart w:id="318" w:name="_Toc318834331"/>
      <w:bookmarkStart w:id="319" w:name="_Toc318834618"/>
      <w:bookmarkStart w:id="320" w:name="_Toc401525252"/>
      <w:r w:rsidRPr="00D82405">
        <w:rPr>
          <w:lang w:val="en-US"/>
        </w:rPr>
        <w:t>Maintenance Request – Execution</w:t>
      </w:r>
      <w:bookmarkEnd w:id="312"/>
      <w:bookmarkEnd w:id="313"/>
      <w:bookmarkEnd w:id="314"/>
      <w:bookmarkEnd w:id="315"/>
      <w:bookmarkEnd w:id="316"/>
      <w:bookmarkEnd w:id="317"/>
      <w:bookmarkEnd w:id="318"/>
      <w:bookmarkEnd w:id="319"/>
      <w:bookmarkEnd w:id="320"/>
    </w:p>
    <w:p w14:paraId="2F3F4D33" w14:textId="77777777" w:rsidR="00AE766C" w:rsidRPr="00D82405" w:rsidRDefault="00AE766C" w:rsidP="00AE766C">
      <w:pPr>
        <w:pStyle w:val="Subhead2"/>
        <w:rPr>
          <w:lang w:val="en-US"/>
        </w:rPr>
      </w:pPr>
      <w:bookmarkStart w:id="321" w:name="_Toc297815448"/>
      <w:bookmarkStart w:id="322" w:name="_Toc297816191"/>
      <w:bookmarkStart w:id="323" w:name="_Toc307257788"/>
      <w:bookmarkStart w:id="324" w:name="_Toc307260339"/>
      <w:bookmarkStart w:id="325" w:name="_Toc307260442"/>
      <w:bookmarkStart w:id="326" w:name="_Toc309207220"/>
      <w:bookmarkStart w:id="327" w:name="_Toc318834332"/>
      <w:bookmarkStart w:id="328" w:name="_Toc318834619"/>
      <w:bookmarkStart w:id="329" w:name="_Toc401525253"/>
      <w:r w:rsidRPr="00D82405">
        <w:rPr>
          <w:lang w:val="en-US"/>
        </w:rPr>
        <w:t>Maintenance Request – Testing Kits</w:t>
      </w:r>
      <w:bookmarkEnd w:id="321"/>
      <w:bookmarkEnd w:id="322"/>
      <w:bookmarkEnd w:id="323"/>
      <w:bookmarkEnd w:id="324"/>
      <w:bookmarkEnd w:id="325"/>
      <w:bookmarkEnd w:id="326"/>
      <w:bookmarkEnd w:id="327"/>
      <w:bookmarkEnd w:id="328"/>
      <w:bookmarkEnd w:id="329"/>
    </w:p>
    <w:p w14:paraId="2A817665" w14:textId="77777777" w:rsidR="00AE766C" w:rsidRPr="00D82405" w:rsidRDefault="00AE766C" w:rsidP="00AE766C">
      <w:pPr>
        <w:pStyle w:val="Subhead2"/>
        <w:rPr>
          <w:lang w:val="en-US"/>
        </w:rPr>
      </w:pPr>
      <w:bookmarkStart w:id="330" w:name="_Toc297815449"/>
      <w:bookmarkStart w:id="331" w:name="_Toc297816192"/>
      <w:bookmarkStart w:id="332" w:name="_Toc307257790"/>
      <w:bookmarkStart w:id="333" w:name="_Toc307260340"/>
      <w:bookmarkStart w:id="334" w:name="_Toc307260443"/>
      <w:bookmarkStart w:id="335" w:name="_Toc309207221"/>
      <w:bookmarkStart w:id="336" w:name="_Toc318834333"/>
      <w:bookmarkStart w:id="337" w:name="_Toc318834620"/>
      <w:bookmarkStart w:id="338" w:name="_Toc401525254"/>
      <w:r w:rsidRPr="00D82405">
        <w:rPr>
          <w:lang w:val="en-US"/>
        </w:rPr>
        <w:t>Maintenance Request – Sign off and Closure</w:t>
      </w:r>
      <w:bookmarkEnd w:id="330"/>
      <w:bookmarkEnd w:id="331"/>
      <w:bookmarkEnd w:id="332"/>
      <w:bookmarkEnd w:id="333"/>
      <w:bookmarkEnd w:id="334"/>
      <w:bookmarkEnd w:id="335"/>
      <w:bookmarkEnd w:id="336"/>
      <w:bookmarkEnd w:id="337"/>
      <w:bookmarkEnd w:id="338"/>
    </w:p>
    <w:p w14:paraId="43A7C480" w14:textId="77777777" w:rsidR="00AE766C" w:rsidRPr="00D82405" w:rsidRDefault="00AE766C" w:rsidP="00AE766C">
      <w:pPr>
        <w:pStyle w:val="Subhead2"/>
        <w:rPr>
          <w:lang w:val="en-US"/>
        </w:rPr>
      </w:pPr>
      <w:bookmarkStart w:id="339" w:name="_Toc297815450"/>
      <w:bookmarkStart w:id="340" w:name="_Toc297816193"/>
      <w:bookmarkStart w:id="341" w:name="_Toc307257792"/>
      <w:bookmarkStart w:id="342" w:name="_Toc307260341"/>
      <w:bookmarkStart w:id="343" w:name="_Toc307260444"/>
      <w:bookmarkStart w:id="344" w:name="_Toc309207222"/>
      <w:bookmarkStart w:id="345" w:name="_Toc318834334"/>
      <w:bookmarkStart w:id="346" w:name="_Toc318834621"/>
      <w:bookmarkStart w:id="347" w:name="_Toc401525255"/>
      <w:r w:rsidRPr="00D82405">
        <w:rPr>
          <w:lang w:val="en-US"/>
        </w:rPr>
        <w:t>Interfaces to Release Management</w:t>
      </w:r>
      <w:bookmarkEnd w:id="339"/>
      <w:bookmarkEnd w:id="340"/>
      <w:bookmarkEnd w:id="341"/>
      <w:bookmarkEnd w:id="342"/>
      <w:bookmarkEnd w:id="343"/>
      <w:bookmarkEnd w:id="344"/>
      <w:bookmarkEnd w:id="345"/>
      <w:bookmarkEnd w:id="346"/>
      <w:bookmarkEnd w:id="347"/>
    </w:p>
    <w:p w14:paraId="162A4B1A" w14:textId="77777777" w:rsidR="00AE766C" w:rsidRDefault="00E50BED" w:rsidP="00AE766C">
      <w:pPr>
        <w:rPr>
          <w:lang w:val="en-US"/>
        </w:rPr>
      </w:pPr>
      <w:r>
        <w:rPr>
          <w:lang w:val="en-US"/>
        </w:rPr>
        <w:br w:type="page"/>
      </w:r>
    </w:p>
    <w:p w14:paraId="6F8FEDCC" w14:textId="77777777" w:rsidR="00A70FA9" w:rsidRDefault="00A70FA9" w:rsidP="00F86528">
      <w:pPr>
        <w:pStyle w:val="Subhead1"/>
        <w:rPr>
          <w:lang w:val="en-US"/>
        </w:rPr>
      </w:pPr>
      <w:bookmarkStart w:id="348" w:name="_Toc297815451"/>
      <w:bookmarkStart w:id="349" w:name="_Toc297816194"/>
      <w:bookmarkStart w:id="350" w:name="_Toc401525256"/>
      <w:r w:rsidRPr="00B85A49">
        <w:rPr>
          <w:lang w:val="en-US"/>
        </w:rPr>
        <w:lastRenderedPageBreak/>
        <w:t>Disaster Recovery</w:t>
      </w:r>
      <w:bookmarkEnd w:id="348"/>
      <w:bookmarkEnd w:id="349"/>
      <w:bookmarkEnd w:id="350"/>
      <w:r w:rsidRPr="00B85A49">
        <w:rPr>
          <w:lang w:val="en-US"/>
        </w:rPr>
        <w:t xml:space="preserve"> </w:t>
      </w:r>
    </w:p>
    <w:p w14:paraId="7FA2A4A4" w14:textId="77777777" w:rsidR="008070AF" w:rsidRPr="00B85A49" w:rsidRDefault="00E50BED" w:rsidP="008070AF">
      <w:pPr>
        <w:ind w:left="432"/>
        <w:rPr>
          <w:lang w:val="en-US"/>
        </w:rPr>
      </w:pPr>
      <w:r>
        <w:rPr>
          <w:lang w:val="en-US"/>
        </w:rPr>
        <w:br w:type="page"/>
      </w:r>
    </w:p>
    <w:p w14:paraId="1D931966" w14:textId="77777777" w:rsidR="00A70FA9" w:rsidRDefault="55B8FA01" w:rsidP="00F86528">
      <w:pPr>
        <w:pStyle w:val="Subhead1"/>
        <w:rPr>
          <w:lang w:val="en-US"/>
        </w:rPr>
      </w:pPr>
      <w:bookmarkStart w:id="351" w:name="_Toc297815452"/>
      <w:bookmarkStart w:id="352" w:name="_Toc297816195"/>
      <w:bookmarkStart w:id="353" w:name="_Toc401525257"/>
      <w:r w:rsidRPr="55B8FA01">
        <w:rPr>
          <w:lang w:val="en-US"/>
        </w:rPr>
        <w:lastRenderedPageBreak/>
        <w:t>Others</w:t>
      </w:r>
      <w:bookmarkEnd w:id="351"/>
      <w:bookmarkEnd w:id="352"/>
      <w:bookmarkEnd w:id="353"/>
    </w:p>
    <w:p w14:paraId="405FF221" w14:textId="25F02B2F" w:rsidR="55B8FA01" w:rsidRDefault="003259C7" w:rsidP="55B8FA01">
      <w:pPr>
        <w:pStyle w:val="Subhead1"/>
        <w:numPr>
          <w:ilvl w:val="0"/>
          <w:numId w:val="0"/>
        </w:numPr>
        <w:ind w:firstLine="432"/>
        <w:rPr>
          <w:lang w:val="en-US"/>
        </w:rPr>
      </w:pPr>
      <w:r>
        <w:rPr>
          <w:lang w:val="en-US"/>
        </w:rPr>
        <w:t xml:space="preserve"> </w:t>
      </w:r>
      <w:r w:rsidR="55B8FA01" w:rsidRPr="55B8FA01">
        <w:rPr>
          <w:lang w:val="en-US"/>
        </w:rPr>
        <w:t>$APPLICATION_VENDOR$</w:t>
      </w:r>
    </w:p>
    <w:p w14:paraId="523DC983" w14:textId="6E077740" w:rsidR="55B8FA01" w:rsidRDefault="55B8FA01" w:rsidP="55B8FA01">
      <w:pPr>
        <w:pStyle w:val="Subhead2"/>
        <w:rPr>
          <w:lang w:val="en-US"/>
        </w:rPr>
      </w:pPr>
      <w:r w:rsidRPr="55B8FA01">
        <w:rPr>
          <w:lang w:val="en-US"/>
        </w:rPr>
        <w:t>Application Contacts and SMEs</w:t>
      </w:r>
    </w:p>
    <w:p w14:paraId="4F8B895A" w14:textId="28634620" w:rsidR="55B8FA01" w:rsidRDefault="55B8FA01" w:rsidP="55B8FA01">
      <w:pPr>
        <w:pStyle w:val="Subhead2"/>
        <w:numPr>
          <w:ilvl w:val="1"/>
          <w:numId w:val="0"/>
        </w:numPr>
        <w:ind w:firstLine="576"/>
        <w:rPr>
          <w:lang w:val="en-US"/>
        </w:rPr>
      </w:pPr>
      <w:r w:rsidRPr="55B8FA01">
        <w:rPr>
          <w:lang w:val="en-US"/>
        </w:rPr>
        <w:t>$APPLICATION_IT_OWNER$</w:t>
      </w:r>
    </w:p>
    <w:p w14:paraId="226765E7" w14:textId="7C1F850F" w:rsidR="55B8FA01" w:rsidRDefault="55B8FA01" w:rsidP="55B8FA01">
      <w:pPr>
        <w:pStyle w:val="Subhead2"/>
        <w:numPr>
          <w:ilvl w:val="1"/>
          <w:numId w:val="0"/>
        </w:numPr>
        <w:ind w:firstLine="576"/>
        <w:rPr>
          <w:lang w:val="en-US"/>
        </w:rPr>
      </w:pPr>
      <w:r w:rsidRPr="55B8FA01">
        <w:rPr>
          <w:lang w:val="en-US"/>
        </w:rPr>
        <w:t>$APPLICATION_BIZ_OWNER$</w:t>
      </w:r>
    </w:p>
    <w:p w14:paraId="7E0065DE" w14:textId="59A61927" w:rsidR="55B8FA01" w:rsidRDefault="55B8FA01" w:rsidP="55B8FA01">
      <w:pPr>
        <w:pStyle w:val="Subhead2"/>
        <w:numPr>
          <w:ilvl w:val="1"/>
          <w:numId w:val="0"/>
        </w:numPr>
        <w:ind w:firstLine="576"/>
        <w:rPr>
          <w:lang w:val="en-US"/>
        </w:rPr>
      </w:pPr>
      <w:r w:rsidRPr="55B8FA01">
        <w:rPr>
          <w:lang w:val="en-US"/>
        </w:rPr>
        <w:t>$ALT_APPLICATION_BIZ_OWNER$</w:t>
      </w:r>
    </w:p>
    <w:p w14:paraId="2CB666B2" w14:textId="6581D4A7" w:rsidR="55B8FA01" w:rsidRDefault="55B8FA01" w:rsidP="55B8FA01">
      <w:pPr>
        <w:pStyle w:val="Subhead2"/>
        <w:numPr>
          <w:ilvl w:val="1"/>
          <w:numId w:val="0"/>
        </w:numPr>
        <w:rPr>
          <w:lang w:val="en-US"/>
        </w:rPr>
      </w:pPr>
    </w:p>
    <w:p w14:paraId="1428E5C5" w14:textId="77777777" w:rsidR="00A70FA9" w:rsidRPr="00E24F8F" w:rsidRDefault="00A70FA9" w:rsidP="008070AF">
      <w:pPr>
        <w:rPr>
          <w:lang w:val="en-US"/>
        </w:rPr>
      </w:pPr>
    </w:p>
    <w:sectPr w:rsidR="00A70FA9" w:rsidRPr="00E24F8F" w:rsidSect="00627744">
      <w:headerReference w:type="even" r:id="rId11"/>
      <w:headerReference w:type="default" r:id="rId12"/>
      <w:footerReference w:type="even" r:id="rId13"/>
      <w:footerReference w:type="default" r:id="rId14"/>
      <w:headerReference w:type="first" r:id="rId15"/>
      <w:footerReference w:type="first" r:id="rId16"/>
      <w:type w:val="continuous"/>
      <w:pgSz w:w="11907" w:h="16840" w:code="9"/>
      <w:pgMar w:top="1440" w:right="1225" w:bottom="1440" w:left="1196" w:header="720"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DE3BA" w14:textId="77777777" w:rsidR="00522A51" w:rsidRDefault="00522A51" w:rsidP="00FD6B95">
      <w:r>
        <w:separator/>
      </w:r>
    </w:p>
  </w:endnote>
  <w:endnote w:type="continuationSeparator" w:id="0">
    <w:p w14:paraId="46A0A598" w14:textId="77777777" w:rsidR="00522A51" w:rsidRDefault="00522A51" w:rsidP="00FD6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PFutura Heavy">
    <w:altName w:val="Arial"/>
    <w:panose1 w:val="00000000000000000000"/>
    <w:charset w:val="00"/>
    <w:family w:val="modern"/>
    <w:notTrueType/>
    <w:pitch w:val="variable"/>
    <w:sig w:usb0="00000001" w:usb1="5000204A" w:usb2="00000000" w:usb3="00000000" w:csb0="0000009F" w:csb1="00000000"/>
  </w:font>
  <w:font w:name="HPFutura Medium">
    <w:altName w:val="Segoe Script"/>
    <w:panose1 w:val="00000000000000000000"/>
    <w:charset w:val="00"/>
    <w:family w:val="modern"/>
    <w:notTrueType/>
    <w:pitch w:val="variable"/>
    <w:sig w:usb0="00000001" w:usb1="5000204A"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Hv">
    <w:panose1 w:val="00000000000000000000"/>
    <w:charset w:val="00"/>
    <w:family w:val="swiss"/>
    <w:notTrueType/>
    <w:pitch w:val="variable"/>
    <w:sig w:usb0="00000003" w:usb1="00000000" w:usb2="00000000" w:usb3="00000000" w:csb0="00000001" w:csb1="00000000"/>
  </w:font>
  <w:font w:name="Futura Md">
    <w:panose1 w:val="00000000000000000000"/>
    <w:charset w:val="00"/>
    <w:family w:val="swiss"/>
    <w:notTrueType/>
    <w:pitch w:val="variable"/>
    <w:sig w:usb0="00000003" w:usb1="00000000" w:usb2="00000000" w:usb3="00000000" w:csb0="00000001" w:csb1="00000000"/>
  </w:font>
  <w:font w:name="Futura Bk">
    <w:panose1 w:val="00000000000000000000"/>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AB360" w14:textId="77777777" w:rsidR="002423D5" w:rsidRDefault="002423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2970"/>
      <w:gridCol w:w="3690"/>
      <w:gridCol w:w="2700"/>
    </w:tblGrid>
    <w:tr w:rsidR="00663644" w:rsidRPr="008C11F2" w14:paraId="1BAC0235" w14:textId="77777777" w:rsidTr="00E646AA">
      <w:trPr>
        <w:jc w:val="center"/>
      </w:trPr>
      <w:tc>
        <w:tcPr>
          <w:tcW w:w="2970" w:type="dxa"/>
          <w:tcBorders>
            <w:top w:val="single" w:sz="8" w:space="0" w:color="auto"/>
          </w:tcBorders>
        </w:tcPr>
        <w:p w14:paraId="7A7C54C7" w14:textId="12358EDF" w:rsidR="00663644" w:rsidRPr="008C11F2" w:rsidRDefault="00663644" w:rsidP="00E646AA">
          <w:pPr>
            <w:pStyle w:val="FooterTextLeft"/>
            <w:jc w:val="left"/>
          </w:pPr>
          <w:bookmarkStart w:id="355" w:name="OLE_LINK7"/>
          <w:bookmarkStart w:id="356" w:name="OLE_LINK13"/>
          <w:bookmarkStart w:id="357" w:name="OLE_LINK21"/>
          <w:bookmarkStart w:id="358" w:name="OLE_LINK23"/>
          <w:bookmarkStart w:id="359" w:name="OLE_LINK24"/>
          <w:bookmarkStart w:id="360" w:name="OLE_LINK26"/>
          <w:bookmarkStart w:id="361" w:name="OLE_LINK28"/>
          <w:bookmarkStart w:id="362" w:name="OLE_LINK32"/>
          <w:bookmarkStart w:id="363" w:name="OLE_LINK36"/>
          <w:r w:rsidRPr="008C11F2">
            <w:t xml:space="preserve">Saved </w:t>
          </w:r>
          <w:r>
            <w:fldChar w:fldCharType="begin"/>
          </w:r>
          <w:r>
            <w:instrText xml:space="preserve"> SAVEDATE  \@ "d MMMM yyyy" </w:instrText>
          </w:r>
          <w:r>
            <w:fldChar w:fldCharType="separate"/>
          </w:r>
          <w:r w:rsidR="00985A32">
            <w:t>23 May 2019</w:t>
          </w:r>
          <w:r>
            <w:fldChar w:fldCharType="end"/>
          </w:r>
        </w:p>
      </w:tc>
      <w:tc>
        <w:tcPr>
          <w:tcW w:w="3690" w:type="dxa"/>
          <w:tcBorders>
            <w:top w:val="single" w:sz="8" w:space="0" w:color="auto"/>
          </w:tcBorders>
          <w:vAlign w:val="center"/>
        </w:tcPr>
        <w:p w14:paraId="0ECD5081" w14:textId="77777777" w:rsidR="00663644" w:rsidRPr="008C11F2" w:rsidRDefault="00F91006" w:rsidP="00E646AA">
          <w:pPr>
            <w:pStyle w:val="FooterPrivacy"/>
          </w:pPr>
          <w:r>
            <w:t>DXC</w:t>
          </w:r>
          <w:r w:rsidR="00663644" w:rsidRPr="008C11F2">
            <w:t xml:space="preserve"> </w:t>
          </w:r>
          <w:r w:rsidR="00663644">
            <w:t>Restricted</w:t>
          </w:r>
        </w:p>
      </w:tc>
      <w:tc>
        <w:tcPr>
          <w:tcW w:w="2700" w:type="dxa"/>
          <w:tcBorders>
            <w:top w:val="single" w:sz="8" w:space="0" w:color="auto"/>
          </w:tcBorders>
        </w:tcPr>
        <w:p w14:paraId="7596223A" w14:textId="579CFCFB" w:rsidR="00663644" w:rsidRPr="008C11F2" w:rsidRDefault="00663644" w:rsidP="00E646AA">
          <w:pPr>
            <w:pStyle w:val="FooterTextRight"/>
          </w:pPr>
          <w:r w:rsidRPr="008C11F2">
            <w:rPr>
              <w:rStyle w:val="PageNumber"/>
            </w:rPr>
            <w:t xml:space="preserve">Page </w:t>
          </w:r>
          <w:r w:rsidRPr="008C11F2">
            <w:rPr>
              <w:rStyle w:val="PageNumber"/>
            </w:rPr>
            <w:fldChar w:fldCharType="begin"/>
          </w:r>
          <w:r w:rsidRPr="008C11F2">
            <w:rPr>
              <w:rStyle w:val="PageNumber"/>
            </w:rPr>
            <w:instrText xml:space="preserve"> PAGE </w:instrText>
          </w:r>
          <w:r w:rsidRPr="008C11F2">
            <w:rPr>
              <w:rStyle w:val="PageNumber"/>
            </w:rPr>
            <w:fldChar w:fldCharType="separate"/>
          </w:r>
          <w:r w:rsidR="00985A32">
            <w:rPr>
              <w:rStyle w:val="PageNumber"/>
            </w:rPr>
            <w:t>1</w:t>
          </w:r>
          <w:r w:rsidRPr="008C11F2">
            <w:rPr>
              <w:rStyle w:val="PageNumber"/>
            </w:rPr>
            <w:fldChar w:fldCharType="end"/>
          </w:r>
          <w:r w:rsidRPr="008C11F2">
            <w:rPr>
              <w:rStyle w:val="PageNumber"/>
            </w:rPr>
            <w:t xml:space="preserve"> of </w:t>
          </w:r>
          <w:r w:rsidRPr="008C11F2">
            <w:rPr>
              <w:rStyle w:val="PageNumber"/>
            </w:rPr>
            <w:fldChar w:fldCharType="begin"/>
          </w:r>
          <w:r w:rsidRPr="008C11F2">
            <w:rPr>
              <w:rStyle w:val="PageNumber"/>
            </w:rPr>
            <w:instrText xml:space="preserve"> NUMPAGES </w:instrText>
          </w:r>
          <w:r w:rsidRPr="008C11F2">
            <w:rPr>
              <w:rStyle w:val="PageNumber"/>
            </w:rPr>
            <w:fldChar w:fldCharType="separate"/>
          </w:r>
          <w:r w:rsidR="00985A32">
            <w:rPr>
              <w:rStyle w:val="PageNumber"/>
            </w:rPr>
            <w:t>17</w:t>
          </w:r>
          <w:r w:rsidRPr="008C11F2">
            <w:rPr>
              <w:rStyle w:val="PageNumber"/>
            </w:rPr>
            <w:fldChar w:fldCharType="end"/>
          </w:r>
        </w:p>
      </w:tc>
    </w:tr>
    <w:tr w:rsidR="00663644" w:rsidRPr="008C11F2" w14:paraId="29850F37" w14:textId="77777777" w:rsidTr="001E695C">
      <w:trPr>
        <w:trHeight w:val="318"/>
        <w:jc w:val="center"/>
      </w:trPr>
      <w:tc>
        <w:tcPr>
          <w:tcW w:w="9360" w:type="dxa"/>
          <w:gridSpan w:val="3"/>
          <w:vAlign w:val="center"/>
        </w:tcPr>
        <w:p w14:paraId="30DD7DE7" w14:textId="77777777" w:rsidR="00F91006" w:rsidRDefault="00F91006" w:rsidP="00E646AA">
          <w:pPr>
            <w:pStyle w:val="FooterTextLeft"/>
            <w:rPr>
              <w:rFonts w:ascii="Arial" w:hAnsi="Arial" w:cs="Arial"/>
              <w:color w:val="000000"/>
              <w:shd w:val="clear" w:color="auto" w:fill="FFFFFF"/>
            </w:rPr>
          </w:pPr>
        </w:p>
        <w:p w14:paraId="3C33C7CE" w14:textId="77777777" w:rsidR="00663644" w:rsidRDefault="00F91006" w:rsidP="00E646AA">
          <w:pPr>
            <w:pStyle w:val="FooterTextLeft"/>
          </w:pPr>
          <w:r>
            <w:rPr>
              <w:rFonts w:ascii="Arial" w:hAnsi="Arial" w:cs="Arial"/>
              <w:color w:val="000000"/>
              <w:shd w:val="clear" w:color="auto" w:fill="FFFFFF"/>
            </w:rPr>
            <w:t>DXC. Copyright © 2005-2017 DXC. All rights reserved.</w:t>
          </w:r>
        </w:p>
      </w:tc>
    </w:tr>
    <w:tr w:rsidR="00663644" w:rsidRPr="008C11F2" w14:paraId="1869DBDF" w14:textId="77777777" w:rsidTr="00E646AA">
      <w:trPr>
        <w:jc w:val="center"/>
      </w:trPr>
      <w:tc>
        <w:tcPr>
          <w:tcW w:w="9360" w:type="dxa"/>
          <w:gridSpan w:val="3"/>
          <w:vAlign w:val="center"/>
        </w:tcPr>
        <w:p w14:paraId="70A5819A" w14:textId="77777777" w:rsidR="00663644" w:rsidRPr="008C11F2" w:rsidRDefault="00663644" w:rsidP="00E646AA">
          <w:pPr>
            <w:pStyle w:val="FooterTextLeft"/>
          </w:pPr>
        </w:p>
      </w:tc>
    </w:tr>
    <w:bookmarkEnd w:id="355"/>
    <w:bookmarkEnd w:id="356"/>
    <w:bookmarkEnd w:id="357"/>
    <w:bookmarkEnd w:id="358"/>
    <w:bookmarkEnd w:id="359"/>
    <w:bookmarkEnd w:id="360"/>
    <w:bookmarkEnd w:id="361"/>
    <w:bookmarkEnd w:id="362"/>
    <w:bookmarkEnd w:id="363"/>
  </w:tbl>
  <w:p w14:paraId="3024B548" w14:textId="77777777" w:rsidR="00663644" w:rsidRPr="00BD4694" w:rsidRDefault="00663644" w:rsidP="00C21A67">
    <w:pPr>
      <w:pStyle w:val="Footer"/>
      <w:ind w:left="0"/>
      <w:rPr>
        <w:lang w:eastAsia="zh-CN"/>
      </w:rPr>
    </w:pPr>
  </w:p>
  <w:p w14:paraId="0B4B58A3" w14:textId="77777777" w:rsidR="00663644" w:rsidRDefault="006636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98BFF" w14:textId="77777777" w:rsidR="002423D5" w:rsidRDefault="00242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657AB" w14:textId="77777777" w:rsidR="00522A51" w:rsidRDefault="00522A51" w:rsidP="00FD6B95">
      <w:r>
        <w:separator/>
      </w:r>
    </w:p>
  </w:footnote>
  <w:footnote w:type="continuationSeparator" w:id="0">
    <w:p w14:paraId="1DC1FC4C" w14:textId="77777777" w:rsidR="00522A51" w:rsidRDefault="00522A51" w:rsidP="00FD6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107D1" w14:textId="77777777" w:rsidR="002423D5" w:rsidRDefault="002423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1674"/>
      <w:gridCol w:w="5760"/>
      <w:gridCol w:w="1926"/>
    </w:tblGrid>
    <w:tr w:rsidR="00663644" w:rsidRPr="009D19A4" w14:paraId="0C2F32F0" w14:textId="77777777" w:rsidTr="0074675C">
      <w:trPr>
        <w:jc w:val="center"/>
      </w:trPr>
      <w:tc>
        <w:tcPr>
          <w:tcW w:w="1674" w:type="dxa"/>
        </w:tcPr>
        <w:p w14:paraId="60715506" w14:textId="77777777" w:rsidR="00663644" w:rsidRPr="009D19A4" w:rsidRDefault="00663644" w:rsidP="007270BE">
          <w:pPr>
            <w:pStyle w:val="Header"/>
            <w:ind w:right="-720"/>
            <w:rPr>
              <w:rFonts w:ascii="Times New Roman" w:hAnsi="Times New Roman"/>
            </w:rPr>
          </w:pPr>
        </w:p>
      </w:tc>
      <w:tc>
        <w:tcPr>
          <w:tcW w:w="5760" w:type="dxa"/>
          <w:vAlign w:val="center"/>
        </w:tcPr>
        <w:p w14:paraId="76D7BB04" w14:textId="5B2A9A9E" w:rsidR="00663644" w:rsidRPr="00EE05AC" w:rsidRDefault="00985A32" w:rsidP="00D834DC">
          <w:pPr>
            <w:pStyle w:val="HeaderText"/>
          </w:pPr>
          <w:r>
            <w:t>$APPLICATION_NAME$</w:t>
          </w:r>
          <w:bookmarkStart w:id="354" w:name="_GoBack"/>
          <w:bookmarkEnd w:id="354"/>
          <w:r w:rsidR="00663644">
            <w:t>-System_appreciation_document</w:t>
          </w:r>
        </w:p>
      </w:tc>
      <w:tc>
        <w:tcPr>
          <w:tcW w:w="1926" w:type="dxa"/>
          <w:vAlign w:val="center"/>
        </w:tcPr>
        <w:p w14:paraId="4D2E819D" w14:textId="77777777" w:rsidR="00663644" w:rsidRPr="00EE05AC" w:rsidRDefault="00663644" w:rsidP="0074675C">
          <w:pPr>
            <w:pStyle w:val="HeaderRightAdj"/>
            <w:rPr>
              <w:sz w:val="18"/>
            </w:rPr>
          </w:pPr>
        </w:p>
      </w:tc>
    </w:tr>
  </w:tbl>
  <w:p w14:paraId="09C1DEEF" w14:textId="77777777" w:rsidR="00663644" w:rsidRDefault="00556574" w:rsidP="007270BE">
    <w:pPr>
      <w:pStyle w:val="Header"/>
      <w:ind w:left="0"/>
      <w:rPr>
        <w:lang w:eastAsia="zh-CN"/>
      </w:rPr>
    </w:pPr>
    <w:r>
      <w:rPr>
        <w:noProof/>
        <w:lang w:val="en-US"/>
      </w:rPr>
      <w:drawing>
        <wp:anchor distT="0" distB="0" distL="114300" distR="114300" simplePos="0" relativeHeight="251659264" behindDoc="1" locked="0" layoutInCell="1" allowOverlap="1" wp14:anchorId="00B292E3" wp14:editId="5DB9BE0B">
          <wp:simplePos x="0" y="0"/>
          <wp:positionH relativeFrom="margin">
            <wp:posOffset>83820</wp:posOffset>
          </wp:positionH>
          <wp:positionV relativeFrom="paragraph">
            <wp:posOffset>-466725</wp:posOffset>
          </wp:positionV>
          <wp:extent cx="685800" cy="479425"/>
          <wp:effectExtent l="0" t="0" r="0" b="0"/>
          <wp:wrapNone/>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479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5DC22" w14:textId="77777777" w:rsidR="002423D5" w:rsidRDefault="002423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35C26B6"/>
    <w:lvl w:ilvl="0">
      <w:start w:val="1"/>
      <w:numFmt w:val="bullet"/>
      <w:pStyle w:val="Numberedlist24"/>
      <w:lvlText w:val=""/>
      <w:lvlJc w:val="left"/>
      <w:pPr>
        <w:tabs>
          <w:tab w:val="num" w:pos="360"/>
        </w:tabs>
        <w:ind w:left="360" w:hanging="360"/>
      </w:pPr>
      <w:rPr>
        <w:rFonts w:ascii="Symbol" w:hAnsi="Symbol" w:hint="default"/>
      </w:rPr>
    </w:lvl>
  </w:abstractNum>
  <w:abstractNum w:abstractNumId="1" w15:restartNumberingAfterBreak="0">
    <w:nsid w:val="00000001"/>
    <w:multiLevelType w:val="singleLevel"/>
    <w:tmpl w:val="00000001"/>
    <w:name w:val="WW8Num11"/>
    <w:lvl w:ilvl="0">
      <w:start w:val="1"/>
      <w:numFmt w:val="bullet"/>
      <w:lvlText w:val=""/>
      <w:lvlJc w:val="left"/>
      <w:pPr>
        <w:tabs>
          <w:tab w:val="num" w:pos="504"/>
        </w:tabs>
        <w:ind w:left="504" w:hanging="360"/>
      </w:pPr>
      <w:rPr>
        <w:rFonts w:ascii="Wingdings" w:hAnsi="Wingdings"/>
      </w:rPr>
    </w:lvl>
  </w:abstractNum>
  <w:abstractNum w:abstractNumId="2" w15:restartNumberingAfterBreak="0">
    <w:nsid w:val="00000003"/>
    <w:multiLevelType w:val="singleLevel"/>
    <w:tmpl w:val="00000003"/>
    <w:name w:val="WW8Num21"/>
    <w:lvl w:ilvl="0">
      <w:start w:val="1"/>
      <w:numFmt w:val="bullet"/>
      <w:lvlText w:val=""/>
      <w:lvlJc w:val="left"/>
      <w:pPr>
        <w:tabs>
          <w:tab w:val="num" w:pos="504"/>
        </w:tabs>
        <w:ind w:left="504" w:hanging="360"/>
      </w:pPr>
      <w:rPr>
        <w:rFonts w:ascii="Wingdings" w:hAnsi="Wingdings"/>
      </w:rPr>
    </w:lvl>
  </w:abstractNum>
  <w:abstractNum w:abstractNumId="3" w15:restartNumberingAfterBreak="0">
    <w:nsid w:val="00000004"/>
    <w:multiLevelType w:val="singleLevel"/>
    <w:tmpl w:val="00000004"/>
    <w:name w:val="WW8Num22"/>
    <w:lvl w:ilvl="0">
      <w:start w:val="1"/>
      <w:numFmt w:val="bullet"/>
      <w:lvlText w:val=""/>
      <w:lvlJc w:val="left"/>
      <w:pPr>
        <w:tabs>
          <w:tab w:val="num" w:pos="504"/>
        </w:tabs>
        <w:ind w:left="504" w:hanging="360"/>
      </w:pPr>
      <w:rPr>
        <w:rFonts w:ascii="Wingdings" w:hAnsi="Wingdings"/>
      </w:rPr>
    </w:lvl>
  </w:abstractNum>
  <w:abstractNum w:abstractNumId="4" w15:restartNumberingAfterBreak="0">
    <w:nsid w:val="00000005"/>
    <w:multiLevelType w:val="singleLevel"/>
    <w:tmpl w:val="00000005"/>
    <w:name w:val="WW8Num25"/>
    <w:lvl w:ilvl="0">
      <w:start w:val="1"/>
      <w:numFmt w:val="bullet"/>
      <w:lvlText w:val=""/>
      <w:lvlJc w:val="left"/>
      <w:pPr>
        <w:tabs>
          <w:tab w:val="num" w:pos="504"/>
        </w:tabs>
        <w:ind w:left="504" w:hanging="360"/>
      </w:pPr>
      <w:rPr>
        <w:rFonts w:ascii="Wingdings" w:hAnsi="Wingdings"/>
      </w:rPr>
    </w:lvl>
  </w:abstractNum>
  <w:abstractNum w:abstractNumId="5" w15:restartNumberingAfterBreak="0">
    <w:nsid w:val="01C06015"/>
    <w:multiLevelType w:val="hybridMultilevel"/>
    <w:tmpl w:val="7F3EFAC2"/>
    <w:lvl w:ilvl="0" w:tplc="35A8EF46">
      <w:start w:val="1"/>
      <w:numFmt w:val="bullet"/>
      <w:pStyle w:val="Bullet2"/>
      <w:lvlText w:val=""/>
      <w:lvlJc w:val="left"/>
      <w:pPr>
        <w:tabs>
          <w:tab w:val="num" w:pos="360"/>
        </w:tabs>
        <w:ind w:left="170" w:hanging="17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4D767D7"/>
    <w:multiLevelType w:val="singleLevel"/>
    <w:tmpl w:val="FE0005A0"/>
    <w:lvl w:ilvl="0">
      <w:start w:val="1"/>
      <w:numFmt w:val="bullet"/>
      <w:pStyle w:val="bulletlist"/>
      <w:lvlText w:val=""/>
      <w:lvlJc w:val="left"/>
      <w:pPr>
        <w:tabs>
          <w:tab w:val="num" w:pos="360"/>
        </w:tabs>
        <w:ind w:left="360" w:hanging="360"/>
      </w:pPr>
      <w:rPr>
        <w:rFonts w:ascii="Symbol" w:hAnsi="Symbol" w:hint="default"/>
      </w:rPr>
    </w:lvl>
  </w:abstractNum>
  <w:abstractNum w:abstractNumId="7" w15:restartNumberingAfterBreak="0">
    <w:nsid w:val="08E028F8"/>
    <w:multiLevelType w:val="singleLevel"/>
    <w:tmpl w:val="A9EAE4D6"/>
    <w:lvl w:ilvl="0">
      <w:start w:val="1"/>
      <w:numFmt w:val="decimal"/>
      <w:pStyle w:val="NormalIndent"/>
      <w:lvlText w:val="%1)"/>
      <w:lvlJc w:val="left"/>
      <w:pPr>
        <w:tabs>
          <w:tab w:val="num" w:pos="2592"/>
        </w:tabs>
        <w:ind w:left="2592" w:hanging="504"/>
      </w:pPr>
      <w:rPr>
        <w:rFonts w:cs="Times New Roman" w:hint="default"/>
      </w:rPr>
    </w:lvl>
  </w:abstractNum>
  <w:abstractNum w:abstractNumId="8" w15:restartNumberingAfterBreak="0">
    <w:nsid w:val="0A407755"/>
    <w:multiLevelType w:val="hybridMultilevel"/>
    <w:tmpl w:val="B378A13C"/>
    <w:lvl w:ilvl="0" w:tplc="ECC4CBDE">
      <w:start w:val="1"/>
      <w:numFmt w:val="bullet"/>
      <w:pStyle w:val="TableTextBullet1"/>
      <w:lvlText w:val=""/>
      <w:lvlJc w:val="left"/>
      <w:pPr>
        <w:tabs>
          <w:tab w:val="num" w:pos="864"/>
        </w:tabs>
        <w:ind w:left="731" w:hanging="227"/>
      </w:pPr>
      <w:rPr>
        <w:rFonts w:ascii="Symbol" w:hAnsi="Symbol" w:hint="default"/>
        <w:sz w:val="18"/>
      </w:rPr>
    </w:lvl>
    <w:lvl w:ilvl="1" w:tplc="FFFFFFFF" w:tentative="1">
      <w:start w:val="1"/>
      <w:numFmt w:val="bullet"/>
      <w:lvlText w:val="o"/>
      <w:lvlJc w:val="left"/>
      <w:pPr>
        <w:tabs>
          <w:tab w:val="num" w:pos="1584"/>
        </w:tabs>
        <w:ind w:left="1584" w:hanging="360"/>
      </w:pPr>
      <w:rPr>
        <w:rFonts w:ascii="Courier New" w:hAnsi="Courier New" w:hint="default"/>
      </w:rPr>
    </w:lvl>
    <w:lvl w:ilvl="2" w:tplc="FFFFFFFF" w:tentative="1">
      <w:start w:val="1"/>
      <w:numFmt w:val="bullet"/>
      <w:lvlText w:val=""/>
      <w:lvlJc w:val="left"/>
      <w:pPr>
        <w:tabs>
          <w:tab w:val="num" w:pos="2304"/>
        </w:tabs>
        <w:ind w:left="2304" w:hanging="360"/>
      </w:pPr>
      <w:rPr>
        <w:rFonts w:ascii="Wingdings" w:hAnsi="Wingdings" w:hint="default"/>
      </w:rPr>
    </w:lvl>
    <w:lvl w:ilvl="3" w:tplc="FFFFFFFF" w:tentative="1">
      <w:start w:val="1"/>
      <w:numFmt w:val="bullet"/>
      <w:lvlText w:val=""/>
      <w:lvlJc w:val="left"/>
      <w:pPr>
        <w:tabs>
          <w:tab w:val="num" w:pos="3024"/>
        </w:tabs>
        <w:ind w:left="3024" w:hanging="360"/>
      </w:pPr>
      <w:rPr>
        <w:rFonts w:ascii="Symbol" w:hAnsi="Symbol" w:hint="default"/>
      </w:rPr>
    </w:lvl>
    <w:lvl w:ilvl="4" w:tplc="FFFFFFFF" w:tentative="1">
      <w:start w:val="1"/>
      <w:numFmt w:val="bullet"/>
      <w:lvlText w:val="o"/>
      <w:lvlJc w:val="left"/>
      <w:pPr>
        <w:tabs>
          <w:tab w:val="num" w:pos="3744"/>
        </w:tabs>
        <w:ind w:left="3744" w:hanging="360"/>
      </w:pPr>
      <w:rPr>
        <w:rFonts w:ascii="Courier New" w:hAnsi="Courier New" w:hint="default"/>
      </w:rPr>
    </w:lvl>
    <w:lvl w:ilvl="5" w:tplc="FFFFFFFF" w:tentative="1">
      <w:start w:val="1"/>
      <w:numFmt w:val="bullet"/>
      <w:lvlText w:val=""/>
      <w:lvlJc w:val="left"/>
      <w:pPr>
        <w:tabs>
          <w:tab w:val="num" w:pos="4464"/>
        </w:tabs>
        <w:ind w:left="4464" w:hanging="360"/>
      </w:pPr>
      <w:rPr>
        <w:rFonts w:ascii="Wingdings" w:hAnsi="Wingdings" w:hint="default"/>
      </w:rPr>
    </w:lvl>
    <w:lvl w:ilvl="6" w:tplc="FFFFFFFF" w:tentative="1">
      <w:start w:val="1"/>
      <w:numFmt w:val="bullet"/>
      <w:lvlText w:val=""/>
      <w:lvlJc w:val="left"/>
      <w:pPr>
        <w:tabs>
          <w:tab w:val="num" w:pos="5184"/>
        </w:tabs>
        <w:ind w:left="5184" w:hanging="360"/>
      </w:pPr>
      <w:rPr>
        <w:rFonts w:ascii="Symbol" w:hAnsi="Symbol" w:hint="default"/>
      </w:rPr>
    </w:lvl>
    <w:lvl w:ilvl="7" w:tplc="FFFFFFFF" w:tentative="1">
      <w:start w:val="1"/>
      <w:numFmt w:val="bullet"/>
      <w:lvlText w:val="o"/>
      <w:lvlJc w:val="left"/>
      <w:pPr>
        <w:tabs>
          <w:tab w:val="num" w:pos="5904"/>
        </w:tabs>
        <w:ind w:left="5904" w:hanging="360"/>
      </w:pPr>
      <w:rPr>
        <w:rFonts w:ascii="Courier New" w:hAnsi="Courier New" w:hint="default"/>
      </w:rPr>
    </w:lvl>
    <w:lvl w:ilvl="8" w:tplc="FFFFFFFF" w:tentative="1">
      <w:start w:val="1"/>
      <w:numFmt w:val="bullet"/>
      <w:lvlText w:val=""/>
      <w:lvlJc w:val="left"/>
      <w:pPr>
        <w:tabs>
          <w:tab w:val="num" w:pos="6624"/>
        </w:tabs>
        <w:ind w:left="6624" w:hanging="360"/>
      </w:pPr>
      <w:rPr>
        <w:rFonts w:ascii="Wingdings" w:hAnsi="Wingdings" w:hint="default"/>
      </w:rPr>
    </w:lvl>
  </w:abstractNum>
  <w:abstractNum w:abstractNumId="9" w15:restartNumberingAfterBreak="0">
    <w:nsid w:val="0B6729BB"/>
    <w:multiLevelType w:val="hybridMultilevel"/>
    <w:tmpl w:val="E80E26B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2C974E2B"/>
    <w:multiLevelType w:val="hybridMultilevel"/>
    <w:tmpl w:val="3AD2D55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2F2E3765"/>
    <w:multiLevelType w:val="singleLevel"/>
    <w:tmpl w:val="E436AC4C"/>
    <w:lvl w:ilvl="0">
      <w:start w:val="1"/>
      <w:numFmt w:val="bullet"/>
      <w:pStyle w:val="NumberedList3"/>
      <w:lvlText w:val=""/>
      <w:lvlJc w:val="left"/>
      <w:pPr>
        <w:tabs>
          <w:tab w:val="num" w:pos="2088"/>
        </w:tabs>
        <w:ind w:left="2088" w:hanging="504"/>
      </w:pPr>
      <w:rPr>
        <w:rFonts w:ascii="Symbol" w:hAnsi="Symbo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2F3D68F1"/>
    <w:multiLevelType w:val="hybridMultilevel"/>
    <w:tmpl w:val="4E0CB3E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3746462F"/>
    <w:multiLevelType w:val="multilevel"/>
    <w:tmpl w:val="23B4056C"/>
    <w:lvl w:ilvl="0">
      <w:start w:val="1"/>
      <w:numFmt w:val="decimal"/>
      <w:pStyle w:val="Numberedlist31"/>
      <w:lvlText w:val="%1."/>
      <w:lvlJc w:val="left"/>
      <w:pPr>
        <w:tabs>
          <w:tab w:val="num" w:pos="360"/>
        </w:tabs>
        <w:ind w:left="360" w:hanging="360"/>
      </w:pPr>
      <w:rPr>
        <w:rFonts w:cs="Times New Roman"/>
      </w:rPr>
    </w:lvl>
    <w:lvl w:ilvl="1">
      <w:start w:val="1"/>
      <w:numFmt w:val="lowerLetter"/>
      <w:pStyle w:val="Numberedlist32"/>
      <w:lvlText w:val="%2)"/>
      <w:lvlJc w:val="left"/>
      <w:pPr>
        <w:tabs>
          <w:tab w:val="num" w:pos="360"/>
        </w:tabs>
        <w:ind w:left="360" w:hanging="360"/>
      </w:pPr>
      <w:rPr>
        <w:rFonts w:cs="Times New Roman"/>
      </w:rPr>
    </w:lvl>
    <w:lvl w:ilvl="2">
      <w:start w:val="1"/>
      <w:numFmt w:val="lowerRoman"/>
      <w:pStyle w:val="Numberedlist33"/>
      <w:lvlText w:val="%3)"/>
      <w:lvlJc w:val="left"/>
      <w:pPr>
        <w:tabs>
          <w:tab w:val="num" w:pos="720"/>
        </w:tabs>
        <w:ind w:left="360" w:hanging="360"/>
      </w:pPr>
      <w:rPr>
        <w:rFonts w:cs="Times New Roman"/>
      </w:rPr>
    </w:lvl>
    <w:lvl w:ilvl="3">
      <w:start w:val="1"/>
      <w:numFmt w:val="none"/>
      <w:lvlText w:val=""/>
      <w:lvlJc w:val="left"/>
      <w:pPr>
        <w:tabs>
          <w:tab w:val="num" w:pos="1440"/>
        </w:tabs>
        <w:ind w:left="1440" w:hanging="360"/>
      </w:pPr>
      <w:rPr>
        <w:rFonts w:cs="Times New Roman"/>
      </w:rPr>
    </w:lvl>
    <w:lvl w:ilvl="4">
      <w:start w:val="1"/>
      <w:numFmt w:val="none"/>
      <w:lvlText w:val=""/>
      <w:lvlJc w:val="left"/>
      <w:pPr>
        <w:tabs>
          <w:tab w:val="num" w:pos="1800"/>
        </w:tabs>
        <w:ind w:left="1800" w:hanging="360"/>
      </w:pPr>
      <w:rPr>
        <w:rFonts w:cs="Times New Roman"/>
      </w:rPr>
    </w:lvl>
    <w:lvl w:ilvl="5">
      <w:start w:val="1"/>
      <w:numFmt w:val="none"/>
      <w:lvlText w:val=""/>
      <w:lvlJc w:val="left"/>
      <w:pPr>
        <w:tabs>
          <w:tab w:val="num" w:pos="2160"/>
        </w:tabs>
        <w:ind w:left="2160" w:hanging="360"/>
      </w:pPr>
      <w:rPr>
        <w:rFonts w:cs="Times New Roman"/>
      </w:rPr>
    </w:lvl>
    <w:lvl w:ilvl="6">
      <w:start w:val="1"/>
      <w:numFmt w:val="none"/>
      <w:lvlText w:val=""/>
      <w:lvlJc w:val="left"/>
      <w:pPr>
        <w:tabs>
          <w:tab w:val="num" w:pos="2520"/>
        </w:tabs>
        <w:ind w:left="2520" w:hanging="360"/>
      </w:pPr>
      <w:rPr>
        <w:rFonts w:cs="Times New Roman"/>
      </w:rPr>
    </w:lvl>
    <w:lvl w:ilvl="7">
      <w:start w:val="1"/>
      <w:numFmt w:val="none"/>
      <w:lvlText w:val=""/>
      <w:lvlJc w:val="left"/>
      <w:pPr>
        <w:tabs>
          <w:tab w:val="num" w:pos="2880"/>
        </w:tabs>
        <w:ind w:left="2880" w:hanging="360"/>
      </w:pPr>
      <w:rPr>
        <w:rFonts w:cs="Times New Roman"/>
      </w:rPr>
    </w:lvl>
    <w:lvl w:ilvl="8">
      <w:start w:val="1"/>
      <w:numFmt w:val="none"/>
      <w:lvlText w:val=""/>
      <w:lvlJc w:val="left"/>
      <w:pPr>
        <w:tabs>
          <w:tab w:val="num" w:pos="3240"/>
        </w:tabs>
        <w:ind w:left="3240" w:hanging="360"/>
      </w:pPr>
      <w:rPr>
        <w:rFonts w:cs="Times New Roman"/>
      </w:rPr>
    </w:lvl>
  </w:abstractNum>
  <w:abstractNum w:abstractNumId="14" w15:restartNumberingAfterBreak="0">
    <w:nsid w:val="38901C99"/>
    <w:multiLevelType w:val="singleLevel"/>
    <w:tmpl w:val="392A6BF2"/>
    <w:lvl w:ilvl="0">
      <w:start w:val="1"/>
      <w:numFmt w:val="bullet"/>
      <w:pStyle w:val="Bullet1"/>
      <w:lvlText w:val=""/>
      <w:lvlJc w:val="left"/>
      <w:pPr>
        <w:tabs>
          <w:tab w:val="num" w:pos="360"/>
        </w:tabs>
        <w:ind w:left="360" w:hanging="360"/>
      </w:pPr>
      <w:rPr>
        <w:rFonts w:ascii="Symbol" w:hAnsi="Symbol" w:hint="default"/>
      </w:rPr>
    </w:lvl>
  </w:abstractNum>
  <w:abstractNum w:abstractNumId="15" w15:restartNumberingAfterBreak="0">
    <w:nsid w:val="3ACA0659"/>
    <w:multiLevelType w:val="multilevel"/>
    <w:tmpl w:val="692E9722"/>
    <w:lvl w:ilvl="0">
      <w:start w:val="1"/>
      <w:numFmt w:val="decimal"/>
      <w:pStyle w:val="Subhead1"/>
      <w:lvlText w:val="%1"/>
      <w:lvlJc w:val="left"/>
      <w:pPr>
        <w:ind w:left="432" w:hanging="432"/>
      </w:pPr>
      <w:rPr>
        <w:rFonts w:cs="Times New Roman"/>
      </w:rPr>
    </w:lvl>
    <w:lvl w:ilvl="1">
      <w:start w:val="1"/>
      <w:numFmt w:val="decimal"/>
      <w:pStyle w:val="Subhead2"/>
      <w:lvlText w:val="%1.%2"/>
      <w:lvlJc w:val="left"/>
      <w:pPr>
        <w:ind w:left="576" w:hanging="576"/>
      </w:pPr>
      <w:rPr>
        <w:rFonts w:cs="Times New Roman"/>
      </w:rPr>
    </w:lvl>
    <w:lvl w:ilvl="2">
      <w:start w:val="1"/>
      <w:numFmt w:val="decimal"/>
      <w:pStyle w:val="Subhead3"/>
      <w:lvlText w:val="%1.%2.%3"/>
      <w:lvlJc w:val="left"/>
      <w:pPr>
        <w:ind w:left="720" w:hanging="720"/>
      </w:pPr>
      <w:rPr>
        <w:rFonts w:cs="Times New Roman"/>
      </w:rPr>
    </w:lvl>
    <w:lvl w:ilvl="3">
      <w:start w:val="1"/>
      <w:numFmt w:val="decimal"/>
      <w:pStyle w:val="Subhead4"/>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6" w15:restartNumberingAfterBreak="0">
    <w:nsid w:val="3AE23A73"/>
    <w:multiLevelType w:val="hybridMultilevel"/>
    <w:tmpl w:val="2B34C62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8" w15:restartNumberingAfterBreak="0">
    <w:nsid w:val="4A4F0611"/>
    <w:multiLevelType w:val="hybridMultilevel"/>
    <w:tmpl w:val="D4FE95F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start w:val="1"/>
      <w:numFmt w:val="bullet"/>
      <w:pStyle w:val="Heading2"/>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BF277F"/>
    <w:multiLevelType w:val="hybridMultilevel"/>
    <w:tmpl w:val="D62AB71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1" w15:restartNumberingAfterBreak="0">
    <w:nsid w:val="5F7D03CC"/>
    <w:multiLevelType w:val="hybridMultilevel"/>
    <w:tmpl w:val="91E2F658"/>
    <w:lvl w:ilvl="0" w:tplc="7BA8458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numFmt w:val="bullet"/>
      <w:pStyle w:val="BulletDash"/>
      <w:lvlText w:val=""/>
      <w:legacy w:legacy="1" w:legacySpace="360" w:legacyIndent="0"/>
      <w:lvlJc w:val="left"/>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1484059"/>
    <w:multiLevelType w:val="singleLevel"/>
    <w:tmpl w:val="80C2143E"/>
    <w:lvl w:ilvl="0">
      <w:start w:val="1"/>
      <w:numFmt w:val="decimal"/>
      <w:pStyle w:val="Numberedlist1"/>
      <w:lvlText w:val="%1."/>
      <w:lvlJc w:val="left"/>
      <w:pPr>
        <w:tabs>
          <w:tab w:val="num" w:pos="360"/>
        </w:tabs>
        <w:ind w:left="360" w:hanging="360"/>
      </w:pPr>
      <w:rPr>
        <w:rFonts w:cs="Times New Roman"/>
      </w:rPr>
    </w:lvl>
  </w:abstractNum>
  <w:abstractNum w:abstractNumId="23" w15:restartNumberingAfterBreak="0">
    <w:nsid w:val="62923A91"/>
    <w:multiLevelType w:val="hybridMultilevel"/>
    <w:tmpl w:val="042C5204"/>
    <w:lvl w:ilvl="0" w:tplc="04090001">
      <w:start w:val="1"/>
      <w:numFmt w:val="bullet"/>
      <w:pStyle w:val="Heading1"/>
      <w:lvlText w:val=""/>
      <w:lvlJc w:val="left"/>
      <w:pPr>
        <w:ind w:left="1440" w:hanging="360"/>
      </w:pPr>
      <w:rPr>
        <w:rFonts w:ascii="Symbol" w:hAnsi="Symbol" w:hint="default"/>
      </w:rPr>
    </w:lvl>
    <w:lvl w:ilvl="1" w:tplc="04090003">
      <w:start w:val="1"/>
      <w:numFmt w:val="bullet"/>
      <w:pStyle w:val="Heading20"/>
      <w:lvlText w:val="o"/>
      <w:lvlJc w:val="left"/>
      <w:pPr>
        <w:ind w:left="2160" w:hanging="360"/>
      </w:pPr>
      <w:rPr>
        <w:rFonts w:ascii="Courier New" w:hAnsi="Courier New" w:hint="default"/>
      </w:rPr>
    </w:lvl>
    <w:lvl w:ilvl="2" w:tplc="04090005">
      <w:start w:val="1"/>
      <w:numFmt w:val="bullet"/>
      <w:pStyle w:val="Heading3"/>
      <w:lvlText w:val=""/>
      <w:lvlJc w:val="left"/>
      <w:pPr>
        <w:ind w:left="2880" w:hanging="360"/>
      </w:pPr>
      <w:rPr>
        <w:rFonts w:ascii="Wingdings" w:hAnsi="Wingdings" w:hint="default"/>
      </w:rPr>
    </w:lvl>
    <w:lvl w:ilvl="3" w:tplc="04090001" w:tentative="1">
      <w:start w:val="1"/>
      <w:numFmt w:val="bullet"/>
      <w:pStyle w:val="Heading4"/>
      <w:lvlText w:val=""/>
      <w:lvlJc w:val="left"/>
      <w:pPr>
        <w:ind w:left="3600" w:hanging="360"/>
      </w:pPr>
      <w:rPr>
        <w:rFonts w:ascii="Symbol" w:hAnsi="Symbol" w:hint="default"/>
      </w:rPr>
    </w:lvl>
    <w:lvl w:ilvl="4" w:tplc="04090003" w:tentative="1">
      <w:start w:val="1"/>
      <w:numFmt w:val="bullet"/>
      <w:pStyle w:val="Heading5"/>
      <w:lvlText w:val="o"/>
      <w:lvlJc w:val="left"/>
      <w:pPr>
        <w:ind w:left="4320" w:hanging="360"/>
      </w:pPr>
      <w:rPr>
        <w:rFonts w:ascii="Courier New" w:hAnsi="Courier New" w:hint="default"/>
      </w:rPr>
    </w:lvl>
    <w:lvl w:ilvl="5" w:tplc="04090005" w:tentative="1">
      <w:start w:val="1"/>
      <w:numFmt w:val="bullet"/>
      <w:pStyle w:val="Heading6"/>
      <w:lvlText w:val=""/>
      <w:lvlJc w:val="left"/>
      <w:pPr>
        <w:ind w:left="5040" w:hanging="360"/>
      </w:pPr>
      <w:rPr>
        <w:rFonts w:ascii="Wingdings" w:hAnsi="Wingdings" w:hint="default"/>
      </w:rPr>
    </w:lvl>
    <w:lvl w:ilvl="6" w:tplc="04090001" w:tentative="1">
      <w:start w:val="1"/>
      <w:numFmt w:val="bullet"/>
      <w:pStyle w:val="Heading7"/>
      <w:lvlText w:val=""/>
      <w:lvlJc w:val="left"/>
      <w:pPr>
        <w:ind w:left="5760" w:hanging="360"/>
      </w:pPr>
      <w:rPr>
        <w:rFonts w:ascii="Symbol" w:hAnsi="Symbol" w:hint="default"/>
      </w:rPr>
    </w:lvl>
    <w:lvl w:ilvl="7" w:tplc="04090003" w:tentative="1">
      <w:start w:val="1"/>
      <w:numFmt w:val="bullet"/>
      <w:pStyle w:val="Heading8"/>
      <w:lvlText w:val="o"/>
      <w:lvlJc w:val="left"/>
      <w:pPr>
        <w:ind w:left="6480" w:hanging="360"/>
      </w:pPr>
      <w:rPr>
        <w:rFonts w:ascii="Courier New" w:hAnsi="Courier New" w:hint="default"/>
      </w:rPr>
    </w:lvl>
    <w:lvl w:ilvl="8" w:tplc="04090005" w:tentative="1">
      <w:start w:val="1"/>
      <w:numFmt w:val="bullet"/>
      <w:pStyle w:val="Heading9"/>
      <w:lvlText w:val=""/>
      <w:lvlJc w:val="left"/>
      <w:pPr>
        <w:ind w:left="7200" w:hanging="360"/>
      </w:pPr>
      <w:rPr>
        <w:rFonts w:ascii="Wingdings" w:hAnsi="Wingdings" w:hint="default"/>
      </w:rPr>
    </w:lvl>
  </w:abstractNum>
  <w:abstractNum w:abstractNumId="24"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25" w15:restartNumberingAfterBreak="0">
    <w:nsid w:val="64264FFC"/>
    <w:multiLevelType w:val="singleLevel"/>
    <w:tmpl w:val="0E98292E"/>
    <w:lvl w:ilvl="0">
      <w:start w:val="1"/>
      <w:numFmt w:val="bullet"/>
      <w:pStyle w:val="Bullet"/>
      <w:lvlText w:val=""/>
      <w:lvlJc w:val="left"/>
      <w:pPr>
        <w:tabs>
          <w:tab w:val="num" w:pos="360"/>
        </w:tabs>
        <w:ind w:left="360" w:hanging="360"/>
      </w:pPr>
      <w:rPr>
        <w:rFonts w:ascii="Symbol" w:hAnsi="Symbol" w:hint="default"/>
      </w:rPr>
    </w:lvl>
  </w:abstractNum>
  <w:abstractNum w:abstractNumId="26"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27" w15:restartNumberingAfterBreak="0">
    <w:nsid w:val="6B9B5E33"/>
    <w:multiLevelType w:val="singleLevel"/>
    <w:tmpl w:val="9934DA5A"/>
    <w:lvl w:ilvl="0">
      <w:start w:val="1"/>
      <w:numFmt w:val="bullet"/>
      <w:pStyle w:val="UnordList2"/>
      <w:lvlText w:val=""/>
      <w:lvlJc w:val="left"/>
      <w:pPr>
        <w:tabs>
          <w:tab w:val="num" w:pos="2976"/>
        </w:tabs>
        <w:ind w:left="2976" w:hanging="2976"/>
      </w:pPr>
      <w:rPr>
        <w:rFonts w:ascii="Symbol" w:hAnsi="Symbol" w:hint="default"/>
      </w:rPr>
    </w:lvl>
  </w:abstractNum>
  <w:abstractNum w:abstractNumId="28"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29" w15:restartNumberingAfterBreak="0">
    <w:nsid w:val="6F816D6F"/>
    <w:multiLevelType w:val="singleLevel"/>
    <w:tmpl w:val="69C62F22"/>
    <w:lvl w:ilvl="0">
      <w:start w:val="1"/>
      <w:numFmt w:val="bullet"/>
      <w:pStyle w:val="bullet0"/>
      <w:lvlText w:val=""/>
      <w:lvlJc w:val="left"/>
      <w:pPr>
        <w:tabs>
          <w:tab w:val="num" w:pos="403"/>
        </w:tabs>
        <w:ind w:left="403" w:hanging="360"/>
      </w:pPr>
      <w:rPr>
        <w:rFonts w:ascii="Symbol" w:hAnsi="Symbol" w:hint="default"/>
        <w:sz w:val="12"/>
      </w:rPr>
    </w:lvl>
  </w:abstractNum>
  <w:abstractNum w:abstractNumId="30" w15:restartNumberingAfterBreak="0">
    <w:nsid w:val="70C33DBD"/>
    <w:multiLevelType w:val="singleLevel"/>
    <w:tmpl w:val="C0ECCCE6"/>
    <w:lvl w:ilvl="0">
      <w:start w:val="1"/>
      <w:numFmt w:val="bullet"/>
      <w:pStyle w:val="Bulletsml"/>
      <w:lvlText w:val=""/>
      <w:lvlJc w:val="left"/>
      <w:pPr>
        <w:tabs>
          <w:tab w:val="num" w:pos="360"/>
        </w:tabs>
        <w:ind w:left="360" w:hanging="360"/>
      </w:pPr>
      <w:rPr>
        <w:rFonts w:ascii="Wingdings" w:hAnsi="Wingdings" w:hint="default"/>
        <w:sz w:val="16"/>
      </w:rPr>
    </w:lvl>
  </w:abstractNum>
  <w:abstractNum w:abstractNumId="31" w15:restartNumberingAfterBreak="0">
    <w:nsid w:val="756B5A5A"/>
    <w:multiLevelType w:val="singleLevel"/>
    <w:tmpl w:val="E24E8AA4"/>
    <w:lvl w:ilvl="0">
      <w:start w:val="1"/>
      <w:numFmt w:val="decimal"/>
      <w:pStyle w:val="tblpara1-bulletlist"/>
      <w:lvlText w:val="%1."/>
      <w:lvlJc w:val="left"/>
      <w:pPr>
        <w:tabs>
          <w:tab w:val="num" w:pos="360"/>
        </w:tabs>
        <w:ind w:left="360" w:hanging="360"/>
      </w:pPr>
      <w:rPr>
        <w:rFonts w:cs="Times New Roman"/>
      </w:rPr>
    </w:lvl>
  </w:abstractNum>
  <w:abstractNum w:abstractNumId="32" w15:restartNumberingAfterBreak="0">
    <w:nsid w:val="77B12496"/>
    <w:multiLevelType w:val="hybridMultilevel"/>
    <w:tmpl w:val="79588194"/>
    <w:lvl w:ilvl="0" w:tplc="FFFFFFFF">
      <w:start w:val="1"/>
      <w:numFmt w:val="bullet"/>
      <w:pStyle w:val="Bullet2Double"/>
      <w:lvlText w:val="—"/>
      <w:lvlJc w:val="left"/>
      <w:pPr>
        <w:tabs>
          <w:tab w:val="num" w:pos="3024"/>
        </w:tabs>
        <w:ind w:left="2895" w:hanging="231"/>
      </w:pPr>
      <w:rPr>
        <w:rFonts w:ascii="Times New Roman" w:hAnsi="Times New Roman" w:hint="default"/>
        <w:color w:val="0A357E"/>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D25249"/>
    <w:multiLevelType w:val="singleLevel"/>
    <w:tmpl w:val="0E1E0890"/>
    <w:lvl w:ilvl="0">
      <w:start w:val="1"/>
      <w:numFmt w:val="bullet"/>
      <w:pStyle w:val="HPBullet"/>
      <w:lvlText w:val=""/>
      <w:lvlJc w:val="left"/>
      <w:pPr>
        <w:tabs>
          <w:tab w:val="num" w:pos="504"/>
        </w:tabs>
        <w:ind w:left="504" w:hanging="432"/>
      </w:pPr>
      <w:rPr>
        <w:rFonts w:ascii="Symbol" w:hAnsi="Symbol" w:hint="default"/>
        <w:sz w:val="16"/>
      </w:rPr>
    </w:lvl>
  </w:abstractNum>
  <w:num w:numId="1">
    <w:abstractNumId w:val="0"/>
  </w:num>
  <w:num w:numId="2">
    <w:abstractNumId w:val="22"/>
  </w:num>
  <w:num w:numId="3">
    <w:abstractNumId w:val="13"/>
  </w:num>
  <w:num w:numId="4">
    <w:abstractNumId w:val="17"/>
  </w:num>
  <w:num w:numId="5">
    <w:abstractNumId w:val="26"/>
  </w:num>
  <w:num w:numId="6">
    <w:abstractNumId w:val="20"/>
  </w:num>
  <w:num w:numId="7">
    <w:abstractNumId w:val="28"/>
  </w:num>
  <w:num w:numId="8">
    <w:abstractNumId w:val="24"/>
  </w:num>
  <w:num w:numId="9">
    <w:abstractNumId w:val="18"/>
  </w:num>
  <w:num w:numId="10">
    <w:abstractNumId w:val="14"/>
  </w:num>
  <w:num w:numId="11">
    <w:abstractNumId w:val="25"/>
  </w:num>
  <w:num w:numId="12">
    <w:abstractNumId w:val="6"/>
  </w:num>
  <w:num w:numId="13">
    <w:abstractNumId w:val="31"/>
  </w:num>
  <w:num w:numId="14">
    <w:abstractNumId w:val="29"/>
  </w:num>
  <w:num w:numId="15">
    <w:abstractNumId w:val="30"/>
  </w:num>
  <w:num w:numId="16">
    <w:abstractNumId w:val="5"/>
  </w:num>
  <w:num w:numId="17">
    <w:abstractNumId w:val="11"/>
  </w:num>
  <w:num w:numId="18">
    <w:abstractNumId w:val="7"/>
  </w:num>
  <w:num w:numId="19">
    <w:abstractNumId w:val="33"/>
  </w:num>
  <w:num w:numId="20">
    <w:abstractNumId w:val="21"/>
  </w:num>
  <w:num w:numId="21">
    <w:abstractNumId w:val="32"/>
  </w:num>
  <w:num w:numId="22">
    <w:abstractNumId w:val="8"/>
  </w:num>
  <w:num w:numId="23">
    <w:abstractNumId w:val="23"/>
  </w:num>
  <w:num w:numId="24">
    <w:abstractNumId w:val="15"/>
  </w:num>
  <w:num w:numId="25">
    <w:abstractNumId w:val="27"/>
  </w:num>
  <w:num w:numId="26">
    <w:abstractNumId w:val="16"/>
  </w:num>
  <w:num w:numId="27">
    <w:abstractNumId w:val="19"/>
  </w:num>
  <w:num w:numId="28">
    <w:abstractNumId w:val="9"/>
  </w:num>
  <w:num w:numId="29">
    <w:abstractNumId w:val="10"/>
  </w:num>
  <w:num w:numId="30">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B66"/>
    <w:rsid w:val="0001499B"/>
    <w:rsid w:val="000157E4"/>
    <w:rsid w:val="00015D65"/>
    <w:rsid w:val="000210DA"/>
    <w:rsid w:val="0002184E"/>
    <w:rsid w:val="00027185"/>
    <w:rsid w:val="0003106B"/>
    <w:rsid w:val="00031AEE"/>
    <w:rsid w:val="00033FBC"/>
    <w:rsid w:val="0003633F"/>
    <w:rsid w:val="00040439"/>
    <w:rsid w:val="00040BA2"/>
    <w:rsid w:val="000468DD"/>
    <w:rsid w:val="00050007"/>
    <w:rsid w:val="00051D86"/>
    <w:rsid w:val="00084EAD"/>
    <w:rsid w:val="00093EB6"/>
    <w:rsid w:val="00096901"/>
    <w:rsid w:val="000A0174"/>
    <w:rsid w:val="000A06CF"/>
    <w:rsid w:val="000A7D14"/>
    <w:rsid w:val="000B1567"/>
    <w:rsid w:val="000B26C4"/>
    <w:rsid w:val="000C34D2"/>
    <w:rsid w:val="000C4EF1"/>
    <w:rsid w:val="000C590F"/>
    <w:rsid w:val="000C72D2"/>
    <w:rsid w:val="000D509E"/>
    <w:rsid w:val="000E63CC"/>
    <w:rsid w:val="000F2075"/>
    <w:rsid w:val="000F2C41"/>
    <w:rsid w:val="000F3C1A"/>
    <w:rsid w:val="000F449F"/>
    <w:rsid w:val="000F5E39"/>
    <w:rsid w:val="00102571"/>
    <w:rsid w:val="00104796"/>
    <w:rsid w:val="0010550C"/>
    <w:rsid w:val="00112A33"/>
    <w:rsid w:val="00113BE1"/>
    <w:rsid w:val="0011765F"/>
    <w:rsid w:val="001259F9"/>
    <w:rsid w:val="00131CFE"/>
    <w:rsid w:val="001361DF"/>
    <w:rsid w:val="001430BF"/>
    <w:rsid w:val="0014437A"/>
    <w:rsid w:val="0015740D"/>
    <w:rsid w:val="001638F3"/>
    <w:rsid w:val="00172BC4"/>
    <w:rsid w:val="001771C4"/>
    <w:rsid w:val="0018257A"/>
    <w:rsid w:val="001A6672"/>
    <w:rsid w:val="001A7273"/>
    <w:rsid w:val="001B31D9"/>
    <w:rsid w:val="001C2722"/>
    <w:rsid w:val="001C382F"/>
    <w:rsid w:val="001D027A"/>
    <w:rsid w:val="001D0413"/>
    <w:rsid w:val="001D16AC"/>
    <w:rsid w:val="001D3A19"/>
    <w:rsid w:val="001D4373"/>
    <w:rsid w:val="001D56D0"/>
    <w:rsid w:val="001D61F6"/>
    <w:rsid w:val="001E2744"/>
    <w:rsid w:val="001E695C"/>
    <w:rsid w:val="001E6DF5"/>
    <w:rsid w:val="001E74EE"/>
    <w:rsid w:val="001F735F"/>
    <w:rsid w:val="00203DE4"/>
    <w:rsid w:val="00205D4D"/>
    <w:rsid w:val="002067F4"/>
    <w:rsid w:val="00213147"/>
    <w:rsid w:val="002166FD"/>
    <w:rsid w:val="00221B96"/>
    <w:rsid w:val="00221CB5"/>
    <w:rsid w:val="0022254E"/>
    <w:rsid w:val="0022341A"/>
    <w:rsid w:val="002243BA"/>
    <w:rsid w:val="00224722"/>
    <w:rsid w:val="002301FA"/>
    <w:rsid w:val="002341B0"/>
    <w:rsid w:val="0023422D"/>
    <w:rsid w:val="0023464B"/>
    <w:rsid w:val="002407F5"/>
    <w:rsid w:val="00242321"/>
    <w:rsid w:val="002423D5"/>
    <w:rsid w:val="0026376E"/>
    <w:rsid w:val="00263BB6"/>
    <w:rsid w:val="002718F5"/>
    <w:rsid w:val="00273559"/>
    <w:rsid w:val="00273B97"/>
    <w:rsid w:val="00273E7B"/>
    <w:rsid w:val="00274E38"/>
    <w:rsid w:val="00274FA3"/>
    <w:rsid w:val="002760A6"/>
    <w:rsid w:val="00280955"/>
    <w:rsid w:val="00282878"/>
    <w:rsid w:val="00286C30"/>
    <w:rsid w:val="002873D9"/>
    <w:rsid w:val="00292006"/>
    <w:rsid w:val="002944F6"/>
    <w:rsid w:val="00297F3D"/>
    <w:rsid w:val="002B09BB"/>
    <w:rsid w:val="002B5422"/>
    <w:rsid w:val="002B7197"/>
    <w:rsid w:val="002B7239"/>
    <w:rsid w:val="002B7FD9"/>
    <w:rsid w:val="002C48F2"/>
    <w:rsid w:val="002C5163"/>
    <w:rsid w:val="002C5A58"/>
    <w:rsid w:val="002D0A6B"/>
    <w:rsid w:val="002D0F16"/>
    <w:rsid w:val="002D2417"/>
    <w:rsid w:val="002D2964"/>
    <w:rsid w:val="002D4100"/>
    <w:rsid w:val="002D4312"/>
    <w:rsid w:val="002D65ED"/>
    <w:rsid w:val="002D6847"/>
    <w:rsid w:val="002D6DBA"/>
    <w:rsid w:val="002E1D6E"/>
    <w:rsid w:val="002E42F2"/>
    <w:rsid w:val="002F23F3"/>
    <w:rsid w:val="002F271F"/>
    <w:rsid w:val="002F30C3"/>
    <w:rsid w:val="002F61A9"/>
    <w:rsid w:val="003022EE"/>
    <w:rsid w:val="00302B26"/>
    <w:rsid w:val="00321B6C"/>
    <w:rsid w:val="00324D4A"/>
    <w:rsid w:val="003259C7"/>
    <w:rsid w:val="003277C0"/>
    <w:rsid w:val="0034055E"/>
    <w:rsid w:val="003458FA"/>
    <w:rsid w:val="00364E9C"/>
    <w:rsid w:val="00370EF3"/>
    <w:rsid w:val="003717B0"/>
    <w:rsid w:val="00374083"/>
    <w:rsid w:val="003745F9"/>
    <w:rsid w:val="00376B8A"/>
    <w:rsid w:val="00383DA9"/>
    <w:rsid w:val="00392397"/>
    <w:rsid w:val="00392995"/>
    <w:rsid w:val="00396660"/>
    <w:rsid w:val="00396A8D"/>
    <w:rsid w:val="003A6AE7"/>
    <w:rsid w:val="003A6C7A"/>
    <w:rsid w:val="003A7AB3"/>
    <w:rsid w:val="003B2B81"/>
    <w:rsid w:val="003B449D"/>
    <w:rsid w:val="003D679C"/>
    <w:rsid w:val="003E0B00"/>
    <w:rsid w:val="003E526A"/>
    <w:rsid w:val="003E7F28"/>
    <w:rsid w:val="003F3DE0"/>
    <w:rsid w:val="003F6BC8"/>
    <w:rsid w:val="00400690"/>
    <w:rsid w:val="0040448E"/>
    <w:rsid w:val="004219C9"/>
    <w:rsid w:val="00426250"/>
    <w:rsid w:val="004266E7"/>
    <w:rsid w:val="00431D17"/>
    <w:rsid w:val="00433B9E"/>
    <w:rsid w:val="00434BB0"/>
    <w:rsid w:val="004359E4"/>
    <w:rsid w:val="004367D8"/>
    <w:rsid w:val="00440F36"/>
    <w:rsid w:val="00442E32"/>
    <w:rsid w:val="00452E88"/>
    <w:rsid w:val="00453DB6"/>
    <w:rsid w:val="00461A8B"/>
    <w:rsid w:val="0047500C"/>
    <w:rsid w:val="004755FF"/>
    <w:rsid w:val="0048076A"/>
    <w:rsid w:val="004830B7"/>
    <w:rsid w:val="00497EAA"/>
    <w:rsid w:val="004A1DAF"/>
    <w:rsid w:val="004B1155"/>
    <w:rsid w:val="004C4665"/>
    <w:rsid w:val="004C4ED4"/>
    <w:rsid w:val="004C7CCD"/>
    <w:rsid w:val="004D1DF1"/>
    <w:rsid w:val="004D4D24"/>
    <w:rsid w:val="004E06E2"/>
    <w:rsid w:val="004E38EC"/>
    <w:rsid w:val="004E54E5"/>
    <w:rsid w:val="004E574A"/>
    <w:rsid w:val="004F53EB"/>
    <w:rsid w:val="004F616B"/>
    <w:rsid w:val="004F790E"/>
    <w:rsid w:val="00503ED2"/>
    <w:rsid w:val="00506DA8"/>
    <w:rsid w:val="00511206"/>
    <w:rsid w:val="00511971"/>
    <w:rsid w:val="00521323"/>
    <w:rsid w:val="00522664"/>
    <w:rsid w:val="00522A51"/>
    <w:rsid w:val="005269A6"/>
    <w:rsid w:val="00537845"/>
    <w:rsid w:val="00541867"/>
    <w:rsid w:val="00542CE3"/>
    <w:rsid w:val="00544026"/>
    <w:rsid w:val="00547C47"/>
    <w:rsid w:val="00550131"/>
    <w:rsid w:val="00551EC9"/>
    <w:rsid w:val="00555549"/>
    <w:rsid w:val="00556574"/>
    <w:rsid w:val="00556BB1"/>
    <w:rsid w:val="00573210"/>
    <w:rsid w:val="005740DE"/>
    <w:rsid w:val="005751FE"/>
    <w:rsid w:val="00575436"/>
    <w:rsid w:val="0057543B"/>
    <w:rsid w:val="005762CA"/>
    <w:rsid w:val="00577D73"/>
    <w:rsid w:val="005875E4"/>
    <w:rsid w:val="00590332"/>
    <w:rsid w:val="005958F3"/>
    <w:rsid w:val="005A1F15"/>
    <w:rsid w:val="005B01CA"/>
    <w:rsid w:val="005B4763"/>
    <w:rsid w:val="005C016E"/>
    <w:rsid w:val="005C1861"/>
    <w:rsid w:val="005C483B"/>
    <w:rsid w:val="005C64C4"/>
    <w:rsid w:val="005D0E52"/>
    <w:rsid w:val="005D51B9"/>
    <w:rsid w:val="005D6804"/>
    <w:rsid w:val="005D7E93"/>
    <w:rsid w:val="005E2EA8"/>
    <w:rsid w:val="005E5213"/>
    <w:rsid w:val="005F3482"/>
    <w:rsid w:val="005F4BB9"/>
    <w:rsid w:val="005F4BC4"/>
    <w:rsid w:val="005F7AD4"/>
    <w:rsid w:val="0060279A"/>
    <w:rsid w:val="00606AB0"/>
    <w:rsid w:val="006071BE"/>
    <w:rsid w:val="00607FF0"/>
    <w:rsid w:val="006132BE"/>
    <w:rsid w:val="006139D9"/>
    <w:rsid w:val="00614D55"/>
    <w:rsid w:val="00622784"/>
    <w:rsid w:val="00627744"/>
    <w:rsid w:val="00627EBA"/>
    <w:rsid w:val="00630724"/>
    <w:rsid w:val="006329C7"/>
    <w:rsid w:val="00644059"/>
    <w:rsid w:val="0064555B"/>
    <w:rsid w:val="00651824"/>
    <w:rsid w:val="00655B4A"/>
    <w:rsid w:val="00660ADF"/>
    <w:rsid w:val="00663644"/>
    <w:rsid w:val="006776D9"/>
    <w:rsid w:val="006822B4"/>
    <w:rsid w:val="0068341D"/>
    <w:rsid w:val="00684FFC"/>
    <w:rsid w:val="0068624C"/>
    <w:rsid w:val="006879D1"/>
    <w:rsid w:val="00691357"/>
    <w:rsid w:val="00695987"/>
    <w:rsid w:val="00697D63"/>
    <w:rsid w:val="006A340C"/>
    <w:rsid w:val="006B5314"/>
    <w:rsid w:val="006C4BE1"/>
    <w:rsid w:val="006D1740"/>
    <w:rsid w:val="006E21FF"/>
    <w:rsid w:val="006E2D3B"/>
    <w:rsid w:val="006E3D87"/>
    <w:rsid w:val="006F00C7"/>
    <w:rsid w:val="006F2A72"/>
    <w:rsid w:val="006F5BBC"/>
    <w:rsid w:val="00704F48"/>
    <w:rsid w:val="00705F90"/>
    <w:rsid w:val="007075B6"/>
    <w:rsid w:val="007134FB"/>
    <w:rsid w:val="00716676"/>
    <w:rsid w:val="00722289"/>
    <w:rsid w:val="007270BE"/>
    <w:rsid w:val="00727FD8"/>
    <w:rsid w:val="00731604"/>
    <w:rsid w:val="00732173"/>
    <w:rsid w:val="00732AB5"/>
    <w:rsid w:val="007338EB"/>
    <w:rsid w:val="00734A48"/>
    <w:rsid w:val="00734AC9"/>
    <w:rsid w:val="00735598"/>
    <w:rsid w:val="00745487"/>
    <w:rsid w:val="00745B38"/>
    <w:rsid w:val="0074675C"/>
    <w:rsid w:val="00756AAF"/>
    <w:rsid w:val="0076083C"/>
    <w:rsid w:val="007635B6"/>
    <w:rsid w:val="00765B3A"/>
    <w:rsid w:val="0076694C"/>
    <w:rsid w:val="00767DBD"/>
    <w:rsid w:val="00773F67"/>
    <w:rsid w:val="00777FBF"/>
    <w:rsid w:val="00781FAF"/>
    <w:rsid w:val="00784E09"/>
    <w:rsid w:val="00786F7D"/>
    <w:rsid w:val="0078791B"/>
    <w:rsid w:val="0079033E"/>
    <w:rsid w:val="007A0826"/>
    <w:rsid w:val="007A3307"/>
    <w:rsid w:val="007A56A1"/>
    <w:rsid w:val="007B047E"/>
    <w:rsid w:val="007B187C"/>
    <w:rsid w:val="007B3E55"/>
    <w:rsid w:val="007B4E8C"/>
    <w:rsid w:val="007B7BD7"/>
    <w:rsid w:val="007C17E9"/>
    <w:rsid w:val="007C48D5"/>
    <w:rsid w:val="007D19CC"/>
    <w:rsid w:val="007D4392"/>
    <w:rsid w:val="007D514F"/>
    <w:rsid w:val="007D5BFE"/>
    <w:rsid w:val="007E1368"/>
    <w:rsid w:val="007E7248"/>
    <w:rsid w:val="007F2BE9"/>
    <w:rsid w:val="007F3BAF"/>
    <w:rsid w:val="00801C56"/>
    <w:rsid w:val="008070AF"/>
    <w:rsid w:val="00815486"/>
    <w:rsid w:val="0082478F"/>
    <w:rsid w:val="00837C5B"/>
    <w:rsid w:val="00843913"/>
    <w:rsid w:val="00845C14"/>
    <w:rsid w:val="00850ED4"/>
    <w:rsid w:val="008514B7"/>
    <w:rsid w:val="0085598D"/>
    <w:rsid w:val="00867BE0"/>
    <w:rsid w:val="00867D49"/>
    <w:rsid w:val="00871A5F"/>
    <w:rsid w:val="00873821"/>
    <w:rsid w:val="00880C76"/>
    <w:rsid w:val="00881D80"/>
    <w:rsid w:val="00881E4F"/>
    <w:rsid w:val="00885989"/>
    <w:rsid w:val="00887DE8"/>
    <w:rsid w:val="00892D40"/>
    <w:rsid w:val="008A051F"/>
    <w:rsid w:val="008A18D5"/>
    <w:rsid w:val="008A4624"/>
    <w:rsid w:val="008B167A"/>
    <w:rsid w:val="008B3B67"/>
    <w:rsid w:val="008C11F2"/>
    <w:rsid w:val="008C6E93"/>
    <w:rsid w:val="008C7F1A"/>
    <w:rsid w:val="008D194A"/>
    <w:rsid w:val="008D1DF2"/>
    <w:rsid w:val="008D22E0"/>
    <w:rsid w:val="008D2F85"/>
    <w:rsid w:val="008E4133"/>
    <w:rsid w:val="008E580C"/>
    <w:rsid w:val="008E6469"/>
    <w:rsid w:val="008F1EAF"/>
    <w:rsid w:val="008F2145"/>
    <w:rsid w:val="00905710"/>
    <w:rsid w:val="00917B05"/>
    <w:rsid w:val="00924732"/>
    <w:rsid w:val="0092551A"/>
    <w:rsid w:val="00931EDC"/>
    <w:rsid w:val="009351C5"/>
    <w:rsid w:val="00935871"/>
    <w:rsid w:val="009456F6"/>
    <w:rsid w:val="00950EFE"/>
    <w:rsid w:val="009542B8"/>
    <w:rsid w:val="00960BF0"/>
    <w:rsid w:val="00971EF7"/>
    <w:rsid w:val="00972FAA"/>
    <w:rsid w:val="00977C36"/>
    <w:rsid w:val="00985102"/>
    <w:rsid w:val="00985A32"/>
    <w:rsid w:val="00985C54"/>
    <w:rsid w:val="00985CC9"/>
    <w:rsid w:val="00986721"/>
    <w:rsid w:val="009A0B87"/>
    <w:rsid w:val="009A3049"/>
    <w:rsid w:val="009A7BD7"/>
    <w:rsid w:val="009B0299"/>
    <w:rsid w:val="009B11C3"/>
    <w:rsid w:val="009C51B3"/>
    <w:rsid w:val="009D19A4"/>
    <w:rsid w:val="009D4E23"/>
    <w:rsid w:val="009E47F2"/>
    <w:rsid w:val="009F07C0"/>
    <w:rsid w:val="009F2984"/>
    <w:rsid w:val="009F2D7A"/>
    <w:rsid w:val="009F4047"/>
    <w:rsid w:val="00A02FE5"/>
    <w:rsid w:val="00A07E6C"/>
    <w:rsid w:val="00A1603A"/>
    <w:rsid w:val="00A22480"/>
    <w:rsid w:val="00A23952"/>
    <w:rsid w:val="00A23B68"/>
    <w:rsid w:val="00A34B7C"/>
    <w:rsid w:val="00A35D4F"/>
    <w:rsid w:val="00A468D6"/>
    <w:rsid w:val="00A47B0A"/>
    <w:rsid w:val="00A60EB9"/>
    <w:rsid w:val="00A70FA9"/>
    <w:rsid w:val="00A71F0F"/>
    <w:rsid w:val="00A755DE"/>
    <w:rsid w:val="00A828DD"/>
    <w:rsid w:val="00A82FC1"/>
    <w:rsid w:val="00A84A66"/>
    <w:rsid w:val="00A9164C"/>
    <w:rsid w:val="00A94F5D"/>
    <w:rsid w:val="00AA22E9"/>
    <w:rsid w:val="00AA44C6"/>
    <w:rsid w:val="00AA5672"/>
    <w:rsid w:val="00AB7BDA"/>
    <w:rsid w:val="00AE1263"/>
    <w:rsid w:val="00AE766C"/>
    <w:rsid w:val="00AF534C"/>
    <w:rsid w:val="00AF797F"/>
    <w:rsid w:val="00B0211C"/>
    <w:rsid w:val="00B038E5"/>
    <w:rsid w:val="00B07C1C"/>
    <w:rsid w:val="00B16783"/>
    <w:rsid w:val="00B17032"/>
    <w:rsid w:val="00B22398"/>
    <w:rsid w:val="00B24536"/>
    <w:rsid w:val="00B26E2C"/>
    <w:rsid w:val="00B31C7C"/>
    <w:rsid w:val="00B3502F"/>
    <w:rsid w:val="00B43C1F"/>
    <w:rsid w:val="00B455B6"/>
    <w:rsid w:val="00B45D7E"/>
    <w:rsid w:val="00B46BE1"/>
    <w:rsid w:val="00B572CF"/>
    <w:rsid w:val="00B57E97"/>
    <w:rsid w:val="00B604A0"/>
    <w:rsid w:val="00B61048"/>
    <w:rsid w:val="00B63B5D"/>
    <w:rsid w:val="00B75C6F"/>
    <w:rsid w:val="00B80E97"/>
    <w:rsid w:val="00B82706"/>
    <w:rsid w:val="00B857A1"/>
    <w:rsid w:val="00B859DE"/>
    <w:rsid w:val="00B85A49"/>
    <w:rsid w:val="00B85FD3"/>
    <w:rsid w:val="00B92F0E"/>
    <w:rsid w:val="00B93A56"/>
    <w:rsid w:val="00B97EDF"/>
    <w:rsid w:val="00BA54A5"/>
    <w:rsid w:val="00BA5CF4"/>
    <w:rsid w:val="00BB1BEA"/>
    <w:rsid w:val="00BB20BA"/>
    <w:rsid w:val="00BC0AA7"/>
    <w:rsid w:val="00BC1398"/>
    <w:rsid w:val="00BC35DC"/>
    <w:rsid w:val="00BC7678"/>
    <w:rsid w:val="00BD42CF"/>
    <w:rsid w:val="00BD4694"/>
    <w:rsid w:val="00BE2DD0"/>
    <w:rsid w:val="00BF7FF0"/>
    <w:rsid w:val="00C066EC"/>
    <w:rsid w:val="00C069F5"/>
    <w:rsid w:val="00C0736E"/>
    <w:rsid w:val="00C07515"/>
    <w:rsid w:val="00C11098"/>
    <w:rsid w:val="00C12741"/>
    <w:rsid w:val="00C14A10"/>
    <w:rsid w:val="00C21A67"/>
    <w:rsid w:val="00C308E3"/>
    <w:rsid w:val="00C34BC0"/>
    <w:rsid w:val="00C5125E"/>
    <w:rsid w:val="00C57763"/>
    <w:rsid w:val="00C57A5E"/>
    <w:rsid w:val="00C62376"/>
    <w:rsid w:val="00C63C86"/>
    <w:rsid w:val="00C701E8"/>
    <w:rsid w:val="00C70227"/>
    <w:rsid w:val="00C75B3E"/>
    <w:rsid w:val="00C92601"/>
    <w:rsid w:val="00C92CE7"/>
    <w:rsid w:val="00C97B97"/>
    <w:rsid w:val="00CB64D5"/>
    <w:rsid w:val="00CC100F"/>
    <w:rsid w:val="00CD103A"/>
    <w:rsid w:val="00CD4348"/>
    <w:rsid w:val="00CE046D"/>
    <w:rsid w:val="00CE0DF4"/>
    <w:rsid w:val="00CE236B"/>
    <w:rsid w:val="00CE68BE"/>
    <w:rsid w:val="00D00F48"/>
    <w:rsid w:val="00D0307D"/>
    <w:rsid w:val="00D04052"/>
    <w:rsid w:val="00D0728D"/>
    <w:rsid w:val="00D129F9"/>
    <w:rsid w:val="00D138F7"/>
    <w:rsid w:val="00D1487C"/>
    <w:rsid w:val="00D2182F"/>
    <w:rsid w:val="00D2361C"/>
    <w:rsid w:val="00D30F72"/>
    <w:rsid w:val="00D33E6D"/>
    <w:rsid w:val="00D35D2C"/>
    <w:rsid w:val="00D41FE0"/>
    <w:rsid w:val="00D42E10"/>
    <w:rsid w:val="00D44CCE"/>
    <w:rsid w:val="00D47B66"/>
    <w:rsid w:val="00D523E0"/>
    <w:rsid w:val="00D55DB6"/>
    <w:rsid w:val="00D569BE"/>
    <w:rsid w:val="00D610B7"/>
    <w:rsid w:val="00D64639"/>
    <w:rsid w:val="00D74956"/>
    <w:rsid w:val="00D75EC8"/>
    <w:rsid w:val="00D810FA"/>
    <w:rsid w:val="00D834DC"/>
    <w:rsid w:val="00D9771E"/>
    <w:rsid w:val="00DA2071"/>
    <w:rsid w:val="00DA2094"/>
    <w:rsid w:val="00DA6672"/>
    <w:rsid w:val="00DB3004"/>
    <w:rsid w:val="00DB34B0"/>
    <w:rsid w:val="00DB4E2C"/>
    <w:rsid w:val="00DB54A1"/>
    <w:rsid w:val="00DB5EBE"/>
    <w:rsid w:val="00DC31BC"/>
    <w:rsid w:val="00DD1139"/>
    <w:rsid w:val="00DD23D8"/>
    <w:rsid w:val="00DD64EF"/>
    <w:rsid w:val="00DD7B1F"/>
    <w:rsid w:val="00DE096E"/>
    <w:rsid w:val="00DE57DB"/>
    <w:rsid w:val="00DE63F9"/>
    <w:rsid w:val="00E01D6C"/>
    <w:rsid w:val="00E038CD"/>
    <w:rsid w:val="00E12B09"/>
    <w:rsid w:val="00E208CE"/>
    <w:rsid w:val="00E21E78"/>
    <w:rsid w:val="00E24F8F"/>
    <w:rsid w:val="00E279FD"/>
    <w:rsid w:val="00E30700"/>
    <w:rsid w:val="00E350A0"/>
    <w:rsid w:val="00E47547"/>
    <w:rsid w:val="00E50BED"/>
    <w:rsid w:val="00E51EDB"/>
    <w:rsid w:val="00E53175"/>
    <w:rsid w:val="00E54BFF"/>
    <w:rsid w:val="00E55D7D"/>
    <w:rsid w:val="00E646AA"/>
    <w:rsid w:val="00E664BA"/>
    <w:rsid w:val="00E66B54"/>
    <w:rsid w:val="00E673CB"/>
    <w:rsid w:val="00E90F12"/>
    <w:rsid w:val="00E930CC"/>
    <w:rsid w:val="00E93D16"/>
    <w:rsid w:val="00E97ECE"/>
    <w:rsid w:val="00EA2C91"/>
    <w:rsid w:val="00EB3987"/>
    <w:rsid w:val="00ED0908"/>
    <w:rsid w:val="00EE05AC"/>
    <w:rsid w:val="00EE2105"/>
    <w:rsid w:val="00EF7608"/>
    <w:rsid w:val="00F103E3"/>
    <w:rsid w:val="00F1143C"/>
    <w:rsid w:val="00F1304C"/>
    <w:rsid w:val="00F130EB"/>
    <w:rsid w:val="00F13B7A"/>
    <w:rsid w:val="00F22E48"/>
    <w:rsid w:val="00F24161"/>
    <w:rsid w:val="00F24A37"/>
    <w:rsid w:val="00F33DF3"/>
    <w:rsid w:val="00F4384E"/>
    <w:rsid w:val="00F5327A"/>
    <w:rsid w:val="00F53CC6"/>
    <w:rsid w:val="00F55E0E"/>
    <w:rsid w:val="00F562A7"/>
    <w:rsid w:val="00F618A4"/>
    <w:rsid w:val="00F63E26"/>
    <w:rsid w:val="00F64B36"/>
    <w:rsid w:val="00F664E7"/>
    <w:rsid w:val="00F71456"/>
    <w:rsid w:val="00F759D2"/>
    <w:rsid w:val="00F80312"/>
    <w:rsid w:val="00F80EF6"/>
    <w:rsid w:val="00F81BC5"/>
    <w:rsid w:val="00F81EAB"/>
    <w:rsid w:val="00F82E7A"/>
    <w:rsid w:val="00F84D03"/>
    <w:rsid w:val="00F86528"/>
    <w:rsid w:val="00F91006"/>
    <w:rsid w:val="00F91040"/>
    <w:rsid w:val="00F91398"/>
    <w:rsid w:val="00F922C0"/>
    <w:rsid w:val="00F93A24"/>
    <w:rsid w:val="00F95FCA"/>
    <w:rsid w:val="00F968E7"/>
    <w:rsid w:val="00FA21AC"/>
    <w:rsid w:val="00FA6728"/>
    <w:rsid w:val="00FA73C4"/>
    <w:rsid w:val="00FB55E3"/>
    <w:rsid w:val="00FC0015"/>
    <w:rsid w:val="00FC160D"/>
    <w:rsid w:val="00FD6B95"/>
    <w:rsid w:val="00FE46B8"/>
    <w:rsid w:val="00FE728E"/>
    <w:rsid w:val="00FF1B7F"/>
    <w:rsid w:val="55B8F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E4940"/>
  <w15:docId w15:val="{8B78D054-B7AA-4E15-939B-BD98455B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528"/>
    <w:pPr>
      <w:ind w:left="576"/>
    </w:pPr>
    <w:rPr>
      <w:rFonts w:ascii="Verdana" w:hAnsi="Verdana" w:cs="Arial"/>
      <w:szCs w:val="19"/>
      <w:lang w:val="en-CA" w:eastAsia="en-US"/>
    </w:rPr>
  </w:style>
  <w:style w:type="paragraph" w:styleId="Heading1">
    <w:name w:val="heading 1"/>
    <w:basedOn w:val="Normal"/>
    <w:next w:val="Normal"/>
    <w:link w:val="Heading1Char"/>
    <w:uiPriority w:val="99"/>
    <w:qFormat/>
    <w:rsid w:val="00555549"/>
    <w:pPr>
      <w:keepNext/>
      <w:numPr>
        <w:numId w:val="23"/>
      </w:numPr>
      <w:spacing w:before="240" w:after="60"/>
      <w:ind w:left="432" w:hanging="432"/>
      <w:outlineLvl w:val="0"/>
    </w:pPr>
    <w:rPr>
      <w:rFonts w:ascii="HPFutura Heavy" w:hAnsi="HPFutura Heavy"/>
      <w:kern w:val="28"/>
      <w:sz w:val="28"/>
    </w:rPr>
  </w:style>
  <w:style w:type="paragraph" w:styleId="Heading20">
    <w:name w:val="heading 2"/>
    <w:basedOn w:val="Heading1"/>
    <w:next w:val="Normal"/>
    <w:link w:val="Heading2Char"/>
    <w:uiPriority w:val="99"/>
    <w:qFormat/>
    <w:rsid w:val="00555549"/>
    <w:pPr>
      <w:numPr>
        <w:ilvl w:val="1"/>
      </w:numPr>
      <w:spacing w:before="120"/>
      <w:ind w:left="576" w:hanging="576"/>
      <w:outlineLvl w:val="1"/>
    </w:pPr>
    <w:rPr>
      <w:b/>
      <w:sz w:val="24"/>
    </w:rPr>
  </w:style>
  <w:style w:type="paragraph" w:styleId="Heading3">
    <w:name w:val="heading 3"/>
    <w:basedOn w:val="Header2"/>
    <w:next w:val="Normal"/>
    <w:link w:val="Heading3Char"/>
    <w:uiPriority w:val="99"/>
    <w:qFormat/>
    <w:rsid w:val="00555549"/>
    <w:pPr>
      <w:keepNext/>
      <w:numPr>
        <w:ilvl w:val="2"/>
        <w:numId w:val="23"/>
      </w:numPr>
      <w:spacing w:before="240" w:after="60"/>
      <w:ind w:left="720" w:hanging="720"/>
      <w:jc w:val="left"/>
      <w:outlineLvl w:val="2"/>
    </w:pPr>
    <w:rPr>
      <w:sz w:val="22"/>
    </w:rPr>
  </w:style>
  <w:style w:type="paragraph" w:styleId="Heading4">
    <w:name w:val="heading 4"/>
    <w:basedOn w:val="Normal"/>
    <w:next w:val="Normal"/>
    <w:link w:val="Heading4Char"/>
    <w:uiPriority w:val="99"/>
    <w:qFormat/>
    <w:rsid w:val="00765B3A"/>
    <w:pPr>
      <w:keepNext/>
      <w:numPr>
        <w:ilvl w:val="3"/>
        <w:numId w:val="23"/>
      </w:numPr>
      <w:spacing w:before="240" w:after="60"/>
      <w:ind w:left="864" w:hanging="864"/>
      <w:outlineLvl w:val="3"/>
    </w:pPr>
    <w:rPr>
      <w:i/>
    </w:rPr>
  </w:style>
  <w:style w:type="paragraph" w:styleId="Heading5">
    <w:name w:val="heading 5"/>
    <w:basedOn w:val="Normal"/>
    <w:next w:val="Normal"/>
    <w:link w:val="Heading5Char"/>
    <w:uiPriority w:val="99"/>
    <w:qFormat/>
    <w:rsid w:val="00DD7B1F"/>
    <w:pPr>
      <w:numPr>
        <w:ilvl w:val="4"/>
        <w:numId w:val="23"/>
      </w:numPr>
      <w:spacing w:before="240" w:after="60"/>
      <w:ind w:left="1008" w:hanging="1008"/>
      <w:outlineLvl w:val="4"/>
    </w:pPr>
    <w:rPr>
      <w:b/>
      <w:i/>
    </w:rPr>
  </w:style>
  <w:style w:type="paragraph" w:styleId="Heading6">
    <w:name w:val="heading 6"/>
    <w:basedOn w:val="Normal"/>
    <w:next w:val="Normal"/>
    <w:link w:val="Heading6Char"/>
    <w:uiPriority w:val="99"/>
    <w:qFormat/>
    <w:rsid w:val="00DD7B1F"/>
    <w:pPr>
      <w:numPr>
        <w:ilvl w:val="5"/>
        <w:numId w:val="23"/>
      </w:numPr>
      <w:spacing w:before="240" w:after="60"/>
      <w:ind w:left="1152" w:hanging="1152"/>
      <w:outlineLvl w:val="5"/>
    </w:pPr>
    <w:rPr>
      <w:i/>
    </w:rPr>
  </w:style>
  <w:style w:type="paragraph" w:styleId="Heading7">
    <w:name w:val="heading 7"/>
    <w:basedOn w:val="Normal"/>
    <w:next w:val="Normal"/>
    <w:link w:val="Heading7Char"/>
    <w:uiPriority w:val="99"/>
    <w:qFormat/>
    <w:rsid w:val="00DD7B1F"/>
    <w:pPr>
      <w:numPr>
        <w:ilvl w:val="6"/>
        <w:numId w:val="23"/>
      </w:numPr>
      <w:spacing w:before="240" w:after="60"/>
      <w:ind w:left="1296" w:hanging="1296"/>
      <w:outlineLvl w:val="6"/>
    </w:pPr>
  </w:style>
  <w:style w:type="paragraph" w:styleId="Heading8">
    <w:name w:val="heading 8"/>
    <w:basedOn w:val="Normal"/>
    <w:next w:val="Normal"/>
    <w:link w:val="Heading8Char"/>
    <w:uiPriority w:val="99"/>
    <w:qFormat/>
    <w:rsid w:val="00DD7B1F"/>
    <w:pPr>
      <w:numPr>
        <w:ilvl w:val="7"/>
        <w:numId w:val="23"/>
      </w:numPr>
      <w:spacing w:before="240" w:after="60"/>
      <w:ind w:left="1440" w:hanging="1440"/>
      <w:outlineLvl w:val="7"/>
    </w:pPr>
    <w:rPr>
      <w:sz w:val="18"/>
    </w:rPr>
  </w:style>
  <w:style w:type="paragraph" w:styleId="Heading9">
    <w:name w:val="heading 9"/>
    <w:basedOn w:val="Normal"/>
    <w:next w:val="Normal"/>
    <w:link w:val="Heading9Char"/>
    <w:uiPriority w:val="99"/>
    <w:qFormat/>
    <w:rsid w:val="00DD7B1F"/>
    <w:pPr>
      <w:numPr>
        <w:ilvl w:val="8"/>
        <w:numId w:val="23"/>
      </w:numPr>
      <w:spacing w:before="240" w:after="60"/>
      <w:ind w:left="1584" w:hanging="158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8CD"/>
    <w:rPr>
      <w:rFonts w:ascii="HPFutura Heavy" w:hAnsi="HPFutura Heavy" w:cs="Arial"/>
      <w:kern w:val="28"/>
      <w:sz w:val="28"/>
      <w:szCs w:val="19"/>
      <w:lang w:val="en-CA"/>
    </w:rPr>
  </w:style>
  <w:style w:type="character" w:customStyle="1" w:styleId="Heading2Char">
    <w:name w:val="Heading 2 Char"/>
    <w:link w:val="Heading20"/>
    <w:uiPriority w:val="99"/>
    <w:locked/>
    <w:rsid w:val="00E038CD"/>
    <w:rPr>
      <w:rFonts w:ascii="HPFutura Heavy" w:hAnsi="HPFutura Heavy" w:cs="Arial"/>
      <w:b/>
      <w:kern w:val="28"/>
      <w:sz w:val="24"/>
      <w:szCs w:val="19"/>
      <w:lang w:val="en-CA"/>
    </w:rPr>
  </w:style>
  <w:style w:type="character" w:customStyle="1" w:styleId="Heading3Char">
    <w:name w:val="Heading 3 Char"/>
    <w:link w:val="Heading3"/>
    <w:uiPriority w:val="99"/>
    <w:locked/>
    <w:rsid w:val="00E038CD"/>
    <w:rPr>
      <w:rFonts w:ascii="Verdana" w:hAnsi="Verdana" w:cs="Arial"/>
      <w:sz w:val="22"/>
      <w:szCs w:val="19"/>
      <w:lang w:val="en-CA"/>
    </w:rPr>
  </w:style>
  <w:style w:type="character" w:customStyle="1" w:styleId="Heading4Char">
    <w:name w:val="Heading 4 Char"/>
    <w:link w:val="Heading4"/>
    <w:uiPriority w:val="99"/>
    <w:locked/>
    <w:rsid w:val="00F64B36"/>
    <w:rPr>
      <w:rFonts w:ascii="Verdana" w:hAnsi="Verdana" w:cs="Arial"/>
      <w:i/>
      <w:szCs w:val="19"/>
      <w:lang w:val="en-CA"/>
    </w:rPr>
  </w:style>
  <w:style w:type="character" w:customStyle="1" w:styleId="Heading5Char">
    <w:name w:val="Heading 5 Char"/>
    <w:link w:val="Heading5"/>
    <w:uiPriority w:val="99"/>
    <w:rsid w:val="00736741"/>
    <w:rPr>
      <w:rFonts w:ascii="Verdana" w:hAnsi="Verdana" w:cs="Arial"/>
      <w:b/>
      <w:i/>
      <w:szCs w:val="19"/>
      <w:lang w:val="en-CA"/>
    </w:rPr>
  </w:style>
  <w:style w:type="character" w:customStyle="1" w:styleId="Heading6Char">
    <w:name w:val="Heading 6 Char"/>
    <w:link w:val="Heading6"/>
    <w:uiPriority w:val="99"/>
    <w:rsid w:val="00736741"/>
    <w:rPr>
      <w:rFonts w:ascii="Verdana" w:hAnsi="Verdana" w:cs="Arial"/>
      <w:i/>
      <w:szCs w:val="19"/>
      <w:lang w:val="en-CA"/>
    </w:rPr>
  </w:style>
  <w:style w:type="character" w:customStyle="1" w:styleId="Heading7Char">
    <w:name w:val="Heading 7 Char"/>
    <w:link w:val="Heading7"/>
    <w:uiPriority w:val="99"/>
    <w:rsid w:val="00736741"/>
    <w:rPr>
      <w:rFonts w:ascii="Verdana" w:hAnsi="Verdana" w:cs="Arial"/>
      <w:szCs w:val="19"/>
      <w:lang w:val="en-CA"/>
    </w:rPr>
  </w:style>
  <w:style w:type="character" w:customStyle="1" w:styleId="Heading8Char">
    <w:name w:val="Heading 8 Char"/>
    <w:link w:val="Heading8"/>
    <w:uiPriority w:val="99"/>
    <w:rsid w:val="00736741"/>
    <w:rPr>
      <w:rFonts w:ascii="Verdana" w:hAnsi="Verdana" w:cs="Arial"/>
      <w:sz w:val="18"/>
      <w:szCs w:val="19"/>
      <w:lang w:val="en-CA"/>
    </w:rPr>
  </w:style>
  <w:style w:type="character" w:customStyle="1" w:styleId="Heading9Char">
    <w:name w:val="Heading 9 Char"/>
    <w:link w:val="Heading9"/>
    <w:uiPriority w:val="99"/>
    <w:rsid w:val="00736741"/>
    <w:rPr>
      <w:rFonts w:ascii="Verdana" w:hAnsi="Verdana" w:cs="Arial"/>
      <w:i/>
      <w:sz w:val="18"/>
      <w:szCs w:val="19"/>
      <w:lang w:val="en-CA"/>
    </w:rPr>
  </w:style>
  <w:style w:type="paragraph" w:styleId="Caption">
    <w:name w:val="caption"/>
    <w:basedOn w:val="Normal"/>
    <w:next w:val="Normal"/>
    <w:uiPriority w:val="99"/>
    <w:qFormat/>
    <w:rsid w:val="00DD7B1F"/>
    <w:pPr>
      <w:spacing w:before="60" w:after="360"/>
      <w:jc w:val="center"/>
    </w:pPr>
    <w:rPr>
      <w:i/>
      <w:sz w:val="16"/>
    </w:rPr>
  </w:style>
  <w:style w:type="paragraph" w:customStyle="1" w:styleId="Table">
    <w:name w:val="Table"/>
    <w:basedOn w:val="Normal"/>
    <w:uiPriority w:val="99"/>
    <w:rsid w:val="00DD7B1F"/>
    <w:pPr>
      <w:spacing w:before="40" w:after="40"/>
    </w:pPr>
  </w:style>
  <w:style w:type="paragraph" w:styleId="Header">
    <w:name w:val="header"/>
    <w:aliases w:val="hd"/>
    <w:basedOn w:val="Normal"/>
    <w:link w:val="HeaderChar"/>
    <w:uiPriority w:val="99"/>
    <w:rsid w:val="00DD7B1F"/>
    <w:pPr>
      <w:tabs>
        <w:tab w:val="center" w:pos="4320"/>
        <w:tab w:val="right" w:pos="8640"/>
      </w:tabs>
    </w:pPr>
    <w:rPr>
      <w:rFonts w:cs="Times New Roman"/>
    </w:rPr>
  </w:style>
  <w:style w:type="character" w:customStyle="1" w:styleId="HeaderChar">
    <w:name w:val="Header Char"/>
    <w:aliases w:val="hd Char"/>
    <w:link w:val="Header"/>
    <w:uiPriority w:val="99"/>
    <w:locked/>
    <w:rsid w:val="007270BE"/>
    <w:rPr>
      <w:rFonts w:ascii="HPFutura Medium" w:hAnsi="HPFutura Medium"/>
      <w:sz w:val="19"/>
      <w:lang w:val="en-CA"/>
    </w:rPr>
  </w:style>
  <w:style w:type="paragraph" w:customStyle="1" w:styleId="Bulletwithtext1">
    <w:name w:val="Bullet with text 1"/>
    <w:basedOn w:val="Normal"/>
    <w:uiPriority w:val="99"/>
    <w:rsid w:val="00DD7B1F"/>
    <w:pPr>
      <w:numPr>
        <w:numId w:val="6"/>
      </w:numPr>
    </w:pPr>
  </w:style>
  <w:style w:type="paragraph" w:customStyle="1" w:styleId="Bulletwithtext2">
    <w:name w:val="Bullet with text 2"/>
    <w:basedOn w:val="Normal"/>
    <w:uiPriority w:val="99"/>
    <w:rsid w:val="00DD7B1F"/>
    <w:pPr>
      <w:numPr>
        <w:numId w:val="4"/>
      </w:numPr>
    </w:pPr>
  </w:style>
  <w:style w:type="paragraph" w:customStyle="1" w:styleId="Header1">
    <w:name w:val="Header 1"/>
    <w:basedOn w:val="Normal"/>
    <w:next w:val="Normal"/>
    <w:link w:val="Header1Char"/>
    <w:uiPriority w:val="99"/>
    <w:rsid w:val="00DD7B1F"/>
    <w:pPr>
      <w:keepLines/>
      <w:spacing w:before="80" w:after="80"/>
      <w:jc w:val="center"/>
    </w:pPr>
  </w:style>
  <w:style w:type="paragraph" w:customStyle="1" w:styleId="Header2">
    <w:name w:val="Header 2"/>
    <w:basedOn w:val="Header1"/>
    <w:next w:val="Normal"/>
    <w:link w:val="Header2Char"/>
    <w:uiPriority w:val="99"/>
    <w:rsid w:val="00DD7B1F"/>
    <w:pPr>
      <w:jc w:val="right"/>
    </w:pPr>
  </w:style>
  <w:style w:type="paragraph" w:customStyle="1" w:styleId="Header3">
    <w:name w:val="Header 3"/>
    <w:basedOn w:val="Header1"/>
    <w:next w:val="Normal"/>
    <w:uiPriority w:val="99"/>
    <w:rsid w:val="00DD7B1F"/>
    <w:pPr>
      <w:jc w:val="left"/>
    </w:pPr>
  </w:style>
  <w:style w:type="paragraph" w:styleId="TOC2">
    <w:name w:val="toc 2"/>
    <w:basedOn w:val="Normal"/>
    <w:next w:val="Normal"/>
    <w:uiPriority w:val="39"/>
    <w:rsid w:val="00DD7B1F"/>
    <w:pPr>
      <w:spacing w:before="240"/>
      <w:ind w:left="0"/>
    </w:pPr>
    <w:rPr>
      <w:rFonts w:ascii="Calibri" w:hAnsi="Calibri" w:cs="Calibri"/>
      <w:b/>
      <w:bCs/>
      <w:szCs w:val="20"/>
    </w:rPr>
  </w:style>
  <w:style w:type="paragraph" w:customStyle="1" w:styleId="Bulletwithtext3">
    <w:name w:val="Bullet with text 3"/>
    <w:basedOn w:val="Normal"/>
    <w:uiPriority w:val="99"/>
    <w:rsid w:val="00DD7B1F"/>
    <w:pPr>
      <w:numPr>
        <w:numId w:val="5"/>
      </w:numPr>
    </w:pPr>
  </w:style>
  <w:style w:type="paragraph" w:styleId="Title">
    <w:name w:val="Title"/>
    <w:basedOn w:val="Normal"/>
    <w:next w:val="Normal"/>
    <w:link w:val="TitleChar"/>
    <w:uiPriority w:val="99"/>
    <w:qFormat/>
    <w:rsid w:val="00DD7B1F"/>
    <w:pPr>
      <w:keepNext/>
      <w:spacing w:before="240" w:after="60"/>
    </w:pPr>
    <w:rPr>
      <w:b/>
      <w:kern w:val="28"/>
      <w:sz w:val="24"/>
    </w:rPr>
  </w:style>
  <w:style w:type="character" w:customStyle="1" w:styleId="TitleChar">
    <w:name w:val="Title Char"/>
    <w:link w:val="Title"/>
    <w:uiPriority w:val="10"/>
    <w:rsid w:val="00736741"/>
    <w:rPr>
      <w:rFonts w:ascii="Cambria" w:eastAsia="Times New Roman" w:hAnsi="Cambria" w:cs="Times New Roman"/>
      <w:b/>
      <w:bCs/>
      <w:kern w:val="28"/>
      <w:sz w:val="32"/>
      <w:szCs w:val="32"/>
      <w:lang w:val="en-CA"/>
    </w:rPr>
  </w:style>
  <w:style w:type="paragraph" w:customStyle="1" w:styleId="Numberedlist1">
    <w:name w:val="Numbered list 1"/>
    <w:basedOn w:val="Normal"/>
    <w:next w:val="Normal"/>
    <w:uiPriority w:val="99"/>
    <w:rsid w:val="00DD7B1F"/>
    <w:pPr>
      <w:numPr>
        <w:numId w:val="2"/>
      </w:numPr>
    </w:pPr>
  </w:style>
  <w:style w:type="paragraph" w:customStyle="1" w:styleId="Numberedlist31">
    <w:name w:val="Numbered list 3.1"/>
    <w:basedOn w:val="Heading1"/>
    <w:next w:val="Normal"/>
    <w:uiPriority w:val="99"/>
    <w:rsid w:val="00DD7B1F"/>
    <w:pPr>
      <w:numPr>
        <w:numId w:val="3"/>
      </w:numPr>
    </w:pPr>
  </w:style>
  <w:style w:type="paragraph" w:customStyle="1" w:styleId="HPInternal">
    <w:name w:val="HP_Internal"/>
    <w:basedOn w:val="Normal"/>
    <w:next w:val="Normal"/>
    <w:uiPriority w:val="99"/>
    <w:rsid w:val="00DD7B1F"/>
    <w:rPr>
      <w:i/>
      <w:sz w:val="18"/>
    </w:rPr>
  </w:style>
  <w:style w:type="paragraph" w:styleId="TOC1">
    <w:name w:val="toc 1"/>
    <w:basedOn w:val="Normal"/>
    <w:next w:val="Normal"/>
    <w:uiPriority w:val="39"/>
    <w:rsid w:val="00DD7B1F"/>
    <w:pPr>
      <w:spacing w:before="360"/>
      <w:ind w:left="0"/>
    </w:pPr>
    <w:rPr>
      <w:rFonts w:ascii="Cambria" w:hAnsi="Cambria"/>
      <w:b/>
      <w:bCs/>
      <w:caps/>
      <w:sz w:val="24"/>
      <w:szCs w:val="24"/>
    </w:rPr>
  </w:style>
  <w:style w:type="paragraph" w:customStyle="1" w:styleId="TitlePagebogus">
    <w:name w:val="TitlePage_bogus"/>
    <w:basedOn w:val="Normal"/>
    <w:uiPriority w:val="99"/>
    <w:rsid w:val="00DD7B1F"/>
  </w:style>
  <w:style w:type="paragraph" w:customStyle="1" w:styleId="TitlePageHeadernotused">
    <w:name w:val="TitlePage_Header_not_used"/>
    <w:basedOn w:val="Normal"/>
    <w:uiPriority w:val="99"/>
    <w:rsid w:val="00DD7B1F"/>
  </w:style>
  <w:style w:type="paragraph" w:customStyle="1" w:styleId="Numberedlist32">
    <w:name w:val="Numbered list 3.2"/>
    <w:basedOn w:val="Heading20"/>
    <w:next w:val="Normal"/>
    <w:uiPriority w:val="99"/>
    <w:rsid w:val="00DD7B1F"/>
    <w:pPr>
      <w:numPr>
        <w:numId w:val="3"/>
      </w:numPr>
    </w:pPr>
  </w:style>
  <w:style w:type="paragraph" w:customStyle="1" w:styleId="Bulletwithtext4">
    <w:name w:val="Bullet with text 4"/>
    <w:basedOn w:val="Normal"/>
    <w:uiPriority w:val="99"/>
    <w:rsid w:val="00DD7B1F"/>
    <w:pPr>
      <w:numPr>
        <w:numId w:val="8"/>
      </w:numPr>
    </w:pPr>
  </w:style>
  <w:style w:type="paragraph" w:customStyle="1" w:styleId="Numberedlist33">
    <w:name w:val="Numbered list 3.3"/>
    <w:basedOn w:val="Heading3"/>
    <w:next w:val="Normal"/>
    <w:uiPriority w:val="99"/>
    <w:rsid w:val="00DD7B1F"/>
    <w:pPr>
      <w:numPr>
        <w:numId w:val="3"/>
      </w:numPr>
    </w:pPr>
  </w:style>
  <w:style w:type="paragraph" w:customStyle="1" w:styleId="TableHeading">
    <w:name w:val="Table_Heading"/>
    <w:basedOn w:val="Normal"/>
    <w:next w:val="Table"/>
    <w:uiPriority w:val="99"/>
    <w:rsid w:val="00DD7B1F"/>
    <w:pPr>
      <w:keepNext/>
      <w:keepLines/>
      <w:spacing w:before="40" w:after="40"/>
    </w:pPr>
    <w:rPr>
      <w:b/>
    </w:rPr>
  </w:style>
  <w:style w:type="paragraph" w:styleId="TOC3">
    <w:name w:val="toc 3"/>
    <w:basedOn w:val="Normal"/>
    <w:next w:val="Normal"/>
    <w:uiPriority w:val="39"/>
    <w:rsid w:val="00DD7B1F"/>
    <w:pPr>
      <w:ind w:left="200"/>
    </w:pPr>
    <w:rPr>
      <w:rFonts w:ascii="Calibri" w:hAnsi="Calibri" w:cs="Calibri"/>
      <w:szCs w:val="20"/>
    </w:rPr>
  </w:style>
  <w:style w:type="paragraph" w:customStyle="1" w:styleId="TableTitle">
    <w:name w:val="Table_Title"/>
    <w:basedOn w:val="Normal"/>
    <w:next w:val="Normal"/>
    <w:uiPriority w:val="99"/>
    <w:rsid w:val="00DD7B1F"/>
    <w:pPr>
      <w:keepNext/>
      <w:keepLines/>
      <w:spacing w:before="240" w:after="60"/>
    </w:pPr>
    <w:rPr>
      <w:b/>
    </w:rPr>
  </w:style>
  <w:style w:type="paragraph" w:styleId="TOC4">
    <w:name w:val="toc 4"/>
    <w:basedOn w:val="Normal"/>
    <w:next w:val="Normal"/>
    <w:uiPriority w:val="39"/>
    <w:rsid w:val="00DD7B1F"/>
    <w:pPr>
      <w:ind w:left="400"/>
    </w:pPr>
    <w:rPr>
      <w:rFonts w:ascii="Calibri" w:hAnsi="Calibri" w:cs="Calibri"/>
      <w:szCs w:val="20"/>
    </w:rPr>
  </w:style>
  <w:style w:type="paragraph" w:customStyle="1" w:styleId="TOCHeading">
    <w:name w:val="TOC_Heading"/>
    <w:basedOn w:val="Normal"/>
    <w:next w:val="Normal"/>
    <w:uiPriority w:val="99"/>
    <w:rsid w:val="00DD7B1F"/>
    <w:pPr>
      <w:keepNext/>
      <w:spacing w:before="80" w:after="120"/>
    </w:pPr>
    <w:rPr>
      <w:b/>
      <w:sz w:val="24"/>
    </w:rPr>
  </w:style>
  <w:style w:type="paragraph" w:customStyle="1" w:styleId="TableCenter">
    <w:name w:val="Table_Center"/>
    <w:basedOn w:val="Table"/>
    <w:uiPriority w:val="99"/>
    <w:rsid w:val="00DD7B1F"/>
    <w:pPr>
      <w:jc w:val="center"/>
    </w:pPr>
  </w:style>
  <w:style w:type="paragraph" w:customStyle="1" w:styleId="Numberedlist21">
    <w:name w:val="Numbered list 2.1"/>
    <w:basedOn w:val="Heading1"/>
    <w:next w:val="Normal"/>
    <w:uiPriority w:val="99"/>
    <w:rsid w:val="00DD7B1F"/>
    <w:pPr>
      <w:numPr>
        <w:numId w:val="0"/>
      </w:numPr>
      <w:tabs>
        <w:tab w:val="left" w:pos="720"/>
      </w:tabs>
      <w:ind w:left="720" w:hanging="720"/>
    </w:pPr>
  </w:style>
  <w:style w:type="paragraph" w:customStyle="1" w:styleId="Numberedlist22">
    <w:name w:val="Numbered list 2.2"/>
    <w:basedOn w:val="Heading20"/>
    <w:next w:val="Normal"/>
    <w:uiPriority w:val="99"/>
    <w:rsid w:val="00DD7B1F"/>
    <w:pPr>
      <w:numPr>
        <w:numId w:val="1"/>
      </w:numPr>
      <w:tabs>
        <w:tab w:val="clear" w:pos="360"/>
        <w:tab w:val="left" w:pos="720"/>
        <w:tab w:val="num" w:pos="1080"/>
      </w:tabs>
      <w:ind w:left="720"/>
    </w:pPr>
  </w:style>
  <w:style w:type="paragraph" w:customStyle="1" w:styleId="Numberedlist23">
    <w:name w:val="Numbered list 2.3"/>
    <w:basedOn w:val="Heading3"/>
    <w:next w:val="Normal"/>
    <w:uiPriority w:val="99"/>
    <w:rsid w:val="00DD7B1F"/>
    <w:pPr>
      <w:numPr>
        <w:numId w:val="1"/>
      </w:numPr>
      <w:tabs>
        <w:tab w:val="clear" w:pos="360"/>
        <w:tab w:val="left" w:pos="1080"/>
        <w:tab w:val="num" w:pos="1440"/>
      </w:tabs>
      <w:ind w:left="1080"/>
    </w:pPr>
  </w:style>
  <w:style w:type="paragraph" w:customStyle="1" w:styleId="Numberedlist24">
    <w:name w:val="Numbered list 2.4"/>
    <w:basedOn w:val="Heading4"/>
    <w:next w:val="Normal"/>
    <w:uiPriority w:val="99"/>
    <w:rsid w:val="00DD7B1F"/>
    <w:pPr>
      <w:numPr>
        <w:numId w:val="1"/>
      </w:numPr>
      <w:tabs>
        <w:tab w:val="clear" w:pos="360"/>
        <w:tab w:val="left" w:pos="1080"/>
        <w:tab w:val="left" w:pos="1440"/>
        <w:tab w:val="left" w:pos="1800"/>
      </w:tabs>
      <w:ind w:left="1080" w:hanging="1080"/>
    </w:pPr>
  </w:style>
  <w:style w:type="paragraph" w:customStyle="1" w:styleId="NormalUserEntry">
    <w:name w:val="Normal_UserEntry"/>
    <w:basedOn w:val="Normal"/>
    <w:uiPriority w:val="99"/>
    <w:rsid w:val="00DD7B1F"/>
    <w:rPr>
      <w:color w:val="FF0000"/>
    </w:rPr>
  </w:style>
  <w:style w:type="paragraph" w:customStyle="1" w:styleId="TitleCenter">
    <w:name w:val="Title_Center"/>
    <w:basedOn w:val="Title"/>
    <w:uiPriority w:val="99"/>
    <w:rsid w:val="00DD7B1F"/>
    <w:pPr>
      <w:jc w:val="center"/>
    </w:pPr>
  </w:style>
  <w:style w:type="paragraph" w:customStyle="1" w:styleId="TableSmall">
    <w:name w:val="Table_Small"/>
    <w:basedOn w:val="Table"/>
    <w:uiPriority w:val="99"/>
    <w:rsid w:val="00DD7B1F"/>
    <w:rPr>
      <w:sz w:val="16"/>
    </w:rPr>
  </w:style>
  <w:style w:type="character" w:customStyle="1" w:styleId="CharacterUserEntry">
    <w:name w:val="Character UserEntry"/>
    <w:uiPriority w:val="99"/>
    <w:rsid w:val="00DD7B1F"/>
    <w:rPr>
      <w:color w:val="FF0000"/>
    </w:rPr>
  </w:style>
  <w:style w:type="paragraph" w:customStyle="1" w:styleId="TableHeadingCenter">
    <w:name w:val="Table_Heading_Center"/>
    <w:basedOn w:val="TableHeading"/>
    <w:uiPriority w:val="99"/>
    <w:rsid w:val="00DD7B1F"/>
    <w:pPr>
      <w:jc w:val="center"/>
    </w:pPr>
  </w:style>
  <w:style w:type="paragraph" w:customStyle="1" w:styleId="TableSmHeading">
    <w:name w:val="Table_Sm_Heading"/>
    <w:basedOn w:val="TableHeading"/>
    <w:uiPriority w:val="99"/>
    <w:rsid w:val="00DD7B1F"/>
    <w:pPr>
      <w:spacing w:before="60"/>
    </w:pPr>
    <w:rPr>
      <w:sz w:val="16"/>
    </w:rPr>
  </w:style>
  <w:style w:type="paragraph" w:customStyle="1" w:styleId="TableSmHeadingbogus">
    <w:name w:val="Table_Sm_Heading_bogus"/>
    <w:basedOn w:val="TableSmHeading"/>
    <w:uiPriority w:val="99"/>
    <w:rsid w:val="00DD7B1F"/>
    <w:pPr>
      <w:jc w:val="center"/>
    </w:pPr>
  </w:style>
  <w:style w:type="paragraph" w:customStyle="1" w:styleId="Tablenotused">
    <w:name w:val="Table_not_used"/>
    <w:basedOn w:val="Table"/>
    <w:uiPriority w:val="99"/>
    <w:rsid w:val="00DD7B1F"/>
    <w:pPr>
      <w:jc w:val="right"/>
    </w:pPr>
  </w:style>
  <w:style w:type="paragraph" w:customStyle="1" w:styleId="TableSmallRight">
    <w:name w:val="Table_Small_Right"/>
    <w:basedOn w:val="TableSmall"/>
    <w:uiPriority w:val="99"/>
    <w:rsid w:val="00DD7B1F"/>
    <w:pPr>
      <w:jc w:val="right"/>
    </w:pPr>
  </w:style>
  <w:style w:type="paragraph" w:customStyle="1" w:styleId="TableSmallCenter">
    <w:name w:val="Table_Small_Center"/>
    <w:basedOn w:val="TableSmall"/>
    <w:uiPriority w:val="99"/>
    <w:rsid w:val="00DD7B1F"/>
    <w:pPr>
      <w:jc w:val="center"/>
    </w:pPr>
  </w:style>
  <w:style w:type="paragraph" w:styleId="BalloonText">
    <w:name w:val="Balloon Text"/>
    <w:basedOn w:val="Normal"/>
    <w:link w:val="BalloonTextChar"/>
    <w:uiPriority w:val="99"/>
    <w:semiHidden/>
    <w:rsid w:val="00705F90"/>
    <w:rPr>
      <w:rFonts w:ascii="Tahoma" w:hAnsi="Tahoma" w:cs="Tahoma"/>
      <w:sz w:val="16"/>
      <w:szCs w:val="16"/>
    </w:rPr>
  </w:style>
  <w:style w:type="character" w:customStyle="1" w:styleId="BalloonTextChar">
    <w:name w:val="Balloon Text Char"/>
    <w:link w:val="BalloonText"/>
    <w:uiPriority w:val="99"/>
    <w:semiHidden/>
    <w:rsid w:val="00736741"/>
    <w:rPr>
      <w:rFonts w:cs="Arial"/>
      <w:sz w:val="0"/>
      <w:szCs w:val="0"/>
      <w:lang w:val="en-CA"/>
    </w:rPr>
  </w:style>
  <w:style w:type="paragraph" w:styleId="Closing">
    <w:name w:val="Closing"/>
    <w:basedOn w:val="Normal"/>
    <w:link w:val="ClosingChar"/>
    <w:uiPriority w:val="99"/>
    <w:rsid w:val="00DD7B1F"/>
    <w:pPr>
      <w:ind w:left="4320"/>
      <w:jc w:val="right"/>
    </w:pPr>
  </w:style>
  <w:style w:type="character" w:customStyle="1" w:styleId="ClosingChar">
    <w:name w:val="Closing Char"/>
    <w:link w:val="Closing"/>
    <w:uiPriority w:val="99"/>
    <w:semiHidden/>
    <w:rsid w:val="00736741"/>
    <w:rPr>
      <w:rFonts w:ascii="HPFutura Medium" w:hAnsi="HPFutura Medium" w:cs="Arial"/>
      <w:sz w:val="20"/>
      <w:szCs w:val="19"/>
      <w:lang w:val="en-CA"/>
    </w:rPr>
  </w:style>
  <w:style w:type="character" w:styleId="CommentReference">
    <w:name w:val="annotation reference"/>
    <w:uiPriority w:val="99"/>
    <w:semiHidden/>
    <w:rsid w:val="00DD7B1F"/>
    <w:rPr>
      <w:rFonts w:ascii="Arial" w:hAnsi="Arial" w:cs="Times New Roman"/>
      <w:sz w:val="16"/>
    </w:rPr>
  </w:style>
  <w:style w:type="paragraph" w:styleId="PlainText">
    <w:name w:val="Plain Text"/>
    <w:basedOn w:val="Normal"/>
    <w:link w:val="PlainTextChar"/>
    <w:uiPriority w:val="99"/>
    <w:rsid w:val="00DD7B1F"/>
    <w:rPr>
      <w:rFonts w:ascii="Times New Roman" w:hAnsi="Times New Roman"/>
    </w:rPr>
  </w:style>
  <w:style w:type="character" w:customStyle="1" w:styleId="PlainTextChar">
    <w:name w:val="Plain Text Char"/>
    <w:link w:val="PlainText"/>
    <w:uiPriority w:val="99"/>
    <w:semiHidden/>
    <w:rsid w:val="00736741"/>
    <w:rPr>
      <w:rFonts w:ascii="Courier New" w:hAnsi="Courier New" w:cs="Courier New"/>
      <w:sz w:val="20"/>
      <w:szCs w:val="20"/>
      <w:lang w:val="en-CA"/>
    </w:rPr>
  </w:style>
  <w:style w:type="paragraph" w:customStyle="1" w:styleId="HPTableTitle">
    <w:name w:val="HP_Table_Title"/>
    <w:basedOn w:val="Normal"/>
    <w:next w:val="Normal"/>
    <w:uiPriority w:val="99"/>
    <w:rsid w:val="00DD7B1F"/>
    <w:pPr>
      <w:keepNext/>
      <w:keepLines/>
      <w:spacing w:before="240" w:after="60"/>
    </w:pPr>
    <w:rPr>
      <w:b/>
      <w:sz w:val="18"/>
    </w:rPr>
  </w:style>
  <w:style w:type="character" w:styleId="PageNumber">
    <w:name w:val="page number"/>
    <w:uiPriority w:val="99"/>
    <w:rsid w:val="00DD7B1F"/>
    <w:rPr>
      <w:rFonts w:ascii="Arial" w:hAnsi="Arial" w:cs="Times New Roman"/>
      <w:sz w:val="18"/>
    </w:rPr>
  </w:style>
  <w:style w:type="paragraph" w:styleId="Footer">
    <w:name w:val="footer"/>
    <w:basedOn w:val="Normal"/>
    <w:link w:val="FooterChar"/>
    <w:uiPriority w:val="99"/>
    <w:rsid w:val="00DD7B1F"/>
    <w:pPr>
      <w:tabs>
        <w:tab w:val="center" w:pos="4320"/>
        <w:tab w:val="right" w:pos="8640"/>
      </w:tabs>
    </w:pPr>
  </w:style>
  <w:style w:type="character" w:customStyle="1" w:styleId="FooterChar">
    <w:name w:val="Footer Char"/>
    <w:link w:val="Footer"/>
    <w:uiPriority w:val="99"/>
    <w:semiHidden/>
    <w:rsid w:val="00736741"/>
    <w:rPr>
      <w:rFonts w:ascii="HPFutura Medium" w:hAnsi="HPFutura Medium" w:cs="Arial"/>
      <w:sz w:val="20"/>
      <w:szCs w:val="19"/>
      <w:lang w:val="en-CA"/>
    </w:rPr>
  </w:style>
  <w:style w:type="paragraph" w:customStyle="1" w:styleId="TableSmHeadingRight">
    <w:name w:val="Table_Sm_Heading_Right"/>
    <w:basedOn w:val="TableSmHeading"/>
    <w:uiPriority w:val="99"/>
    <w:rsid w:val="00DD7B1F"/>
    <w:pPr>
      <w:jc w:val="right"/>
    </w:pPr>
  </w:style>
  <w:style w:type="paragraph" w:customStyle="1" w:styleId="TableMedium">
    <w:name w:val="Table_Medium"/>
    <w:basedOn w:val="Table"/>
    <w:uiPriority w:val="99"/>
    <w:rsid w:val="00DD7B1F"/>
    <w:rPr>
      <w:sz w:val="18"/>
    </w:rPr>
  </w:style>
  <w:style w:type="paragraph" w:styleId="Subtitle">
    <w:name w:val="Subtitle"/>
    <w:basedOn w:val="Normal"/>
    <w:link w:val="SubtitleChar"/>
    <w:uiPriority w:val="99"/>
    <w:qFormat/>
    <w:rsid w:val="00DD7B1F"/>
    <w:pPr>
      <w:spacing w:after="60"/>
      <w:jc w:val="center"/>
    </w:pPr>
    <w:rPr>
      <w:i/>
      <w:sz w:val="16"/>
    </w:rPr>
  </w:style>
  <w:style w:type="character" w:customStyle="1" w:styleId="SubtitleChar">
    <w:name w:val="Subtitle Char"/>
    <w:link w:val="Subtitle"/>
    <w:uiPriority w:val="11"/>
    <w:rsid w:val="00736741"/>
    <w:rPr>
      <w:rFonts w:ascii="Cambria" w:eastAsia="Times New Roman" w:hAnsi="Cambria" w:cs="Times New Roman"/>
      <w:sz w:val="24"/>
      <w:szCs w:val="24"/>
      <w:lang w:val="en-CA"/>
    </w:rPr>
  </w:style>
  <w:style w:type="paragraph" w:customStyle="1" w:styleId="Bulletwithtext5">
    <w:name w:val="Bullet with text 5"/>
    <w:basedOn w:val="Normal"/>
    <w:uiPriority w:val="99"/>
    <w:rsid w:val="00DD7B1F"/>
    <w:pPr>
      <w:numPr>
        <w:numId w:val="7"/>
      </w:numPr>
    </w:pPr>
  </w:style>
  <w:style w:type="paragraph" w:customStyle="1" w:styleId="RMIndtasBullwtxt2">
    <w:name w:val="RM_Indt as Bull w txt 2"/>
    <w:basedOn w:val="Bulletwithtext2"/>
    <w:next w:val="Bulletwithtext2"/>
    <w:uiPriority w:val="99"/>
    <w:rsid w:val="00DD7B1F"/>
    <w:pPr>
      <w:numPr>
        <w:numId w:val="0"/>
      </w:numPr>
      <w:ind w:left="720"/>
    </w:pPr>
  </w:style>
  <w:style w:type="paragraph" w:customStyle="1" w:styleId="TableHeadingRight">
    <w:name w:val="Table_Heading_Right"/>
    <w:basedOn w:val="TableHeading"/>
    <w:next w:val="Table"/>
    <w:uiPriority w:val="99"/>
    <w:rsid w:val="00DD7B1F"/>
    <w:pPr>
      <w:jc w:val="right"/>
    </w:pPr>
  </w:style>
  <w:style w:type="paragraph" w:customStyle="1" w:styleId="RMHeading1">
    <w:name w:val="RM_Heading 1"/>
    <w:basedOn w:val="Heading1"/>
    <w:next w:val="Normal"/>
    <w:uiPriority w:val="99"/>
    <w:rsid w:val="00DD7B1F"/>
    <w:pPr>
      <w:pageBreakBefore/>
    </w:pPr>
    <w:rPr>
      <w:sz w:val="32"/>
    </w:rPr>
  </w:style>
  <w:style w:type="paragraph" w:customStyle="1" w:styleId="RMHeading2">
    <w:name w:val="RM_Heading 2"/>
    <w:basedOn w:val="Heading20"/>
    <w:next w:val="Normal"/>
    <w:uiPriority w:val="99"/>
    <w:rsid w:val="00DD7B1F"/>
    <w:pPr>
      <w:pageBreakBefore/>
    </w:pPr>
    <w:rPr>
      <w:sz w:val="30"/>
    </w:rPr>
  </w:style>
  <w:style w:type="paragraph" w:customStyle="1" w:styleId="RMHeading3">
    <w:name w:val="RM_Heading 3"/>
    <w:basedOn w:val="Heading3"/>
    <w:next w:val="Normal"/>
    <w:uiPriority w:val="99"/>
    <w:rsid w:val="00DD7B1F"/>
    <w:pPr>
      <w:pageBreakBefore/>
    </w:pPr>
    <w:rPr>
      <w:sz w:val="28"/>
    </w:rPr>
  </w:style>
  <w:style w:type="paragraph" w:customStyle="1" w:styleId="RMTableBullet">
    <w:name w:val="RM_Table_Bullet"/>
    <w:basedOn w:val="Bulletwithtext4"/>
    <w:next w:val="Normal"/>
    <w:uiPriority w:val="99"/>
    <w:rsid w:val="00DD7B1F"/>
    <w:pPr>
      <w:tabs>
        <w:tab w:val="clear" w:pos="1440"/>
        <w:tab w:val="left" w:pos="567"/>
      </w:tabs>
      <w:ind w:left="568" w:hanging="284"/>
    </w:pPr>
  </w:style>
  <w:style w:type="paragraph" w:customStyle="1" w:styleId="TableRight">
    <w:name w:val="Table_Right"/>
    <w:basedOn w:val="Table"/>
    <w:uiPriority w:val="99"/>
    <w:rsid w:val="00DD7B1F"/>
    <w:pPr>
      <w:jc w:val="right"/>
    </w:pPr>
  </w:style>
  <w:style w:type="paragraph" w:customStyle="1" w:styleId="TableSmHeadingCenter">
    <w:name w:val="Table_Sm_Heading_Center"/>
    <w:basedOn w:val="TableSmHeading"/>
    <w:uiPriority w:val="99"/>
    <w:rsid w:val="00DD7B1F"/>
    <w:pPr>
      <w:jc w:val="center"/>
    </w:pPr>
  </w:style>
  <w:style w:type="paragraph" w:customStyle="1" w:styleId="TitlePageHeader">
    <w:name w:val="TitlePage_Header"/>
    <w:basedOn w:val="Normal"/>
    <w:uiPriority w:val="99"/>
    <w:rsid w:val="00DD7B1F"/>
    <w:pPr>
      <w:spacing w:before="240" w:after="240"/>
      <w:ind w:left="3240"/>
    </w:pPr>
    <w:rPr>
      <w:b/>
      <w:sz w:val="32"/>
      <w:szCs w:val="32"/>
    </w:rPr>
  </w:style>
  <w:style w:type="paragraph" w:customStyle="1" w:styleId="TitlePageTopBorder">
    <w:name w:val="TitlePage_TopBorder"/>
    <w:basedOn w:val="Normal"/>
    <w:next w:val="Normal"/>
    <w:uiPriority w:val="99"/>
    <w:rsid w:val="00705F90"/>
    <w:pPr>
      <w:pBdr>
        <w:top w:val="single" w:sz="18" w:space="1" w:color="auto"/>
      </w:pBdr>
      <w:spacing w:before="240" w:after="240"/>
      <w:ind w:left="3240"/>
    </w:pPr>
    <w:rPr>
      <w:rFonts w:ascii="Futura Hv" w:hAnsi="Futura Hv"/>
      <w:sz w:val="32"/>
    </w:rPr>
  </w:style>
  <w:style w:type="character" w:styleId="Hyperlink">
    <w:name w:val="Hyperlink"/>
    <w:uiPriority w:val="99"/>
    <w:rsid w:val="00705F90"/>
    <w:rPr>
      <w:rFonts w:cs="Times New Roman"/>
      <w:color w:val="0000FF"/>
      <w:u w:val="single"/>
    </w:rPr>
  </w:style>
  <w:style w:type="paragraph" w:customStyle="1" w:styleId="text">
    <w:name w:val="text"/>
    <w:basedOn w:val="Normal"/>
    <w:uiPriority w:val="99"/>
    <w:rsid w:val="00705F90"/>
    <w:pPr>
      <w:numPr>
        <w:ilvl w:val="12"/>
      </w:numPr>
      <w:spacing w:before="60" w:after="40"/>
      <w:ind w:left="720"/>
    </w:pPr>
    <w:rPr>
      <w:rFonts w:ascii="Times New Roman" w:hAnsi="Times New Roman"/>
      <w:sz w:val="24"/>
    </w:rPr>
  </w:style>
  <w:style w:type="paragraph" w:customStyle="1" w:styleId="Bullet1">
    <w:name w:val="Bullet 1"/>
    <w:basedOn w:val="BodyText"/>
    <w:uiPriority w:val="99"/>
    <w:rsid w:val="00705F90"/>
    <w:pPr>
      <w:numPr>
        <w:numId w:val="10"/>
      </w:numPr>
      <w:spacing w:after="60"/>
    </w:pPr>
    <w:rPr>
      <w:szCs w:val="20"/>
    </w:rPr>
  </w:style>
  <w:style w:type="paragraph" w:styleId="BodyText">
    <w:name w:val="Body Text"/>
    <w:basedOn w:val="Normal"/>
    <w:link w:val="BodyTextChar"/>
    <w:uiPriority w:val="99"/>
    <w:rsid w:val="00705F90"/>
    <w:pPr>
      <w:spacing w:after="120"/>
    </w:pPr>
    <w:rPr>
      <w:szCs w:val="24"/>
    </w:rPr>
  </w:style>
  <w:style w:type="character" w:customStyle="1" w:styleId="BodyTextChar">
    <w:name w:val="Body Text Char"/>
    <w:link w:val="BodyText"/>
    <w:uiPriority w:val="99"/>
    <w:semiHidden/>
    <w:rsid w:val="00736741"/>
    <w:rPr>
      <w:rFonts w:ascii="HPFutura Medium" w:hAnsi="HPFutura Medium" w:cs="Arial"/>
      <w:sz w:val="20"/>
      <w:szCs w:val="19"/>
      <w:lang w:val="en-CA"/>
    </w:rPr>
  </w:style>
  <w:style w:type="paragraph" w:customStyle="1" w:styleId="BulletDash">
    <w:name w:val="Bullet Dash"/>
    <w:basedOn w:val="BodyText"/>
    <w:uiPriority w:val="99"/>
    <w:rsid w:val="00705F90"/>
    <w:pPr>
      <w:numPr>
        <w:ilvl w:val="5"/>
        <w:numId w:val="20"/>
      </w:numPr>
      <w:suppressAutoHyphens/>
      <w:spacing w:after="0" w:line="240" w:lineRule="exact"/>
    </w:pPr>
    <w:rPr>
      <w:szCs w:val="20"/>
    </w:rPr>
  </w:style>
  <w:style w:type="paragraph" w:customStyle="1" w:styleId="Bullet">
    <w:name w:val="Bullet"/>
    <w:uiPriority w:val="99"/>
    <w:rsid w:val="00705F90"/>
    <w:pPr>
      <w:numPr>
        <w:numId w:val="11"/>
      </w:numPr>
      <w:tabs>
        <w:tab w:val="left" w:pos="1440"/>
      </w:tabs>
      <w:spacing w:line="240" w:lineRule="atLeast"/>
    </w:pPr>
    <w:rPr>
      <w:lang w:val="en-US" w:eastAsia="en-US"/>
    </w:rPr>
  </w:style>
  <w:style w:type="paragraph" w:customStyle="1" w:styleId="tablebullet">
    <w:name w:val="table bullet"/>
    <w:basedOn w:val="Normal"/>
    <w:uiPriority w:val="99"/>
    <w:rsid w:val="00705F90"/>
    <w:pPr>
      <w:tabs>
        <w:tab w:val="num" w:pos="1080"/>
      </w:tabs>
      <w:spacing w:before="60" w:after="60"/>
      <w:ind w:left="1080" w:hanging="360"/>
    </w:pPr>
    <w:rPr>
      <w:rFonts w:ascii="Times New Roman" w:hAnsi="Times New Roman"/>
    </w:rPr>
  </w:style>
  <w:style w:type="paragraph" w:customStyle="1" w:styleId="bulletlist">
    <w:name w:val="bullet list"/>
    <w:basedOn w:val="Normal"/>
    <w:uiPriority w:val="99"/>
    <w:rsid w:val="00705F90"/>
    <w:pPr>
      <w:numPr>
        <w:numId w:val="12"/>
      </w:numPr>
      <w:spacing w:after="120"/>
    </w:pPr>
    <w:rPr>
      <w:rFonts w:ascii="Times New Roman" w:hAnsi="Times New Roman"/>
    </w:rPr>
  </w:style>
  <w:style w:type="paragraph" w:customStyle="1" w:styleId="tblpara1-bulletlist">
    <w:name w:val="tbl para1-bullet list"/>
    <w:basedOn w:val="Normal"/>
    <w:uiPriority w:val="99"/>
    <w:rsid w:val="00705F90"/>
    <w:pPr>
      <w:numPr>
        <w:numId w:val="13"/>
      </w:numPr>
      <w:tabs>
        <w:tab w:val="clear" w:pos="360"/>
        <w:tab w:val="num" w:pos="403"/>
      </w:tabs>
      <w:ind w:left="403"/>
    </w:pPr>
    <w:rPr>
      <w:rFonts w:ascii="Times New Roman" w:hAnsi="Times New Roman"/>
    </w:rPr>
  </w:style>
  <w:style w:type="paragraph" w:customStyle="1" w:styleId="bullet0">
    <w:name w:val="bullet"/>
    <w:basedOn w:val="Normal"/>
    <w:uiPriority w:val="99"/>
    <w:rsid w:val="00705F90"/>
    <w:pPr>
      <w:numPr>
        <w:numId w:val="14"/>
      </w:numPr>
      <w:tabs>
        <w:tab w:val="clear" w:pos="403"/>
      </w:tabs>
      <w:spacing w:line="360" w:lineRule="auto"/>
      <w:ind w:left="1440"/>
    </w:pPr>
    <w:rPr>
      <w:rFonts w:ascii="Times New Roman" w:hAnsi="Times New Roman"/>
      <w:sz w:val="24"/>
    </w:rPr>
  </w:style>
  <w:style w:type="paragraph" w:customStyle="1" w:styleId="Bulletsml">
    <w:name w:val="Bullet sml"/>
    <w:basedOn w:val="Normal"/>
    <w:uiPriority w:val="99"/>
    <w:rsid w:val="00705F90"/>
    <w:pPr>
      <w:numPr>
        <w:numId w:val="15"/>
      </w:numPr>
      <w:tabs>
        <w:tab w:val="left" w:pos="170"/>
      </w:tabs>
      <w:spacing w:before="60"/>
      <w:ind w:left="170" w:hanging="170"/>
    </w:pPr>
    <w:rPr>
      <w:color w:val="000000"/>
      <w:sz w:val="18"/>
    </w:rPr>
  </w:style>
  <w:style w:type="paragraph" w:customStyle="1" w:styleId="Bullet2">
    <w:name w:val="Bullet 2"/>
    <w:basedOn w:val="Normal"/>
    <w:uiPriority w:val="99"/>
    <w:rsid w:val="00705F90"/>
    <w:pPr>
      <w:numPr>
        <w:numId w:val="16"/>
      </w:numPr>
      <w:tabs>
        <w:tab w:val="clear" w:pos="360"/>
        <w:tab w:val="num" w:pos="2088"/>
        <w:tab w:val="right" w:pos="9072"/>
      </w:tabs>
      <w:spacing w:after="120"/>
      <w:ind w:left="2088" w:hanging="504"/>
    </w:pPr>
    <w:rPr>
      <w:rFonts w:ascii="Times New Roman" w:hAnsi="Times New Roman"/>
      <w:sz w:val="24"/>
    </w:rPr>
  </w:style>
  <w:style w:type="paragraph" w:customStyle="1" w:styleId="NumberedList3">
    <w:name w:val="Numbered List 3"/>
    <w:uiPriority w:val="99"/>
    <w:rsid w:val="00705F90"/>
    <w:pPr>
      <w:numPr>
        <w:numId w:val="17"/>
      </w:numPr>
      <w:tabs>
        <w:tab w:val="clear" w:pos="2088"/>
        <w:tab w:val="num" w:pos="2592"/>
      </w:tabs>
      <w:spacing w:after="120"/>
      <w:ind w:left="2592"/>
    </w:pPr>
    <w:rPr>
      <w:sz w:val="24"/>
      <w:lang w:val="en-US" w:eastAsia="en-US"/>
    </w:rPr>
  </w:style>
  <w:style w:type="paragraph" w:styleId="NormalIndent">
    <w:name w:val="Normal Indent"/>
    <w:basedOn w:val="Normal"/>
    <w:uiPriority w:val="99"/>
    <w:rsid w:val="00705F90"/>
    <w:pPr>
      <w:numPr>
        <w:numId w:val="18"/>
      </w:numPr>
      <w:tabs>
        <w:tab w:val="clear" w:pos="2592"/>
        <w:tab w:val="num" w:pos="504"/>
      </w:tabs>
      <w:spacing w:line="360" w:lineRule="auto"/>
      <w:ind w:left="504" w:hanging="432"/>
    </w:pPr>
    <w:rPr>
      <w:rFonts w:ascii="Times New Roman" w:hAnsi="Times New Roman"/>
      <w:sz w:val="24"/>
    </w:rPr>
  </w:style>
  <w:style w:type="paragraph" w:customStyle="1" w:styleId="HPBullet">
    <w:name w:val="_HP Bullet"/>
    <w:basedOn w:val="Normal"/>
    <w:uiPriority w:val="99"/>
    <w:rsid w:val="00705F90"/>
    <w:pPr>
      <w:numPr>
        <w:numId w:val="19"/>
      </w:numPr>
      <w:tabs>
        <w:tab w:val="clear" w:pos="504"/>
        <w:tab w:val="num" w:pos="-970"/>
        <w:tab w:val="left" w:pos="227"/>
      </w:tabs>
      <w:ind w:left="-1103" w:hanging="227"/>
    </w:pPr>
    <w:rPr>
      <w:rFonts w:ascii="Futura Md" w:hAnsi="Futura Md"/>
      <w:sz w:val="22"/>
    </w:rPr>
  </w:style>
  <w:style w:type="paragraph" w:customStyle="1" w:styleId="TableTextBullet1">
    <w:name w:val="*Table Text Bullet #1"/>
    <w:basedOn w:val="Normal"/>
    <w:uiPriority w:val="99"/>
    <w:rsid w:val="00D04052"/>
    <w:pPr>
      <w:numPr>
        <w:numId w:val="22"/>
      </w:numPr>
      <w:spacing w:after="60" w:line="240" w:lineRule="atLeast"/>
      <w:ind w:left="850" w:hanging="345"/>
    </w:pPr>
    <w:rPr>
      <w:rFonts w:ascii="Futura Bk" w:hAnsi="Futura Bk"/>
      <w:sz w:val="18"/>
      <w:szCs w:val="24"/>
    </w:rPr>
  </w:style>
  <w:style w:type="paragraph" w:styleId="BodyTextIndent">
    <w:name w:val="Body Text Indent"/>
    <w:aliases w:val="Body Text Indent Char"/>
    <w:basedOn w:val="Normal"/>
    <w:link w:val="BodyTextIndentChar1"/>
    <w:uiPriority w:val="99"/>
    <w:rsid w:val="00705F90"/>
    <w:pPr>
      <w:ind w:left="2160"/>
    </w:pPr>
  </w:style>
  <w:style w:type="character" w:customStyle="1" w:styleId="BodyTextIndentChar1">
    <w:name w:val="Body Text Indent Char1"/>
    <w:aliases w:val="Body Text Indent Char Char"/>
    <w:link w:val="BodyTextIndent"/>
    <w:uiPriority w:val="99"/>
    <w:rsid w:val="00705F90"/>
    <w:rPr>
      <w:rFonts w:ascii="Arial" w:hAnsi="Arial"/>
      <w:lang w:val="en-GB" w:eastAsia="en-US"/>
    </w:rPr>
  </w:style>
  <w:style w:type="paragraph" w:styleId="BodyTextIndent3">
    <w:name w:val="Body Text Indent 3"/>
    <w:basedOn w:val="Normal"/>
    <w:link w:val="BodyTextIndent3Char"/>
    <w:uiPriority w:val="99"/>
    <w:rsid w:val="00705F90"/>
    <w:rPr>
      <w:szCs w:val="24"/>
    </w:rPr>
  </w:style>
  <w:style w:type="character" w:customStyle="1" w:styleId="BodyTextIndent3Char">
    <w:name w:val="Body Text Indent 3 Char"/>
    <w:link w:val="BodyTextIndent3"/>
    <w:uiPriority w:val="99"/>
    <w:semiHidden/>
    <w:rsid w:val="00736741"/>
    <w:rPr>
      <w:rFonts w:ascii="HPFutura Medium" w:hAnsi="HPFutura Medium" w:cs="Arial"/>
      <w:sz w:val="16"/>
      <w:szCs w:val="16"/>
      <w:lang w:val="en-CA"/>
    </w:rPr>
  </w:style>
  <w:style w:type="paragraph" w:customStyle="1" w:styleId="TableHeading0">
    <w:name w:val="Table Heading"/>
    <w:basedOn w:val="Normal"/>
    <w:uiPriority w:val="99"/>
    <w:rsid w:val="00E038CD"/>
    <w:pPr>
      <w:spacing w:before="60" w:after="60"/>
      <w:ind w:left="0"/>
    </w:pPr>
    <w:rPr>
      <w:b/>
      <w:bCs/>
      <w:sz w:val="16"/>
    </w:rPr>
  </w:style>
  <w:style w:type="paragraph" w:customStyle="1" w:styleId="HPBodyText">
    <w:name w:val="HP Body Text"/>
    <w:basedOn w:val="Normal"/>
    <w:uiPriority w:val="99"/>
    <w:rsid w:val="00705F90"/>
    <w:pPr>
      <w:spacing w:after="200" w:line="220" w:lineRule="atLeast"/>
      <w:ind w:left="2304"/>
    </w:pPr>
    <w:rPr>
      <w:sz w:val="22"/>
      <w:szCs w:val="24"/>
    </w:rPr>
  </w:style>
  <w:style w:type="paragraph" w:customStyle="1" w:styleId="HPBodySingle">
    <w:name w:val="HP Body Single"/>
    <w:basedOn w:val="HPBodyText"/>
    <w:uiPriority w:val="99"/>
    <w:rsid w:val="00705F90"/>
    <w:pPr>
      <w:spacing w:after="0"/>
    </w:pPr>
  </w:style>
  <w:style w:type="paragraph" w:customStyle="1" w:styleId="TableText">
    <w:name w:val="*Table Text"/>
    <w:uiPriority w:val="99"/>
    <w:rsid w:val="00D04052"/>
    <w:pPr>
      <w:spacing w:line="240" w:lineRule="atLeast"/>
    </w:pPr>
    <w:rPr>
      <w:rFonts w:ascii="Futura Bk" w:hAnsi="Futura Bk"/>
      <w:sz w:val="18"/>
      <w:szCs w:val="24"/>
      <w:lang w:val="en-US" w:eastAsia="en-US"/>
    </w:rPr>
  </w:style>
  <w:style w:type="paragraph" w:styleId="CommentText">
    <w:name w:val="annotation text"/>
    <w:basedOn w:val="Normal"/>
    <w:link w:val="CommentTextChar"/>
    <w:uiPriority w:val="99"/>
    <w:semiHidden/>
    <w:rsid w:val="00705F90"/>
  </w:style>
  <w:style w:type="character" w:customStyle="1" w:styleId="CommentTextChar">
    <w:name w:val="Comment Text Char"/>
    <w:link w:val="CommentText"/>
    <w:uiPriority w:val="99"/>
    <w:semiHidden/>
    <w:rsid w:val="00736741"/>
    <w:rPr>
      <w:rFonts w:ascii="HPFutura Medium" w:hAnsi="HPFutura Medium" w:cs="Arial"/>
      <w:sz w:val="20"/>
      <w:szCs w:val="20"/>
      <w:lang w:val="en-CA"/>
    </w:rPr>
  </w:style>
  <w:style w:type="paragraph" w:styleId="BodyTextIndent2">
    <w:name w:val="Body Text Indent 2"/>
    <w:aliases w:val="Body Text Indent 2 Char1"/>
    <w:basedOn w:val="Normal"/>
    <w:link w:val="BodyTextIndent2Char"/>
    <w:uiPriority w:val="99"/>
    <w:rsid w:val="00705F90"/>
    <w:pPr>
      <w:ind w:left="1440"/>
    </w:pPr>
    <w:rPr>
      <w:szCs w:val="24"/>
    </w:rPr>
  </w:style>
  <w:style w:type="character" w:customStyle="1" w:styleId="BodyTextIndent2Char">
    <w:name w:val="Body Text Indent 2 Char"/>
    <w:aliases w:val="Body Text Indent 2 Char1 Char"/>
    <w:link w:val="BodyTextIndent2"/>
    <w:uiPriority w:val="99"/>
    <w:semiHidden/>
    <w:rsid w:val="00736741"/>
    <w:rPr>
      <w:rFonts w:ascii="HPFutura Medium" w:hAnsi="HPFutura Medium" w:cs="Arial"/>
      <w:sz w:val="20"/>
      <w:szCs w:val="19"/>
      <w:lang w:val="en-CA"/>
    </w:rPr>
  </w:style>
  <w:style w:type="paragraph" w:customStyle="1" w:styleId="Bullet1Single">
    <w:name w:val="*Bullet #1 Single"/>
    <w:basedOn w:val="BodyText0"/>
    <w:uiPriority w:val="99"/>
    <w:rsid w:val="00705F90"/>
    <w:pPr>
      <w:tabs>
        <w:tab w:val="num" w:pos="330"/>
        <w:tab w:val="num" w:pos="360"/>
      </w:tabs>
      <w:spacing w:after="0"/>
      <w:ind w:left="330" w:hanging="360"/>
    </w:pPr>
  </w:style>
  <w:style w:type="paragraph" w:customStyle="1" w:styleId="BodyText0">
    <w:name w:val="*Body Text"/>
    <w:uiPriority w:val="99"/>
    <w:rsid w:val="00705F90"/>
    <w:pPr>
      <w:spacing w:after="200" w:line="220" w:lineRule="atLeast"/>
    </w:pPr>
    <w:rPr>
      <w:rFonts w:ascii="Arial" w:hAnsi="Arial"/>
      <w:sz w:val="22"/>
      <w:szCs w:val="24"/>
      <w:lang w:val="en-US" w:eastAsia="en-US"/>
    </w:rPr>
  </w:style>
  <w:style w:type="paragraph" w:customStyle="1" w:styleId="Bullet2Single">
    <w:name w:val="*Bullet #2 Single"/>
    <w:basedOn w:val="Bullet1Single"/>
    <w:uiPriority w:val="99"/>
    <w:rsid w:val="00705F90"/>
    <w:pPr>
      <w:tabs>
        <w:tab w:val="clear" w:pos="330"/>
        <w:tab w:val="num" w:pos="660"/>
        <w:tab w:val="num" w:pos="720"/>
      </w:tabs>
      <w:ind w:left="660"/>
    </w:pPr>
  </w:style>
  <w:style w:type="paragraph" w:customStyle="1" w:styleId="Bullet1Double">
    <w:name w:val="*Bullet #1 Double"/>
    <w:basedOn w:val="Bullet1Single"/>
    <w:uiPriority w:val="99"/>
    <w:rsid w:val="00705F90"/>
    <w:pPr>
      <w:tabs>
        <w:tab w:val="num" w:pos="720"/>
        <w:tab w:val="num" w:pos="926"/>
      </w:tabs>
      <w:spacing w:after="220"/>
      <w:ind w:hanging="340"/>
    </w:pPr>
  </w:style>
  <w:style w:type="paragraph" w:customStyle="1" w:styleId="TableText0">
    <w:name w:val="Table Text"/>
    <w:uiPriority w:val="99"/>
    <w:rsid w:val="00E038CD"/>
    <w:pPr>
      <w:spacing w:before="60" w:after="60"/>
    </w:pPr>
    <w:rPr>
      <w:rFonts w:ascii="Verdana" w:hAnsi="Verdana"/>
      <w:noProof/>
      <w:sz w:val="16"/>
      <w:lang w:val="en-US" w:eastAsia="en-US"/>
    </w:rPr>
  </w:style>
  <w:style w:type="paragraph" w:styleId="ListBullet">
    <w:name w:val="List Bullet"/>
    <w:basedOn w:val="Normal"/>
    <w:autoRedefine/>
    <w:uiPriority w:val="99"/>
    <w:rsid w:val="00705F90"/>
  </w:style>
  <w:style w:type="paragraph" w:customStyle="1" w:styleId="PrefaceText">
    <w:name w:val="Preface Text"/>
    <w:basedOn w:val="Normal"/>
    <w:uiPriority w:val="99"/>
    <w:rsid w:val="00705F90"/>
    <w:rPr>
      <w:rFonts w:ascii="Helv" w:hAnsi="Helv"/>
    </w:rPr>
  </w:style>
  <w:style w:type="paragraph" w:customStyle="1" w:styleId="tabletext1">
    <w:name w:val="tabletext"/>
    <w:basedOn w:val="Normal"/>
    <w:uiPriority w:val="99"/>
    <w:rsid w:val="00705F90"/>
    <w:pPr>
      <w:spacing w:before="100" w:beforeAutospacing="1" w:after="100" w:afterAutospacing="1"/>
    </w:pPr>
    <w:rPr>
      <w:rFonts w:ascii="Times New Roman" w:hAnsi="Times New Roman"/>
      <w:sz w:val="24"/>
      <w:szCs w:val="24"/>
    </w:rPr>
  </w:style>
  <w:style w:type="paragraph" w:styleId="CommentSubject">
    <w:name w:val="annotation subject"/>
    <w:basedOn w:val="CommentText"/>
    <w:next w:val="CommentText"/>
    <w:link w:val="CommentSubjectChar"/>
    <w:uiPriority w:val="99"/>
    <w:semiHidden/>
    <w:rsid w:val="00705F90"/>
    <w:rPr>
      <w:rFonts w:ascii="Times New Roman" w:hAnsi="Times New Roman"/>
      <w:b/>
      <w:bCs/>
    </w:rPr>
  </w:style>
  <w:style w:type="character" w:customStyle="1" w:styleId="CommentSubjectChar">
    <w:name w:val="Comment Subject Char"/>
    <w:link w:val="CommentSubject"/>
    <w:uiPriority w:val="99"/>
    <w:semiHidden/>
    <w:rsid w:val="00736741"/>
    <w:rPr>
      <w:rFonts w:ascii="HPFutura Medium" w:hAnsi="HPFutura Medium" w:cs="Arial"/>
      <w:b/>
      <w:bCs/>
      <w:sz w:val="20"/>
      <w:szCs w:val="20"/>
      <w:lang w:val="en-CA"/>
    </w:rPr>
  </w:style>
  <w:style w:type="paragraph" w:styleId="TOC9">
    <w:name w:val="toc 9"/>
    <w:basedOn w:val="Normal"/>
    <w:next w:val="Normal"/>
    <w:autoRedefine/>
    <w:uiPriority w:val="39"/>
    <w:rsid w:val="00705F90"/>
    <w:pPr>
      <w:ind w:left="1400"/>
    </w:pPr>
    <w:rPr>
      <w:rFonts w:ascii="Calibri" w:hAnsi="Calibri" w:cs="Calibri"/>
      <w:szCs w:val="20"/>
    </w:rPr>
  </w:style>
  <w:style w:type="paragraph" w:styleId="TOC5">
    <w:name w:val="toc 5"/>
    <w:basedOn w:val="Normal"/>
    <w:next w:val="Normal"/>
    <w:autoRedefine/>
    <w:uiPriority w:val="39"/>
    <w:rsid w:val="00705F90"/>
    <w:pPr>
      <w:ind w:left="600"/>
    </w:pPr>
    <w:rPr>
      <w:rFonts w:ascii="Calibri" w:hAnsi="Calibri" w:cs="Calibri"/>
      <w:szCs w:val="20"/>
    </w:rPr>
  </w:style>
  <w:style w:type="paragraph" w:styleId="DocumentMap">
    <w:name w:val="Document Map"/>
    <w:basedOn w:val="Normal"/>
    <w:link w:val="DocumentMapChar"/>
    <w:uiPriority w:val="99"/>
    <w:semiHidden/>
    <w:rsid w:val="00705F90"/>
    <w:pPr>
      <w:shd w:val="clear" w:color="auto" w:fill="000080"/>
    </w:pPr>
    <w:rPr>
      <w:rFonts w:ascii="Tahoma" w:hAnsi="Tahoma" w:cs="Tahoma"/>
      <w:sz w:val="24"/>
      <w:szCs w:val="24"/>
    </w:rPr>
  </w:style>
  <w:style w:type="character" w:customStyle="1" w:styleId="DocumentMapChar">
    <w:name w:val="Document Map Char"/>
    <w:link w:val="DocumentMap"/>
    <w:uiPriority w:val="99"/>
    <w:semiHidden/>
    <w:rsid w:val="00736741"/>
    <w:rPr>
      <w:sz w:val="0"/>
      <w:szCs w:val="0"/>
      <w:lang w:val="en-CA"/>
    </w:rPr>
  </w:style>
  <w:style w:type="paragraph" w:styleId="TOC6">
    <w:name w:val="toc 6"/>
    <w:basedOn w:val="Normal"/>
    <w:next w:val="Normal"/>
    <w:autoRedefine/>
    <w:uiPriority w:val="39"/>
    <w:rsid w:val="00705F90"/>
    <w:pPr>
      <w:ind w:left="800"/>
    </w:pPr>
    <w:rPr>
      <w:rFonts w:ascii="Calibri" w:hAnsi="Calibri" w:cs="Calibri"/>
      <w:szCs w:val="20"/>
    </w:rPr>
  </w:style>
  <w:style w:type="paragraph" w:styleId="TOC7">
    <w:name w:val="toc 7"/>
    <w:basedOn w:val="Normal"/>
    <w:next w:val="Normal"/>
    <w:autoRedefine/>
    <w:uiPriority w:val="39"/>
    <w:rsid w:val="00705F90"/>
    <w:pPr>
      <w:ind w:left="1000"/>
    </w:pPr>
    <w:rPr>
      <w:rFonts w:ascii="Calibri" w:hAnsi="Calibri" w:cs="Calibri"/>
      <w:szCs w:val="20"/>
    </w:rPr>
  </w:style>
  <w:style w:type="paragraph" w:styleId="TOC8">
    <w:name w:val="toc 8"/>
    <w:basedOn w:val="Normal"/>
    <w:next w:val="Normal"/>
    <w:autoRedefine/>
    <w:uiPriority w:val="39"/>
    <w:rsid w:val="00705F90"/>
    <w:pPr>
      <w:ind w:left="1200"/>
    </w:pPr>
    <w:rPr>
      <w:rFonts w:ascii="Calibri" w:hAnsi="Calibri" w:cs="Calibri"/>
      <w:szCs w:val="20"/>
    </w:rPr>
  </w:style>
  <w:style w:type="paragraph" w:styleId="NormalWeb">
    <w:name w:val="Normal (Web)"/>
    <w:basedOn w:val="Normal"/>
    <w:uiPriority w:val="99"/>
    <w:rsid w:val="00705F90"/>
    <w:pPr>
      <w:spacing w:before="100" w:beforeAutospacing="1" w:after="100" w:afterAutospacing="1"/>
    </w:pPr>
    <w:rPr>
      <w:rFonts w:ascii="Times New Roman" w:eastAsia="Batang" w:hAnsi="Times New Roman"/>
      <w:sz w:val="24"/>
      <w:szCs w:val="24"/>
      <w:lang w:eastAsia="ko-KR"/>
    </w:rPr>
  </w:style>
  <w:style w:type="paragraph" w:customStyle="1" w:styleId="modulecontent">
    <w:name w:val="modulecontent"/>
    <w:basedOn w:val="Normal"/>
    <w:uiPriority w:val="99"/>
    <w:rsid w:val="00705F90"/>
    <w:pPr>
      <w:shd w:val="clear" w:color="auto" w:fill="FFFFFF"/>
      <w:spacing w:before="100" w:beforeAutospacing="1" w:after="100" w:afterAutospacing="1"/>
      <w:textAlignment w:val="top"/>
    </w:pPr>
    <w:rPr>
      <w:rFonts w:eastAsia="Batang"/>
      <w:color w:val="000000"/>
      <w:lang w:eastAsia="ko-KR"/>
    </w:rPr>
  </w:style>
  <w:style w:type="paragraph" w:customStyle="1" w:styleId="Bullet2Double">
    <w:name w:val="*Bullet #2 Double"/>
    <w:basedOn w:val="Bullet2Single"/>
    <w:uiPriority w:val="99"/>
    <w:rsid w:val="00705F90"/>
    <w:pPr>
      <w:numPr>
        <w:numId w:val="21"/>
      </w:numPr>
      <w:tabs>
        <w:tab w:val="clear" w:pos="3024"/>
        <w:tab w:val="num" w:pos="360"/>
        <w:tab w:val="num" w:pos="403"/>
      </w:tabs>
      <w:spacing w:after="220"/>
      <w:ind w:left="3024" w:hanging="360"/>
    </w:pPr>
    <w:rPr>
      <w:szCs w:val="20"/>
    </w:rPr>
  </w:style>
  <w:style w:type="character" w:styleId="Strong">
    <w:name w:val="Strong"/>
    <w:uiPriority w:val="99"/>
    <w:qFormat/>
    <w:rsid w:val="00E038CD"/>
    <w:rPr>
      <w:rFonts w:ascii="Verdana" w:hAnsi="Verdana" w:cs="Times New Roman"/>
      <w:b/>
      <w:sz w:val="18"/>
    </w:rPr>
  </w:style>
  <w:style w:type="character" w:customStyle="1" w:styleId="BodyTextChar0">
    <w:name w:val="*Body Text Char"/>
    <w:uiPriority w:val="99"/>
    <w:rsid w:val="00705F90"/>
    <w:rPr>
      <w:rFonts w:ascii="Arial" w:hAnsi="Arial"/>
      <w:sz w:val="24"/>
      <w:lang w:val="en-US" w:eastAsia="en-US"/>
    </w:rPr>
  </w:style>
  <w:style w:type="character" w:customStyle="1" w:styleId="H3Char">
    <w:name w:val="H3 Char"/>
    <w:aliases w:val="H31 Char,h3 Char,Table Attribute Heading Char,(Alt+3) Char,L3 Char,Hd2 Char,(Alt+3)1 Char,(Alt+3)2 Char,(Alt+3)3 Char,(Alt+3)4 Char,(Alt+3)5 Char,(Alt+3)6 Char,(Alt+3)11 Char,(Alt+3)21 Char,(Alt+3)31 Char,(Alt+3)41 Char,(Alt+3)7 Char"/>
    <w:uiPriority w:val="99"/>
    <w:rsid w:val="00705F90"/>
    <w:rPr>
      <w:rFonts w:ascii="Futura Hv" w:hAnsi="Futura Hv"/>
      <w:sz w:val="22"/>
      <w:lang w:val="en-US" w:eastAsia="en-US"/>
    </w:rPr>
  </w:style>
  <w:style w:type="character" w:customStyle="1" w:styleId="Numberedlist23Char">
    <w:name w:val="Numbered list 2.3 Char"/>
    <w:uiPriority w:val="99"/>
    <w:rsid w:val="00705F90"/>
    <w:rPr>
      <w:rFonts w:ascii="Futura Hv" w:hAnsi="Futura Hv"/>
      <w:sz w:val="22"/>
      <w:lang w:val="en-US" w:eastAsia="en-US"/>
    </w:rPr>
  </w:style>
  <w:style w:type="paragraph" w:customStyle="1" w:styleId="Heading2">
    <w:name w:val="*Heading 2"/>
    <w:basedOn w:val="Heading1"/>
    <w:next w:val="Normal"/>
    <w:uiPriority w:val="99"/>
    <w:rsid w:val="00705F90"/>
    <w:pPr>
      <w:numPr>
        <w:ilvl w:val="2"/>
        <w:numId w:val="9"/>
      </w:numPr>
      <w:spacing w:before="360" w:after="120"/>
    </w:pPr>
    <w:rPr>
      <w:bCs/>
      <w:color w:val="0A357E"/>
      <w:kern w:val="32"/>
      <w:sz w:val="24"/>
      <w:szCs w:val="24"/>
    </w:rPr>
  </w:style>
  <w:style w:type="paragraph" w:customStyle="1" w:styleId="Heading10">
    <w:name w:val="*Heading 1"/>
    <w:next w:val="Normal"/>
    <w:uiPriority w:val="99"/>
    <w:rsid w:val="00705F90"/>
    <w:pPr>
      <w:keepNext/>
      <w:pageBreakBefore/>
      <w:tabs>
        <w:tab w:val="left" w:pos="990"/>
        <w:tab w:val="num" w:pos="1440"/>
      </w:tabs>
      <w:spacing w:before="360" w:after="120" w:line="240" w:lineRule="atLeast"/>
      <w:ind w:left="1440" w:hanging="360"/>
      <w:outlineLvl w:val="0"/>
    </w:pPr>
    <w:rPr>
      <w:rFonts w:ascii="Arial" w:hAnsi="Arial"/>
      <w:b/>
      <w:color w:val="0A357E"/>
      <w:sz w:val="40"/>
      <w:szCs w:val="40"/>
      <w:lang w:val="en-US" w:eastAsia="en-US"/>
    </w:rPr>
  </w:style>
  <w:style w:type="paragraph" w:customStyle="1" w:styleId="Bullet1stlevel">
    <w:name w:val="Bullet 1st level"/>
    <w:basedOn w:val="Normal"/>
    <w:uiPriority w:val="99"/>
    <w:rsid w:val="00705F90"/>
    <w:pPr>
      <w:tabs>
        <w:tab w:val="num" w:pos="360"/>
      </w:tabs>
      <w:ind w:left="360" w:hanging="360"/>
    </w:pPr>
    <w:rPr>
      <w:sz w:val="22"/>
      <w:szCs w:val="24"/>
    </w:rPr>
  </w:style>
  <w:style w:type="paragraph" w:customStyle="1" w:styleId="HPBulletSingle">
    <w:name w:val="HP Bullet Single"/>
    <w:basedOn w:val="HPBodyText"/>
    <w:uiPriority w:val="99"/>
    <w:rsid w:val="00705F90"/>
    <w:pPr>
      <w:spacing w:before="80" w:after="80" w:line="240" w:lineRule="auto"/>
      <w:ind w:left="1276" w:hanging="425"/>
    </w:pPr>
    <w:rPr>
      <w:sz w:val="20"/>
      <w:lang w:val="en-IE" w:eastAsia="zh-CN"/>
    </w:rPr>
  </w:style>
  <w:style w:type="paragraph" w:customStyle="1" w:styleId="BodySingle">
    <w:name w:val="*Body Single"/>
    <w:basedOn w:val="Normal"/>
    <w:uiPriority w:val="99"/>
    <w:rsid w:val="00705F90"/>
    <w:pPr>
      <w:spacing w:after="120"/>
    </w:pPr>
    <w:rPr>
      <w:sz w:val="22"/>
      <w:szCs w:val="24"/>
    </w:rPr>
  </w:style>
  <w:style w:type="paragraph" w:customStyle="1" w:styleId="Heading30">
    <w:name w:val="*Heading 3"/>
    <w:next w:val="Normal"/>
    <w:uiPriority w:val="99"/>
    <w:rsid w:val="00705F90"/>
    <w:pPr>
      <w:keepNext/>
      <w:tabs>
        <w:tab w:val="num" w:pos="864"/>
      </w:tabs>
      <w:spacing w:before="120" w:after="120"/>
      <w:ind w:left="864" w:hanging="864"/>
      <w:outlineLvl w:val="2"/>
    </w:pPr>
    <w:rPr>
      <w:rFonts w:ascii="Arial" w:hAnsi="Arial"/>
      <w:bCs/>
      <w:i/>
      <w:iCs/>
      <w:color w:val="0A357E"/>
      <w:sz w:val="24"/>
      <w:szCs w:val="24"/>
      <w:lang w:val="en-US" w:eastAsia="en-US"/>
    </w:rPr>
  </w:style>
  <w:style w:type="paragraph" w:customStyle="1" w:styleId="TableHeading1">
    <w:name w:val="*Table Heading 1"/>
    <w:basedOn w:val="TableText"/>
    <w:uiPriority w:val="99"/>
    <w:rsid w:val="00705F90"/>
    <w:pPr>
      <w:shd w:val="clear" w:color="auto" w:fill="0A357E"/>
      <w:spacing w:before="40" w:after="40" w:line="240" w:lineRule="auto"/>
      <w:jc w:val="center"/>
    </w:pPr>
    <w:rPr>
      <w:b/>
      <w:color w:val="FFFFFF"/>
      <w:szCs w:val="18"/>
    </w:rPr>
  </w:style>
  <w:style w:type="paragraph" w:customStyle="1" w:styleId="SectionTitle">
    <w:name w:val="*Section Title"/>
    <w:basedOn w:val="Heading10"/>
    <w:uiPriority w:val="99"/>
    <w:rsid w:val="00705F90"/>
    <w:pPr>
      <w:tabs>
        <w:tab w:val="clear" w:pos="1440"/>
        <w:tab w:val="num" w:pos="360"/>
        <w:tab w:val="left" w:pos="770"/>
      </w:tabs>
      <w:ind w:left="763" w:hanging="763"/>
    </w:pPr>
    <w:rPr>
      <w:sz w:val="56"/>
    </w:rPr>
  </w:style>
  <w:style w:type="paragraph" w:customStyle="1" w:styleId="CharCharCharChar">
    <w:name w:val="Char Char Char Char"/>
    <w:basedOn w:val="Normal"/>
    <w:uiPriority w:val="99"/>
    <w:rsid w:val="00705F90"/>
    <w:pPr>
      <w:spacing w:after="160" w:line="240" w:lineRule="exact"/>
    </w:pPr>
  </w:style>
  <w:style w:type="paragraph" w:customStyle="1" w:styleId="Char">
    <w:name w:val="Char"/>
    <w:basedOn w:val="Normal"/>
    <w:uiPriority w:val="99"/>
    <w:rsid w:val="00705F90"/>
    <w:pPr>
      <w:spacing w:after="160" w:line="240" w:lineRule="exact"/>
    </w:pPr>
  </w:style>
  <w:style w:type="paragraph" w:customStyle="1" w:styleId="TableTextBullet2">
    <w:name w:val="*Table Text Bullet #2"/>
    <w:basedOn w:val="TableTextBullet1"/>
    <w:uiPriority w:val="99"/>
    <w:rsid w:val="00F968E7"/>
    <w:pPr>
      <w:ind w:left="731" w:hanging="227"/>
    </w:pPr>
  </w:style>
  <w:style w:type="paragraph" w:customStyle="1" w:styleId="TableText10">
    <w:name w:val="*Table Text #1"/>
    <w:basedOn w:val="TableText"/>
    <w:uiPriority w:val="99"/>
    <w:rsid w:val="00C11098"/>
  </w:style>
  <w:style w:type="paragraph" w:customStyle="1" w:styleId="TitlePageDetail">
    <w:name w:val="TitlePage_Detail"/>
    <w:basedOn w:val="TitlePageHeaderOOV"/>
    <w:uiPriority w:val="99"/>
    <w:rsid w:val="00DD7B1F"/>
    <w:pPr>
      <w:spacing w:line="360" w:lineRule="auto"/>
    </w:pPr>
    <w:rPr>
      <w:b/>
      <w:sz w:val="20"/>
    </w:rPr>
  </w:style>
  <w:style w:type="paragraph" w:customStyle="1" w:styleId="TitlePageHeaderOOV">
    <w:name w:val="TitlePage_Header_OOV"/>
    <w:basedOn w:val="Normal"/>
    <w:uiPriority w:val="99"/>
    <w:rsid w:val="00DD7B1F"/>
    <w:pPr>
      <w:ind w:left="4060"/>
    </w:pPr>
    <w:rPr>
      <w:sz w:val="44"/>
    </w:rPr>
  </w:style>
  <w:style w:type="character" w:styleId="Emphasis">
    <w:name w:val="Emphasis"/>
    <w:uiPriority w:val="99"/>
    <w:qFormat/>
    <w:rsid w:val="000C590F"/>
    <w:rPr>
      <w:rFonts w:cs="Times New Roman"/>
      <w:i/>
    </w:rPr>
  </w:style>
  <w:style w:type="table" w:styleId="TableGrid">
    <w:name w:val="Table Grid"/>
    <w:basedOn w:val="TableNormal"/>
    <w:uiPriority w:val="99"/>
    <w:rsid w:val="00697D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0">
    <w:name w:val="TOC Heading"/>
    <w:basedOn w:val="Heading1"/>
    <w:next w:val="Normal"/>
    <w:link w:val="TOCHeadingChar"/>
    <w:uiPriority w:val="99"/>
    <w:qFormat/>
    <w:rsid w:val="00EA2C91"/>
    <w:pPr>
      <w:keepLines/>
      <w:numPr>
        <w:numId w:val="0"/>
      </w:numPr>
      <w:spacing w:before="480" w:after="0" w:line="276" w:lineRule="auto"/>
      <w:outlineLvl w:val="9"/>
    </w:pPr>
    <w:rPr>
      <w:rFonts w:ascii="Cambria" w:hAnsi="Cambria" w:cs="Times New Roman"/>
      <w:bCs/>
      <w:color w:val="365F91"/>
      <w:kern w:val="0"/>
      <w:szCs w:val="28"/>
      <w:lang w:val="en-US"/>
    </w:rPr>
  </w:style>
  <w:style w:type="paragraph" w:customStyle="1" w:styleId="TemplateInformation">
    <w:name w:val="Template Information"/>
    <w:basedOn w:val="Normal"/>
    <w:uiPriority w:val="99"/>
    <w:rsid w:val="00660ADF"/>
    <w:pPr>
      <w:keepLines/>
      <w:spacing w:after="120"/>
      <w:ind w:left="993"/>
    </w:pPr>
    <w:rPr>
      <w:rFonts w:ascii="Times New Roman" w:eastAsia="PMingLiU" w:hAnsi="Times New Roman" w:cs="Times New Roman"/>
      <w:i/>
      <w:color w:val="0000FF"/>
      <w:szCs w:val="20"/>
      <w:lang w:val="en-AU"/>
    </w:rPr>
  </w:style>
  <w:style w:type="paragraph" w:customStyle="1" w:styleId="UnordList2">
    <w:name w:val="Unord List2"/>
    <w:basedOn w:val="Normal"/>
    <w:uiPriority w:val="99"/>
    <w:rsid w:val="00660ADF"/>
    <w:pPr>
      <w:numPr>
        <w:numId w:val="25"/>
      </w:numPr>
    </w:pPr>
    <w:rPr>
      <w:rFonts w:ascii="Times New Roman" w:eastAsia="PMingLiU" w:hAnsi="Times New Roman" w:cs="Times New Roman"/>
      <w:sz w:val="24"/>
      <w:szCs w:val="20"/>
      <w:lang w:val="en-AU"/>
    </w:rPr>
  </w:style>
  <w:style w:type="paragraph" w:customStyle="1" w:styleId="HeaderText">
    <w:name w:val="Header Text"/>
    <w:autoRedefine/>
    <w:uiPriority w:val="99"/>
    <w:rsid w:val="007270BE"/>
    <w:pPr>
      <w:tabs>
        <w:tab w:val="center" w:pos="4153"/>
        <w:tab w:val="right" w:pos="8306"/>
      </w:tabs>
      <w:jc w:val="center"/>
    </w:pPr>
    <w:rPr>
      <w:rFonts w:ascii="Verdana" w:hAnsi="Verdana"/>
      <w:sz w:val="18"/>
      <w:lang w:val="en-US" w:eastAsia="en-US"/>
    </w:rPr>
  </w:style>
  <w:style w:type="paragraph" w:customStyle="1" w:styleId="HeaderRightAdj">
    <w:name w:val="Header_Right_Adj"/>
    <w:basedOn w:val="HeaderText"/>
    <w:uiPriority w:val="99"/>
    <w:semiHidden/>
    <w:rsid w:val="007270BE"/>
    <w:pPr>
      <w:jc w:val="right"/>
    </w:pPr>
    <w:rPr>
      <w:noProof/>
      <w:sz w:val="16"/>
    </w:rPr>
  </w:style>
  <w:style w:type="paragraph" w:customStyle="1" w:styleId="Body1">
    <w:name w:val="Body 1"/>
    <w:basedOn w:val="Normal"/>
    <w:uiPriority w:val="99"/>
    <w:rsid w:val="00DE096E"/>
    <w:pPr>
      <w:spacing w:before="100" w:after="100" w:line="280" w:lineRule="exact"/>
      <w:ind w:left="0"/>
    </w:pPr>
    <w:rPr>
      <w:rFonts w:cs="SimSun"/>
      <w:sz w:val="18"/>
      <w:szCs w:val="18"/>
      <w:lang w:val="en-US" w:eastAsia="zh-CN"/>
    </w:rPr>
  </w:style>
  <w:style w:type="paragraph" w:customStyle="1" w:styleId="RevisionHeading">
    <w:name w:val="Revision Heading"/>
    <w:basedOn w:val="Normal"/>
    <w:uiPriority w:val="99"/>
    <w:rsid w:val="00DE096E"/>
    <w:pPr>
      <w:spacing w:after="160"/>
      <w:ind w:left="0"/>
    </w:pPr>
    <w:rPr>
      <w:rFonts w:cs="SimSun"/>
      <w:b/>
      <w:bCs/>
      <w:color w:val="00344D"/>
      <w:sz w:val="24"/>
      <w:szCs w:val="24"/>
      <w:lang w:val="en-US" w:eastAsia="zh-CN"/>
    </w:rPr>
  </w:style>
  <w:style w:type="paragraph" w:customStyle="1" w:styleId="FooterPrivacy">
    <w:name w:val="Footer Privacy"/>
    <w:basedOn w:val="Normal"/>
    <w:next w:val="Normal"/>
    <w:autoRedefine/>
    <w:uiPriority w:val="99"/>
    <w:rsid w:val="00BD4694"/>
    <w:pPr>
      <w:ind w:left="0"/>
      <w:jc w:val="center"/>
    </w:pPr>
    <w:rPr>
      <w:rFonts w:cs="Times New Roman"/>
      <w:b/>
      <w:i/>
      <w:sz w:val="14"/>
      <w:szCs w:val="16"/>
      <w:lang w:val="en-US"/>
    </w:rPr>
  </w:style>
  <w:style w:type="paragraph" w:customStyle="1" w:styleId="FooterTextLeft">
    <w:name w:val="Footer Text Left"/>
    <w:basedOn w:val="Normal"/>
    <w:autoRedefine/>
    <w:uiPriority w:val="99"/>
    <w:rsid w:val="00BD4694"/>
    <w:pPr>
      <w:ind w:left="0"/>
      <w:jc w:val="center"/>
    </w:pPr>
    <w:rPr>
      <w:rFonts w:cs="Times New Roman"/>
      <w:noProof/>
      <w:sz w:val="14"/>
      <w:szCs w:val="16"/>
      <w:lang w:val="en-US"/>
    </w:rPr>
  </w:style>
  <w:style w:type="paragraph" w:customStyle="1" w:styleId="FooterTextRight">
    <w:name w:val="Footer Text Right"/>
    <w:basedOn w:val="Normal"/>
    <w:next w:val="Normal"/>
    <w:autoRedefine/>
    <w:uiPriority w:val="99"/>
    <w:rsid w:val="00BD4694"/>
    <w:pPr>
      <w:ind w:left="0"/>
      <w:jc w:val="right"/>
    </w:pPr>
    <w:rPr>
      <w:rFonts w:cs="Times New Roman"/>
      <w:noProof/>
      <w:sz w:val="14"/>
      <w:szCs w:val="16"/>
      <w:lang w:val="en-US"/>
    </w:rPr>
  </w:style>
  <w:style w:type="paragraph" w:customStyle="1" w:styleId="TableOfContentsHeader">
    <w:name w:val="Table Of Contents Header"/>
    <w:basedOn w:val="TOCHeading0"/>
    <w:link w:val="TableOfContentsHeaderChar"/>
    <w:uiPriority w:val="99"/>
    <w:rsid w:val="00E038CD"/>
    <w:rPr>
      <w:rFonts w:ascii="Verdana" w:hAnsi="Verdana" w:cs="Calibri"/>
      <w:b/>
      <w:color w:val="00344D"/>
      <w:sz w:val="32"/>
      <w:szCs w:val="32"/>
    </w:rPr>
  </w:style>
  <w:style w:type="paragraph" w:customStyle="1" w:styleId="Subhead1">
    <w:name w:val="Subhead 1"/>
    <w:basedOn w:val="Heading1"/>
    <w:link w:val="Subhead1Char"/>
    <w:uiPriority w:val="99"/>
    <w:qFormat/>
    <w:rsid w:val="00F86528"/>
    <w:pPr>
      <w:numPr>
        <w:numId w:val="24"/>
      </w:numPr>
      <w:spacing w:before="300" w:after="100" w:line="280" w:lineRule="exact"/>
    </w:pPr>
    <w:rPr>
      <w:rFonts w:ascii="Verdana" w:hAnsi="Verdana"/>
      <w:b/>
      <w:color w:val="00344D"/>
      <w:sz w:val="24"/>
      <w:szCs w:val="24"/>
    </w:rPr>
  </w:style>
  <w:style w:type="character" w:customStyle="1" w:styleId="TOCHeadingChar">
    <w:name w:val="TOC Heading Char"/>
    <w:link w:val="TOCHeading0"/>
    <w:uiPriority w:val="99"/>
    <w:semiHidden/>
    <w:locked/>
    <w:rsid w:val="00E038CD"/>
    <w:rPr>
      <w:rFonts w:ascii="Cambria" w:eastAsia="SimSun" w:hAnsi="Cambria" w:cs="Arial"/>
      <w:bCs/>
      <w:color w:val="365F91"/>
      <w:kern w:val="28"/>
      <w:sz w:val="28"/>
      <w:szCs w:val="28"/>
      <w:lang w:val="en-CA" w:eastAsia="en-US" w:bidi="ar-SA"/>
    </w:rPr>
  </w:style>
  <w:style w:type="character" w:customStyle="1" w:styleId="TableOfContentsHeaderChar">
    <w:name w:val="Table Of Contents Header Char"/>
    <w:basedOn w:val="TOCHeadingChar"/>
    <w:link w:val="TableOfContentsHeader"/>
    <w:uiPriority w:val="99"/>
    <w:locked/>
    <w:rsid w:val="00E038CD"/>
    <w:rPr>
      <w:rFonts w:ascii="Cambria" w:eastAsia="SimSun" w:hAnsi="Cambria" w:cs="Arial"/>
      <w:bCs/>
      <w:color w:val="365F91"/>
      <w:kern w:val="28"/>
      <w:sz w:val="28"/>
      <w:szCs w:val="28"/>
      <w:lang w:val="en-CA" w:eastAsia="en-US" w:bidi="ar-SA"/>
    </w:rPr>
  </w:style>
  <w:style w:type="paragraph" w:customStyle="1" w:styleId="Subhead2">
    <w:name w:val="Subhead 2"/>
    <w:basedOn w:val="Heading20"/>
    <w:link w:val="Subhead2Char"/>
    <w:qFormat/>
    <w:rsid w:val="00F86528"/>
    <w:pPr>
      <w:numPr>
        <w:numId w:val="24"/>
      </w:numPr>
      <w:spacing w:before="300" w:after="100" w:line="280" w:lineRule="exact"/>
    </w:pPr>
    <w:rPr>
      <w:rFonts w:ascii="Verdana" w:hAnsi="Verdana"/>
      <w:color w:val="00344D"/>
      <w:sz w:val="20"/>
      <w:szCs w:val="20"/>
    </w:rPr>
  </w:style>
  <w:style w:type="character" w:customStyle="1" w:styleId="Subhead1Char">
    <w:name w:val="Subhead 1 Char"/>
    <w:link w:val="Subhead1"/>
    <w:uiPriority w:val="99"/>
    <w:locked/>
    <w:rsid w:val="00F86528"/>
    <w:rPr>
      <w:rFonts w:ascii="Verdana" w:hAnsi="Verdana" w:cs="Arial"/>
      <w:b/>
      <w:color w:val="00344D"/>
      <w:kern w:val="28"/>
      <w:sz w:val="24"/>
      <w:szCs w:val="24"/>
      <w:lang w:val="en-CA"/>
    </w:rPr>
  </w:style>
  <w:style w:type="paragraph" w:customStyle="1" w:styleId="Subhead3">
    <w:name w:val="Subhead 3"/>
    <w:basedOn w:val="Subhead2"/>
    <w:link w:val="Subhead3Char"/>
    <w:qFormat/>
    <w:rsid w:val="00F86528"/>
    <w:pPr>
      <w:numPr>
        <w:ilvl w:val="2"/>
      </w:numPr>
    </w:pPr>
  </w:style>
  <w:style w:type="character" w:customStyle="1" w:styleId="Subhead2Char">
    <w:name w:val="Subhead 2 Char"/>
    <w:link w:val="Subhead2"/>
    <w:locked/>
    <w:rsid w:val="00F86528"/>
    <w:rPr>
      <w:rFonts w:ascii="Verdana" w:hAnsi="Verdana" w:cs="Arial"/>
      <w:b/>
      <w:color w:val="00344D"/>
      <w:kern w:val="28"/>
      <w:lang w:val="en-CA"/>
    </w:rPr>
  </w:style>
  <w:style w:type="paragraph" w:customStyle="1" w:styleId="Subhead4">
    <w:name w:val="Subhead 4"/>
    <w:basedOn w:val="Subhead3"/>
    <w:link w:val="Subhead4Char"/>
    <w:uiPriority w:val="99"/>
    <w:qFormat/>
    <w:rsid w:val="00AE766C"/>
    <w:pPr>
      <w:numPr>
        <w:ilvl w:val="3"/>
      </w:numPr>
    </w:pPr>
  </w:style>
  <w:style w:type="character" w:customStyle="1" w:styleId="Header1Char">
    <w:name w:val="Header 1 Char"/>
    <w:link w:val="Header1"/>
    <w:uiPriority w:val="99"/>
    <w:locked/>
    <w:rsid w:val="00E038CD"/>
    <w:rPr>
      <w:rFonts w:ascii="HPFutura Medium" w:hAnsi="HPFutura Medium" w:cs="Arial"/>
      <w:sz w:val="19"/>
      <w:szCs w:val="19"/>
      <w:lang w:val="en-CA" w:eastAsia="en-US"/>
    </w:rPr>
  </w:style>
  <w:style w:type="character" w:customStyle="1" w:styleId="Header2Char">
    <w:name w:val="Header 2 Char"/>
    <w:basedOn w:val="Header1Char"/>
    <w:link w:val="Header2"/>
    <w:uiPriority w:val="99"/>
    <w:locked/>
    <w:rsid w:val="00E038CD"/>
    <w:rPr>
      <w:rFonts w:ascii="HPFutura Medium" w:hAnsi="HPFutura Medium" w:cs="Arial"/>
      <w:sz w:val="19"/>
      <w:szCs w:val="19"/>
      <w:lang w:val="en-CA" w:eastAsia="en-US"/>
    </w:rPr>
  </w:style>
  <w:style w:type="character" w:customStyle="1" w:styleId="Subhead3Char">
    <w:name w:val="Subhead 3 Char"/>
    <w:link w:val="Subhead3"/>
    <w:locked/>
    <w:rsid w:val="00F86528"/>
    <w:rPr>
      <w:rFonts w:ascii="Verdana" w:hAnsi="Verdana" w:cs="Arial"/>
      <w:b/>
      <w:color w:val="00344D"/>
      <w:kern w:val="28"/>
      <w:lang w:val="en-CA"/>
    </w:rPr>
  </w:style>
  <w:style w:type="character" w:customStyle="1" w:styleId="Subhead4Char">
    <w:name w:val="Subhead 4 Char"/>
    <w:link w:val="Subhead4"/>
    <w:uiPriority w:val="99"/>
    <w:locked/>
    <w:rsid w:val="00AE766C"/>
    <w:rPr>
      <w:rFonts w:ascii="Verdana" w:hAnsi="Verdana" w:cs="Arial"/>
      <w:b/>
      <w:color w:val="00344D"/>
      <w:kern w:val="28"/>
      <w:lang w:val="en-CA"/>
    </w:rPr>
  </w:style>
  <w:style w:type="paragraph" w:customStyle="1" w:styleId="StyleTOC1Left0">
    <w:name w:val="Style TOC 1 + Left:  0&quot;"/>
    <w:basedOn w:val="TOC1"/>
    <w:uiPriority w:val="99"/>
    <w:rsid w:val="009E47F2"/>
    <w:rPr>
      <w:rFonts w:ascii="Calibri" w:hAnsi="Calibri" w:cs="Times New Roman"/>
      <w:szCs w:val="20"/>
    </w:rPr>
  </w:style>
  <w:style w:type="paragraph" w:styleId="ListParagraph">
    <w:name w:val="List Paragraph"/>
    <w:basedOn w:val="Normal"/>
    <w:uiPriority w:val="99"/>
    <w:qFormat/>
    <w:rsid w:val="00573210"/>
  </w:style>
  <w:style w:type="character" w:styleId="FollowedHyperlink">
    <w:name w:val="FollowedHyperlink"/>
    <w:uiPriority w:val="99"/>
    <w:semiHidden/>
    <w:unhideWhenUsed/>
    <w:rsid w:val="0051120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0892">
      <w:bodyDiv w:val="1"/>
      <w:marLeft w:val="0"/>
      <w:marRight w:val="0"/>
      <w:marTop w:val="0"/>
      <w:marBottom w:val="0"/>
      <w:divBdr>
        <w:top w:val="none" w:sz="0" w:space="0" w:color="auto"/>
        <w:left w:val="none" w:sz="0" w:space="0" w:color="auto"/>
        <w:bottom w:val="none" w:sz="0" w:space="0" w:color="auto"/>
        <w:right w:val="none" w:sz="0" w:space="0" w:color="auto"/>
      </w:divBdr>
    </w:div>
    <w:div w:id="81923156">
      <w:bodyDiv w:val="1"/>
      <w:marLeft w:val="0"/>
      <w:marRight w:val="0"/>
      <w:marTop w:val="0"/>
      <w:marBottom w:val="0"/>
      <w:divBdr>
        <w:top w:val="none" w:sz="0" w:space="0" w:color="auto"/>
        <w:left w:val="none" w:sz="0" w:space="0" w:color="auto"/>
        <w:bottom w:val="none" w:sz="0" w:space="0" w:color="auto"/>
        <w:right w:val="none" w:sz="0" w:space="0" w:color="auto"/>
      </w:divBdr>
    </w:div>
    <w:div w:id="284165236">
      <w:bodyDiv w:val="1"/>
      <w:marLeft w:val="0"/>
      <w:marRight w:val="0"/>
      <w:marTop w:val="0"/>
      <w:marBottom w:val="0"/>
      <w:divBdr>
        <w:top w:val="none" w:sz="0" w:space="0" w:color="auto"/>
        <w:left w:val="none" w:sz="0" w:space="0" w:color="auto"/>
        <w:bottom w:val="none" w:sz="0" w:space="0" w:color="auto"/>
        <w:right w:val="none" w:sz="0" w:space="0" w:color="auto"/>
      </w:divBdr>
    </w:div>
    <w:div w:id="322777113">
      <w:bodyDiv w:val="1"/>
      <w:marLeft w:val="0"/>
      <w:marRight w:val="0"/>
      <w:marTop w:val="0"/>
      <w:marBottom w:val="0"/>
      <w:divBdr>
        <w:top w:val="none" w:sz="0" w:space="0" w:color="auto"/>
        <w:left w:val="none" w:sz="0" w:space="0" w:color="auto"/>
        <w:bottom w:val="none" w:sz="0" w:space="0" w:color="auto"/>
        <w:right w:val="none" w:sz="0" w:space="0" w:color="auto"/>
      </w:divBdr>
    </w:div>
    <w:div w:id="383720674">
      <w:bodyDiv w:val="1"/>
      <w:marLeft w:val="0"/>
      <w:marRight w:val="0"/>
      <w:marTop w:val="0"/>
      <w:marBottom w:val="0"/>
      <w:divBdr>
        <w:top w:val="none" w:sz="0" w:space="0" w:color="auto"/>
        <w:left w:val="none" w:sz="0" w:space="0" w:color="auto"/>
        <w:bottom w:val="none" w:sz="0" w:space="0" w:color="auto"/>
        <w:right w:val="none" w:sz="0" w:space="0" w:color="auto"/>
      </w:divBdr>
    </w:div>
    <w:div w:id="425077786">
      <w:marLeft w:val="0"/>
      <w:marRight w:val="0"/>
      <w:marTop w:val="0"/>
      <w:marBottom w:val="0"/>
      <w:divBdr>
        <w:top w:val="none" w:sz="0" w:space="0" w:color="auto"/>
        <w:left w:val="none" w:sz="0" w:space="0" w:color="auto"/>
        <w:bottom w:val="none" w:sz="0" w:space="0" w:color="auto"/>
        <w:right w:val="none" w:sz="0" w:space="0" w:color="auto"/>
      </w:divBdr>
      <w:divsChild>
        <w:div w:id="425077783">
          <w:marLeft w:val="994"/>
          <w:marRight w:val="0"/>
          <w:marTop w:val="0"/>
          <w:marBottom w:val="0"/>
          <w:divBdr>
            <w:top w:val="none" w:sz="0" w:space="0" w:color="auto"/>
            <w:left w:val="none" w:sz="0" w:space="0" w:color="auto"/>
            <w:bottom w:val="none" w:sz="0" w:space="0" w:color="auto"/>
            <w:right w:val="none" w:sz="0" w:space="0" w:color="auto"/>
          </w:divBdr>
        </w:div>
        <w:div w:id="425077784">
          <w:marLeft w:val="1886"/>
          <w:marRight w:val="0"/>
          <w:marTop w:val="0"/>
          <w:marBottom w:val="0"/>
          <w:divBdr>
            <w:top w:val="none" w:sz="0" w:space="0" w:color="auto"/>
            <w:left w:val="none" w:sz="0" w:space="0" w:color="auto"/>
            <w:bottom w:val="none" w:sz="0" w:space="0" w:color="auto"/>
            <w:right w:val="none" w:sz="0" w:space="0" w:color="auto"/>
          </w:divBdr>
        </w:div>
        <w:div w:id="425077785">
          <w:marLeft w:val="994"/>
          <w:marRight w:val="0"/>
          <w:marTop w:val="0"/>
          <w:marBottom w:val="0"/>
          <w:divBdr>
            <w:top w:val="none" w:sz="0" w:space="0" w:color="auto"/>
            <w:left w:val="none" w:sz="0" w:space="0" w:color="auto"/>
            <w:bottom w:val="none" w:sz="0" w:space="0" w:color="auto"/>
            <w:right w:val="none" w:sz="0" w:space="0" w:color="auto"/>
          </w:divBdr>
        </w:div>
        <w:div w:id="425077787">
          <w:marLeft w:val="994"/>
          <w:marRight w:val="0"/>
          <w:marTop w:val="67"/>
          <w:marBottom w:val="0"/>
          <w:divBdr>
            <w:top w:val="none" w:sz="0" w:space="0" w:color="auto"/>
            <w:left w:val="none" w:sz="0" w:space="0" w:color="auto"/>
            <w:bottom w:val="none" w:sz="0" w:space="0" w:color="auto"/>
            <w:right w:val="none" w:sz="0" w:space="0" w:color="auto"/>
          </w:divBdr>
        </w:div>
        <w:div w:id="425077788">
          <w:marLeft w:val="1886"/>
          <w:marRight w:val="0"/>
          <w:marTop w:val="0"/>
          <w:marBottom w:val="0"/>
          <w:divBdr>
            <w:top w:val="none" w:sz="0" w:space="0" w:color="auto"/>
            <w:left w:val="none" w:sz="0" w:space="0" w:color="auto"/>
            <w:bottom w:val="none" w:sz="0" w:space="0" w:color="auto"/>
            <w:right w:val="none" w:sz="0" w:space="0" w:color="auto"/>
          </w:divBdr>
        </w:div>
        <w:div w:id="425077789">
          <w:marLeft w:val="274"/>
          <w:marRight w:val="0"/>
          <w:marTop w:val="269"/>
          <w:marBottom w:val="0"/>
          <w:divBdr>
            <w:top w:val="none" w:sz="0" w:space="0" w:color="auto"/>
            <w:left w:val="none" w:sz="0" w:space="0" w:color="auto"/>
            <w:bottom w:val="none" w:sz="0" w:space="0" w:color="auto"/>
            <w:right w:val="none" w:sz="0" w:space="0" w:color="auto"/>
          </w:divBdr>
        </w:div>
        <w:div w:id="425077790">
          <w:marLeft w:val="274"/>
          <w:marRight w:val="0"/>
          <w:marTop w:val="0"/>
          <w:marBottom w:val="0"/>
          <w:divBdr>
            <w:top w:val="none" w:sz="0" w:space="0" w:color="auto"/>
            <w:left w:val="none" w:sz="0" w:space="0" w:color="auto"/>
            <w:bottom w:val="none" w:sz="0" w:space="0" w:color="auto"/>
            <w:right w:val="none" w:sz="0" w:space="0" w:color="auto"/>
          </w:divBdr>
        </w:div>
        <w:div w:id="425077791">
          <w:marLeft w:val="1886"/>
          <w:marRight w:val="0"/>
          <w:marTop w:val="0"/>
          <w:marBottom w:val="0"/>
          <w:divBdr>
            <w:top w:val="none" w:sz="0" w:space="0" w:color="auto"/>
            <w:left w:val="none" w:sz="0" w:space="0" w:color="auto"/>
            <w:bottom w:val="none" w:sz="0" w:space="0" w:color="auto"/>
            <w:right w:val="none" w:sz="0" w:space="0" w:color="auto"/>
          </w:divBdr>
        </w:div>
        <w:div w:id="425077792">
          <w:marLeft w:val="994"/>
          <w:marRight w:val="0"/>
          <w:marTop w:val="0"/>
          <w:marBottom w:val="0"/>
          <w:divBdr>
            <w:top w:val="none" w:sz="0" w:space="0" w:color="auto"/>
            <w:left w:val="none" w:sz="0" w:space="0" w:color="auto"/>
            <w:bottom w:val="none" w:sz="0" w:space="0" w:color="auto"/>
            <w:right w:val="none" w:sz="0" w:space="0" w:color="auto"/>
          </w:divBdr>
        </w:div>
        <w:div w:id="425077793">
          <w:marLeft w:val="1886"/>
          <w:marRight w:val="0"/>
          <w:marTop w:val="0"/>
          <w:marBottom w:val="0"/>
          <w:divBdr>
            <w:top w:val="none" w:sz="0" w:space="0" w:color="auto"/>
            <w:left w:val="none" w:sz="0" w:space="0" w:color="auto"/>
            <w:bottom w:val="none" w:sz="0" w:space="0" w:color="auto"/>
            <w:right w:val="none" w:sz="0" w:space="0" w:color="auto"/>
          </w:divBdr>
        </w:div>
        <w:div w:id="425077794">
          <w:marLeft w:val="994"/>
          <w:marRight w:val="0"/>
          <w:marTop w:val="0"/>
          <w:marBottom w:val="0"/>
          <w:divBdr>
            <w:top w:val="none" w:sz="0" w:space="0" w:color="auto"/>
            <w:left w:val="none" w:sz="0" w:space="0" w:color="auto"/>
            <w:bottom w:val="none" w:sz="0" w:space="0" w:color="auto"/>
            <w:right w:val="none" w:sz="0" w:space="0" w:color="auto"/>
          </w:divBdr>
        </w:div>
        <w:div w:id="425077795">
          <w:marLeft w:val="994"/>
          <w:marRight w:val="0"/>
          <w:marTop w:val="0"/>
          <w:marBottom w:val="0"/>
          <w:divBdr>
            <w:top w:val="none" w:sz="0" w:space="0" w:color="auto"/>
            <w:left w:val="none" w:sz="0" w:space="0" w:color="auto"/>
            <w:bottom w:val="none" w:sz="0" w:space="0" w:color="auto"/>
            <w:right w:val="none" w:sz="0" w:space="0" w:color="auto"/>
          </w:divBdr>
        </w:div>
        <w:div w:id="425077796">
          <w:marLeft w:val="994"/>
          <w:marRight w:val="0"/>
          <w:marTop w:val="38"/>
          <w:marBottom w:val="0"/>
          <w:divBdr>
            <w:top w:val="none" w:sz="0" w:space="0" w:color="auto"/>
            <w:left w:val="none" w:sz="0" w:space="0" w:color="auto"/>
            <w:bottom w:val="none" w:sz="0" w:space="0" w:color="auto"/>
            <w:right w:val="none" w:sz="0" w:space="0" w:color="auto"/>
          </w:divBdr>
        </w:div>
        <w:div w:id="425077797">
          <w:marLeft w:val="994"/>
          <w:marRight w:val="0"/>
          <w:marTop w:val="0"/>
          <w:marBottom w:val="0"/>
          <w:divBdr>
            <w:top w:val="none" w:sz="0" w:space="0" w:color="auto"/>
            <w:left w:val="none" w:sz="0" w:space="0" w:color="auto"/>
            <w:bottom w:val="none" w:sz="0" w:space="0" w:color="auto"/>
            <w:right w:val="none" w:sz="0" w:space="0" w:color="auto"/>
          </w:divBdr>
        </w:div>
        <w:div w:id="425077799">
          <w:marLeft w:val="1886"/>
          <w:marRight w:val="0"/>
          <w:marTop w:val="0"/>
          <w:marBottom w:val="0"/>
          <w:divBdr>
            <w:top w:val="none" w:sz="0" w:space="0" w:color="auto"/>
            <w:left w:val="none" w:sz="0" w:space="0" w:color="auto"/>
            <w:bottom w:val="none" w:sz="0" w:space="0" w:color="auto"/>
            <w:right w:val="none" w:sz="0" w:space="0" w:color="auto"/>
          </w:divBdr>
        </w:div>
        <w:div w:id="425077800">
          <w:marLeft w:val="994"/>
          <w:marRight w:val="0"/>
          <w:marTop w:val="0"/>
          <w:marBottom w:val="0"/>
          <w:divBdr>
            <w:top w:val="none" w:sz="0" w:space="0" w:color="auto"/>
            <w:left w:val="none" w:sz="0" w:space="0" w:color="auto"/>
            <w:bottom w:val="none" w:sz="0" w:space="0" w:color="auto"/>
            <w:right w:val="none" w:sz="0" w:space="0" w:color="auto"/>
          </w:divBdr>
        </w:div>
        <w:div w:id="425077801">
          <w:marLeft w:val="274"/>
          <w:marRight w:val="0"/>
          <w:marTop w:val="269"/>
          <w:marBottom w:val="0"/>
          <w:divBdr>
            <w:top w:val="none" w:sz="0" w:space="0" w:color="auto"/>
            <w:left w:val="none" w:sz="0" w:space="0" w:color="auto"/>
            <w:bottom w:val="none" w:sz="0" w:space="0" w:color="auto"/>
            <w:right w:val="none" w:sz="0" w:space="0" w:color="auto"/>
          </w:divBdr>
        </w:div>
        <w:div w:id="425077802">
          <w:marLeft w:val="274"/>
          <w:marRight w:val="0"/>
          <w:marTop w:val="269"/>
          <w:marBottom w:val="0"/>
          <w:divBdr>
            <w:top w:val="none" w:sz="0" w:space="0" w:color="auto"/>
            <w:left w:val="none" w:sz="0" w:space="0" w:color="auto"/>
            <w:bottom w:val="none" w:sz="0" w:space="0" w:color="auto"/>
            <w:right w:val="none" w:sz="0" w:space="0" w:color="auto"/>
          </w:divBdr>
        </w:div>
        <w:div w:id="425077805">
          <w:marLeft w:val="994"/>
          <w:marRight w:val="0"/>
          <w:marTop w:val="0"/>
          <w:marBottom w:val="0"/>
          <w:divBdr>
            <w:top w:val="none" w:sz="0" w:space="0" w:color="auto"/>
            <w:left w:val="none" w:sz="0" w:space="0" w:color="auto"/>
            <w:bottom w:val="none" w:sz="0" w:space="0" w:color="auto"/>
            <w:right w:val="none" w:sz="0" w:space="0" w:color="auto"/>
          </w:divBdr>
        </w:div>
        <w:div w:id="425077806">
          <w:marLeft w:val="1886"/>
          <w:marRight w:val="0"/>
          <w:marTop w:val="0"/>
          <w:marBottom w:val="0"/>
          <w:divBdr>
            <w:top w:val="none" w:sz="0" w:space="0" w:color="auto"/>
            <w:left w:val="none" w:sz="0" w:space="0" w:color="auto"/>
            <w:bottom w:val="none" w:sz="0" w:space="0" w:color="auto"/>
            <w:right w:val="none" w:sz="0" w:space="0" w:color="auto"/>
          </w:divBdr>
        </w:div>
      </w:divsChild>
    </w:div>
    <w:div w:id="425077798">
      <w:marLeft w:val="0"/>
      <w:marRight w:val="0"/>
      <w:marTop w:val="0"/>
      <w:marBottom w:val="0"/>
      <w:divBdr>
        <w:top w:val="none" w:sz="0" w:space="0" w:color="auto"/>
        <w:left w:val="none" w:sz="0" w:space="0" w:color="auto"/>
        <w:bottom w:val="none" w:sz="0" w:space="0" w:color="auto"/>
        <w:right w:val="none" w:sz="0" w:space="0" w:color="auto"/>
      </w:divBdr>
    </w:div>
    <w:div w:id="425077803">
      <w:marLeft w:val="0"/>
      <w:marRight w:val="0"/>
      <w:marTop w:val="0"/>
      <w:marBottom w:val="0"/>
      <w:divBdr>
        <w:top w:val="none" w:sz="0" w:space="0" w:color="auto"/>
        <w:left w:val="none" w:sz="0" w:space="0" w:color="auto"/>
        <w:bottom w:val="none" w:sz="0" w:space="0" w:color="auto"/>
        <w:right w:val="none" w:sz="0" w:space="0" w:color="auto"/>
      </w:divBdr>
    </w:div>
    <w:div w:id="425077804">
      <w:marLeft w:val="0"/>
      <w:marRight w:val="0"/>
      <w:marTop w:val="0"/>
      <w:marBottom w:val="0"/>
      <w:divBdr>
        <w:top w:val="none" w:sz="0" w:space="0" w:color="auto"/>
        <w:left w:val="none" w:sz="0" w:space="0" w:color="auto"/>
        <w:bottom w:val="none" w:sz="0" w:space="0" w:color="auto"/>
        <w:right w:val="none" w:sz="0" w:space="0" w:color="auto"/>
      </w:divBdr>
    </w:div>
    <w:div w:id="541208259">
      <w:bodyDiv w:val="1"/>
      <w:marLeft w:val="0"/>
      <w:marRight w:val="0"/>
      <w:marTop w:val="0"/>
      <w:marBottom w:val="0"/>
      <w:divBdr>
        <w:top w:val="none" w:sz="0" w:space="0" w:color="auto"/>
        <w:left w:val="none" w:sz="0" w:space="0" w:color="auto"/>
        <w:bottom w:val="none" w:sz="0" w:space="0" w:color="auto"/>
        <w:right w:val="none" w:sz="0" w:space="0" w:color="auto"/>
      </w:divBdr>
    </w:div>
    <w:div w:id="594090901">
      <w:bodyDiv w:val="1"/>
      <w:marLeft w:val="0"/>
      <w:marRight w:val="0"/>
      <w:marTop w:val="0"/>
      <w:marBottom w:val="0"/>
      <w:divBdr>
        <w:top w:val="none" w:sz="0" w:space="0" w:color="auto"/>
        <w:left w:val="none" w:sz="0" w:space="0" w:color="auto"/>
        <w:bottom w:val="none" w:sz="0" w:space="0" w:color="auto"/>
        <w:right w:val="none" w:sz="0" w:space="0" w:color="auto"/>
      </w:divBdr>
    </w:div>
    <w:div w:id="644504907">
      <w:bodyDiv w:val="1"/>
      <w:marLeft w:val="0"/>
      <w:marRight w:val="0"/>
      <w:marTop w:val="0"/>
      <w:marBottom w:val="0"/>
      <w:divBdr>
        <w:top w:val="none" w:sz="0" w:space="0" w:color="auto"/>
        <w:left w:val="none" w:sz="0" w:space="0" w:color="auto"/>
        <w:bottom w:val="none" w:sz="0" w:space="0" w:color="auto"/>
        <w:right w:val="none" w:sz="0" w:space="0" w:color="auto"/>
      </w:divBdr>
    </w:div>
    <w:div w:id="970288804">
      <w:bodyDiv w:val="1"/>
      <w:marLeft w:val="0"/>
      <w:marRight w:val="0"/>
      <w:marTop w:val="0"/>
      <w:marBottom w:val="0"/>
      <w:divBdr>
        <w:top w:val="none" w:sz="0" w:space="0" w:color="auto"/>
        <w:left w:val="none" w:sz="0" w:space="0" w:color="auto"/>
        <w:bottom w:val="none" w:sz="0" w:space="0" w:color="auto"/>
        <w:right w:val="none" w:sz="0" w:space="0" w:color="auto"/>
      </w:divBdr>
    </w:div>
    <w:div w:id="988440695">
      <w:bodyDiv w:val="1"/>
      <w:marLeft w:val="0"/>
      <w:marRight w:val="0"/>
      <w:marTop w:val="0"/>
      <w:marBottom w:val="0"/>
      <w:divBdr>
        <w:top w:val="none" w:sz="0" w:space="0" w:color="auto"/>
        <w:left w:val="none" w:sz="0" w:space="0" w:color="auto"/>
        <w:bottom w:val="none" w:sz="0" w:space="0" w:color="auto"/>
        <w:right w:val="none" w:sz="0" w:space="0" w:color="auto"/>
      </w:divBdr>
    </w:div>
    <w:div w:id="1155297362">
      <w:bodyDiv w:val="1"/>
      <w:marLeft w:val="0"/>
      <w:marRight w:val="0"/>
      <w:marTop w:val="0"/>
      <w:marBottom w:val="0"/>
      <w:divBdr>
        <w:top w:val="none" w:sz="0" w:space="0" w:color="auto"/>
        <w:left w:val="none" w:sz="0" w:space="0" w:color="auto"/>
        <w:bottom w:val="none" w:sz="0" w:space="0" w:color="auto"/>
        <w:right w:val="none" w:sz="0" w:space="0" w:color="auto"/>
      </w:divBdr>
    </w:div>
    <w:div w:id="1245990441">
      <w:bodyDiv w:val="1"/>
      <w:marLeft w:val="0"/>
      <w:marRight w:val="0"/>
      <w:marTop w:val="0"/>
      <w:marBottom w:val="0"/>
      <w:divBdr>
        <w:top w:val="none" w:sz="0" w:space="0" w:color="auto"/>
        <w:left w:val="none" w:sz="0" w:space="0" w:color="auto"/>
        <w:bottom w:val="none" w:sz="0" w:space="0" w:color="auto"/>
        <w:right w:val="none" w:sz="0" w:space="0" w:color="auto"/>
      </w:divBdr>
    </w:div>
    <w:div w:id="1271159109">
      <w:bodyDiv w:val="1"/>
      <w:marLeft w:val="0"/>
      <w:marRight w:val="0"/>
      <w:marTop w:val="0"/>
      <w:marBottom w:val="0"/>
      <w:divBdr>
        <w:top w:val="none" w:sz="0" w:space="0" w:color="auto"/>
        <w:left w:val="none" w:sz="0" w:space="0" w:color="auto"/>
        <w:bottom w:val="none" w:sz="0" w:space="0" w:color="auto"/>
        <w:right w:val="none" w:sz="0" w:space="0" w:color="auto"/>
      </w:divBdr>
    </w:div>
    <w:div w:id="1590235490">
      <w:bodyDiv w:val="1"/>
      <w:marLeft w:val="0"/>
      <w:marRight w:val="0"/>
      <w:marTop w:val="0"/>
      <w:marBottom w:val="0"/>
      <w:divBdr>
        <w:top w:val="none" w:sz="0" w:space="0" w:color="auto"/>
        <w:left w:val="none" w:sz="0" w:space="0" w:color="auto"/>
        <w:bottom w:val="none" w:sz="0" w:space="0" w:color="auto"/>
        <w:right w:val="none" w:sz="0" w:space="0" w:color="auto"/>
      </w:divBdr>
    </w:div>
    <w:div w:id="1699963615">
      <w:bodyDiv w:val="1"/>
      <w:marLeft w:val="0"/>
      <w:marRight w:val="0"/>
      <w:marTop w:val="0"/>
      <w:marBottom w:val="0"/>
      <w:divBdr>
        <w:top w:val="none" w:sz="0" w:space="0" w:color="auto"/>
        <w:left w:val="none" w:sz="0" w:space="0" w:color="auto"/>
        <w:bottom w:val="none" w:sz="0" w:space="0" w:color="auto"/>
        <w:right w:val="none" w:sz="0" w:space="0" w:color="auto"/>
      </w:divBdr>
    </w:div>
    <w:div w:id="176606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yanMari\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B6703943D70D149A6FD3C928D69EA4B" ma:contentTypeVersion="4" ma:contentTypeDescription="Create a new document." ma:contentTypeScope="" ma:versionID="a76ad640cb243babfef0cd215eb5952c">
  <xsd:schema xmlns:xsd="http://www.w3.org/2001/XMLSchema" xmlns:xs="http://www.w3.org/2001/XMLSchema" xmlns:p="http://schemas.microsoft.com/office/2006/metadata/properties" xmlns:ns2="bffbc2e5-274e-44b2-b9ba-efd254378a63" xmlns:ns3="a16566d7-0197-4d50-868c-b0a7721a484c" targetNamespace="http://schemas.microsoft.com/office/2006/metadata/properties" ma:root="true" ma:fieldsID="d42dc023bcd120b2107308e6791347b9" ns2:_="" ns3:_="">
    <xsd:import namespace="bffbc2e5-274e-44b2-b9ba-efd254378a63"/>
    <xsd:import namespace="a16566d7-0197-4d50-868c-b0a7721a484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fbc2e5-274e-44b2-b9ba-efd254378a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6566d7-0197-4d50-868c-b0a7721a48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A79C30-CFB3-4187-837D-D5494F40BBBB}">
  <ds:schemaRefs>
    <ds:schemaRef ds:uri="http://schemas.microsoft.com/sharepoint/v3/contenttype/forms"/>
  </ds:schemaRefs>
</ds:datastoreItem>
</file>

<file path=customXml/itemProps2.xml><?xml version="1.0" encoding="utf-8"?>
<ds:datastoreItem xmlns:ds="http://schemas.openxmlformats.org/officeDocument/2006/customXml" ds:itemID="{50EE36D2-08C5-46A1-869E-8C153CA14F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5A7E91-C802-41E7-8EB9-E85F5108157C}">
  <ds:schemaRefs>
    <ds:schemaRef ds:uri="http://schemas.microsoft.com/office/2006/metadata/longProperties"/>
  </ds:schemaRefs>
</ds:datastoreItem>
</file>

<file path=customXml/itemProps4.xml><?xml version="1.0" encoding="utf-8"?>
<ds:datastoreItem xmlns:ds="http://schemas.openxmlformats.org/officeDocument/2006/customXml" ds:itemID="{D68E6ABD-CA79-465D-9CD7-31B58AFCB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fbc2e5-274e-44b2-b9ba-efd254378a63"/>
    <ds:schemaRef ds:uri="a16566d7-0197-4d50-868c-b0a7721a4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HPGM.dot</Template>
  <TotalTime>10</TotalTime>
  <Pages>17</Pages>
  <Words>1443</Words>
  <Characters>8231</Characters>
  <Application>Microsoft Office Word</Application>
  <DocSecurity>0</DocSecurity>
  <Lines>68</Lines>
  <Paragraphs>19</Paragraphs>
  <ScaleCrop>false</ScaleCrop>
  <Company>HP</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OrgCharts-SAD</dc:title>
  <dc:subject>ITP for 3M Application Services Transition</dc:subject>
  <dc:creator>Sudhir Murthy</dc:creator>
  <cp:keywords/>
  <dc:description>Comments and suggestions to modifications to the TTM ITP Template may be made using the "Content Submission" link found on the TTM home page. </dc:description>
  <cp:lastModifiedBy>Segurola, Lucas</cp:lastModifiedBy>
  <cp:revision>12</cp:revision>
  <cp:lastPrinted>2005-10-18T09:02:00Z</cp:lastPrinted>
  <dcterms:created xsi:type="dcterms:W3CDTF">2019-04-02T21:37:00Z</dcterms:created>
  <dcterms:modified xsi:type="dcterms:W3CDTF">2019-05-24T13:12:00Z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Insert Customer Name or Logo</vt:lpwstr>
  </property>
  <property fmtid="{D5CDD505-2E9C-101B-9397-08002B2CF9AE}" pid="6" name="Project_Manager">
    <vt:lpwstr>Document Author</vt:lpwstr>
  </property>
  <property fmtid="{D5CDD505-2E9C-101B-9397-08002B2CF9AE}" pid="7" name="Project_Manager_Title">
    <vt:lpwstr>Document Author Title</vt:lpwstr>
  </property>
  <property fmtid="{D5CDD505-2E9C-101B-9397-08002B2CF9AE}" pid="8" name="Client_Name">
    <vt:lpwstr>Customer Name</vt:lpwstr>
  </property>
  <property fmtid="{D5CDD505-2E9C-101B-9397-08002B2CF9AE}" pid="9" name="DontUpdate">
    <vt:lpwstr>-1</vt:lpwstr>
  </property>
  <property fmtid="{D5CDD505-2E9C-101B-9397-08002B2CF9AE}" pid="10" name="Tool_Name">
    <vt:lpwstr>Integrated Transition Plan</vt:lpwstr>
  </property>
  <property fmtid="{D5CDD505-2E9C-101B-9397-08002B2CF9AE}" pid="11" name="Version">
    <vt:lpwstr>1</vt:lpwstr>
  </property>
  <property fmtid="{D5CDD505-2E9C-101B-9397-08002B2CF9AE}" pid="12" name="Release_Date">
    <vt:lpwstr>04-May-2010</vt:lpwstr>
  </property>
  <property fmtid="{D5CDD505-2E9C-101B-9397-08002B2CF9AE}" pid="13" name="Tool_ID">
    <vt:lpwstr>Template</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Review Method</vt:lpwstr>
  </property>
  <property fmtid="{D5CDD505-2E9C-101B-9397-08002B2CF9AE}" pid="18" name="Project_ID_No">
    <vt:lpwstr>#</vt:lpwstr>
  </property>
  <property fmtid="{D5CDD505-2E9C-101B-9397-08002B2CF9AE}" pid="19" name="Customer_Name">
    <vt:lpwstr>3M</vt:lpwstr>
  </property>
  <property fmtid="{D5CDD505-2E9C-101B-9397-08002B2CF9AE}" pid="20" name="Document source">
    <vt:lpwstr/>
  </property>
  <property fmtid="{D5CDD505-2E9C-101B-9397-08002B2CF9AE}" pid="21" name="Abstract">
    <vt:lpwstr/>
  </property>
  <property fmtid="{D5CDD505-2E9C-101B-9397-08002B2CF9AE}" pid="22" name="Subject">
    <vt:lpwstr>ITP for 3M Application Services Transition</vt:lpwstr>
  </property>
  <property fmtid="{D5CDD505-2E9C-101B-9397-08002B2CF9AE}" pid="23" name="_Author">
    <vt:lpwstr>Sudhir Murthy</vt:lpwstr>
  </property>
  <property fmtid="{D5CDD505-2E9C-101B-9397-08002B2CF9AE}" pid="24" name="_Category">
    <vt:lpwstr/>
  </property>
  <property fmtid="{D5CDD505-2E9C-101B-9397-08002B2CF9AE}" pid="25" name="Categories">
    <vt:lpwstr/>
  </property>
  <property fmtid="{D5CDD505-2E9C-101B-9397-08002B2CF9AE}" pid="26" name="Approval Level">
    <vt:lpwstr/>
  </property>
  <property fmtid="{D5CDD505-2E9C-101B-9397-08002B2CF9AE}" pid="27" name="_Comments">
    <vt:lpwstr>Comments and suggestions to modifications to the TTM ITP Template may be made using the "Content Submission" link found on the TTM home page. </vt:lpwstr>
  </property>
  <property fmtid="{D5CDD505-2E9C-101B-9397-08002B2CF9AE}" pid="28" name="Assigned To">
    <vt:lpwstr/>
  </property>
  <property fmtid="{D5CDD505-2E9C-101B-9397-08002B2CF9AE}" pid="29" name="Keywords">
    <vt:lpwstr/>
  </property>
  <property fmtid="{D5CDD505-2E9C-101B-9397-08002B2CF9AE}" pid="30" name="WorkflowCreationPath">
    <vt:lpwstr>2ceb9664-401b-405b-ae56-aac7e36a6fb5,3;2ceb9664-401b-405b-ae56-aac7e36a6fb5,5;2ceb9664-401b-405b-ae56-aac7e36a6fb5,9;2ceb9664-401b-405b-ae56-aac7e36a6fb5,11;</vt:lpwstr>
  </property>
  <property fmtid="{D5CDD505-2E9C-101B-9397-08002B2CF9AE}" pid="31" name="Counter for Process Identifiers">
    <vt:lpwstr>1</vt:lpwstr>
  </property>
  <property fmtid="{D5CDD505-2E9C-101B-9397-08002B2CF9AE}" pid="32" name="Client">
    <vt:lpwstr>1</vt:lpwstr>
  </property>
  <property fmtid="{D5CDD505-2E9C-101B-9397-08002B2CF9AE}" pid="33" name="Order">
    <vt:lpwstr>1008700.00000000</vt:lpwstr>
  </property>
  <property fmtid="{D5CDD505-2E9C-101B-9397-08002B2CF9AE}" pid="34" name="Description0">
    <vt:lpwstr>To be modified based on engagement specific details available</vt:lpwstr>
  </property>
  <property fmtid="{D5CDD505-2E9C-101B-9397-08002B2CF9AE}" pid="35" name="Language">
    <vt:lpwstr>English</vt:lpwstr>
  </property>
  <property fmtid="{D5CDD505-2E9C-101B-9397-08002B2CF9AE}" pid="36" name="ContentOwner">
    <vt:lpwstr>124</vt:lpwstr>
  </property>
  <property fmtid="{D5CDD505-2E9C-101B-9397-08002B2CF9AE}" pid="37" name="Tool">
    <vt:lpwstr>6</vt:lpwstr>
  </property>
  <property fmtid="{D5CDD505-2E9C-101B-9397-08002B2CF9AE}" pid="38" name="Implementing_Organization">
    <vt:lpwstr>31</vt:lpwstr>
  </property>
  <property fmtid="{D5CDD505-2E9C-101B-9397-08002B2CF9AE}" pid="39" name="To_eQMS_Release_Version">
    <vt:lpwstr>2</vt:lpwstr>
  </property>
  <property fmtid="{D5CDD505-2E9C-101B-9397-08002B2CF9AE}" pid="40" name="From_eQMS_Release_Version">
    <vt:lpwstr>6</vt:lpwstr>
  </property>
  <property fmtid="{D5CDD505-2E9C-101B-9397-08002B2CF9AE}" pid="41" name="Document_Status">
    <vt:lpwstr>Production</vt:lpwstr>
  </property>
  <property fmtid="{D5CDD505-2E9C-101B-9397-08002B2CF9AE}" pid="42" name="_CopySource">
    <vt:lpwstr/>
  </property>
  <property fmtid="{D5CDD505-2E9C-101B-9397-08002B2CF9AE}" pid="43" name="ContentTypeId">
    <vt:lpwstr>0x010100CB6703943D70D149A6FD3C928D69EA4B</vt:lpwstr>
  </property>
  <property fmtid="{D5CDD505-2E9C-101B-9397-08002B2CF9AE}" pid="44" name="Process_Identifiers">
    <vt:lpwstr>AM619498;AM48287042</vt:lpwstr>
  </property>
  <property fmtid="{D5CDD505-2E9C-101B-9397-08002B2CF9AE}" pid="45" name="ExpirationDate">
    <vt:lpwstr>2011-06-07T07:00:00+00:00</vt:lpwstr>
  </property>
  <property fmtid="{D5CDD505-2E9C-101B-9397-08002B2CF9AE}" pid="46" name="Authored_By">
    <vt:lpwstr>Best Shore T&amp;T</vt:lpwstr>
  </property>
  <property fmtid="{D5CDD505-2E9C-101B-9397-08002B2CF9AE}" pid="47" name="Document_Type">
    <vt:lpwstr>Template</vt:lpwstr>
  </property>
  <property fmtid="{D5CDD505-2E9C-101B-9397-08002B2CF9AE}" pid="48" name="Content_Approved">
    <vt:lpwstr>Yes</vt:lpwstr>
  </property>
  <property fmtid="{D5CDD505-2E9C-101B-9397-08002B2CF9AE}" pid="49" name="Business_Unit">
    <vt:lpwstr>Application Services</vt:lpwstr>
  </property>
  <property fmtid="{D5CDD505-2E9C-101B-9397-08002B2CF9AE}" pid="50" name="Targeted_eQMS_Release">
    <vt:lpwstr>129</vt:lpwstr>
  </property>
  <property fmtid="{D5CDD505-2E9C-101B-9397-08002B2CF9AE}" pid="51" name="Country">
    <vt:lpwstr>Any</vt:lpwstr>
  </property>
  <property fmtid="{D5CDD505-2E9C-101B-9397-08002B2CF9AE}" pid="52" name="Security_Classification">
    <vt:lpwstr>HP Restricted</vt:lpwstr>
  </property>
  <property fmtid="{D5CDD505-2E9C-101B-9397-08002B2CF9AE}" pid="53" name="_dlc_DocIdPersistId">
    <vt:lpwstr>1</vt:lpwstr>
  </property>
  <property fmtid="{D5CDD505-2E9C-101B-9397-08002B2CF9AE}" pid="54" name="_dlc_DocId">
    <vt:lpwstr>4QSHQADMSZUJ-25-782</vt:lpwstr>
  </property>
  <property fmtid="{D5CDD505-2E9C-101B-9397-08002B2CF9AE}" pid="55" name="_dlc_DocIdUrl">
    <vt:lpwstr>http://itom.cenovus.com/sites/sm/so/sam/_layouts/DocIdRedir.aspx?ID=4QSHQADMSZUJ-25-782, 4QSHQADMSZUJ-25-782</vt:lpwstr>
  </property>
  <property fmtid="{D5CDD505-2E9C-101B-9397-08002B2CF9AE}" pid="56" name="_dlc_DocIdItemGuid">
    <vt:lpwstr>52bd344a-fb68-4de4-8d25-621040871fe3</vt:lpwstr>
  </property>
</Properties>
</file>